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5277B" w14:textId="18BF5243" w:rsidR="00A60922" w:rsidRPr="00194D06" w:rsidRDefault="00194D06">
      <w:pPr>
        <w:rPr>
          <w:rFonts w:ascii="Times New Roman" w:hAnsi="Times New Roman" w:cs="Times New Roman"/>
          <w:b/>
          <w:sz w:val="32"/>
          <w:szCs w:val="32"/>
          <w:u w:val="single"/>
        </w:rPr>
      </w:pPr>
      <w:r w:rsidRPr="00194D06">
        <w:rPr>
          <w:rFonts w:ascii="Times New Roman" w:hAnsi="Times New Roman" w:cs="Times New Roman"/>
          <w:b/>
          <w:sz w:val="32"/>
          <w:szCs w:val="32"/>
          <w:u w:val="single"/>
        </w:rPr>
        <w:t>OiGO – Augmentative and Assistive Communication Application</w:t>
      </w:r>
    </w:p>
    <w:p w14:paraId="4A1F6B01" w14:textId="6DEBFA9A" w:rsidR="00194D06" w:rsidRDefault="00194D06">
      <w:pPr>
        <w:rPr>
          <w:rFonts w:ascii="Times New Roman" w:hAnsi="Times New Roman" w:cs="Times New Roman"/>
          <w:sz w:val="32"/>
          <w:szCs w:val="32"/>
        </w:rPr>
      </w:pPr>
      <w:r>
        <w:rPr>
          <w:rFonts w:ascii="Times New Roman" w:hAnsi="Times New Roman" w:cs="Times New Roman"/>
          <w:sz w:val="32"/>
          <w:szCs w:val="32"/>
        </w:rPr>
        <w:t>Documentation – by Assistive Communication Technologies™</w:t>
      </w:r>
    </w:p>
    <w:p w14:paraId="10F9D67E" w14:textId="234E5BC0" w:rsidR="00194D06" w:rsidRDefault="00194D06">
      <w:pPr>
        <w:rPr>
          <w:rFonts w:ascii="Times New Roman" w:hAnsi="Times New Roman" w:cs="Times New Roman"/>
          <w:sz w:val="32"/>
          <w:szCs w:val="32"/>
        </w:rPr>
      </w:pPr>
      <w:r>
        <w:rPr>
          <w:rFonts w:ascii="Times New Roman" w:hAnsi="Times New Roman" w:cs="Times New Roman"/>
          <w:sz w:val="32"/>
          <w:szCs w:val="32"/>
        </w:rPr>
        <w:t>Written by Andrew Luis Lopez</w:t>
      </w:r>
    </w:p>
    <w:p w14:paraId="7C76C9C5" w14:textId="7FBAC356" w:rsidR="00194D06" w:rsidRDefault="00194D06">
      <w:pPr>
        <w:rPr>
          <w:rFonts w:ascii="Times New Roman" w:hAnsi="Times New Roman" w:cs="Times New Roman"/>
          <w:sz w:val="32"/>
          <w:szCs w:val="32"/>
        </w:rPr>
      </w:pPr>
      <w:r>
        <w:rPr>
          <w:rFonts w:ascii="Times New Roman" w:hAnsi="Times New Roman" w:cs="Times New Roman"/>
          <w:sz w:val="32"/>
          <w:szCs w:val="32"/>
        </w:rPr>
        <w:t>Version 1.0.0</w:t>
      </w:r>
    </w:p>
    <w:p w14:paraId="3AE4ADDB" w14:textId="71EE8EE3" w:rsidR="00194D06" w:rsidRDefault="00194D06">
      <w:pPr>
        <w:rPr>
          <w:rFonts w:ascii="Times New Roman" w:hAnsi="Times New Roman" w:cs="Times New Roman"/>
          <w:sz w:val="32"/>
          <w:szCs w:val="32"/>
        </w:rPr>
      </w:pPr>
    </w:p>
    <w:p w14:paraId="67EC7C9E" w14:textId="7675B7CD" w:rsidR="00194D06" w:rsidRDefault="00194D06">
      <w:pPr>
        <w:rPr>
          <w:rFonts w:ascii="Times New Roman" w:hAnsi="Times New Roman" w:cs="Times New Roman"/>
          <w:sz w:val="32"/>
          <w:szCs w:val="32"/>
        </w:rPr>
      </w:pPr>
    </w:p>
    <w:p w14:paraId="1D191DB9" w14:textId="67960B8F" w:rsidR="00194D06" w:rsidRDefault="00194D06">
      <w:pPr>
        <w:rPr>
          <w:rFonts w:ascii="Times New Roman" w:hAnsi="Times New Roman" w:cs="Times New Roman"/>
          <w:sz w:val="32"/>
          <w:szCs w:val="32"/>
        </w:rPr>
      </w:pPr>
    </w:p>
    <w:p w14:paraId="0246667D" w14:textId="61D66E59" w:rsidR="00194D06" w:rsidRDefault="00194D06">
      <w:pPr>
        <w:rPr>
          <w:rFonts w:ascii="Times New Roman" w:hAnsi="Times New Roman" w:cs="Times New Roman"/>
          <w:sz w:val="32"/>
          <w:szCs w:val="32"/>
        </w:rPr>
      </w:pPr>
    </w:p>
    <w:p w14:paraId="7A543B3A" w14:textId="0C710A52" w:rsidR="00194D06" w:rsidRDefault="00194D06">
      <w:pPr>
        <w:rPr>
          <w:rFonts w:ascii="Times New Roman" w:hAnsi="Times New Roman" w:cs="Times New Roman"/>
          <w:sz w:val="32"/>
          <w:szCs w:val="32"/>
        </w:rPr>
      </w:pPr>
    </w:p>
    <w:p w14:paraId="67A5B524" w14:textId="5B231F9C" w:rsidR="00194D06" w:rsidRDefault="00194D06">
      <w:pPr>
        <w:rPr>
          <w:rFonts w:ascii="Times New Roman" w:hAnsi="Times New Roman" w:cs="Times New Roman"/>
          <w:sz w:val="32"/>
          <w:szCs w:val="32"/>
        </w:rPr>
      </w:pPr>
    </w:p>
    <w:p w14:paraId="6D809556" w14:textId="78EDF322" w:rsidR="00194D06" w:rsidRDefault="00194D06">
      <w:pPr>
        <w:rPr>
          <w:rFonts w:ascii="Times New Roman" w:hAnsi="Times New Roman" w:cs="Times New Roman"/>
          <w:sz w:val="32"/>
          <w:szCs w:val="32"/>
        </w:rPr>
      </w:pPr>
    </w:p>
    <w:p w14:paraId="5B9558F5" w14:textId="0B82A7B8" w:rsidR="00194D06" w:rsidRDefault="00194D06">
      <w:pPr>
        <w:rPr>
          <w:rFonts w:ascii="Times New Roman" w:hAnsi="Times New Roman" w:cs="Times New Roman"/>
          <w:sz w:val="32"/>
          <w:szCs w:val="32"/>
        </w:rPr>
      </w:pPr>
    </w:p>
    <w:p w14:paraId="2E68E2DC" w14:textId="08D3E16D" w:rsidR="00194D06" w:rsidRDefault="00194D06">
      <w:pPr>
        <w:rPr>
          <w:rFonts w:ascii="Times New Roman" w:hAnsi="Times New Roman" w:cs="Times New Roman"/>
          <w:sz w:val="32"/>
          <w:szCs w:val="32"/>
        </w:rPr>
      </w:pPr>
    </w:p>
    <w:p w14:paraId="437BBB5C" w14:textId="7CCF8B10" w:rsidR="00194D06" w:rsidRDefault="00194D06">
      <w:pPr>
        <w:rPr>
          <w:rFonts w:ascii="Times New Roman" w:hAnsi="Times New Roman" w:cs="Times New Roman"/>
          <w:sz w:val="32"/>
          <w:szCs w:val="32"/>
        </w:rPr>
      </w:pPr>
    </w:p>
    <w:p w14:paraId="4116F26D" w14:textId="285F2521" w:rsidR="00194D06" w:rsidRDefault="00194D06">
      <w:pPr>
        <w:rPr>
          <w:rFonts w:ascii="Times New Roman" w:hAnsi="Times New Roman" w:cs="Times New Roman"/>
          <w:sz w:val="32"/>
          <w:szCs w:val="32"/>
        </w:rPr>
      </w:pPr>
    </w:p>
    <w:p w14:paraId="65201B2F" w14:textId="1BBFBCC2" w:rsidR="00194D06" w:rsidRDefault="00194D06">
      <w:pPr>
        <w:rPr>
          <w:rFonts w:ascii="Times New Roman" w:hAnsi="Times New Roman" w:cs="Times New Roman"/>
          <w:sz w:val="32"/>
          <w:szCs w:val="32"/>
        </w:rPr>
      </w:pPr>
    </w:p>
    <w:p w14:paraId="25B91A6C" w14:textId="493760B3" w:rsidR="00194D06" w:rsidRDefault="00194D06">
      <w:pPr>
        <w:rPr>
          <w:rFonts w:ascii="Times New Roman" w:hAnsi="Times New Roman" w:cs="Times New Roman"/>
          <w:sz w:val="32"/>
          <w:szCs w:val="32"/>
        </w:rPr>
      </w:pPr>
    </w:p>
    <w:p w14:paraId="6C858718" w14:textId="599C9C47" w:rsidR="00194D06" w:rsidRDefault="00194D06">
      <w:pPr>
        <w:rPr>
          <w:rFonts w:ascii="Times New Roman" w:hAnsi="Times New Roman" w:cs="Times New Roman"/>
          <w:sz w:val="32"/>
          <w:szCs w:val="32"/>
        </w:rPr>
      </w:pPr>
    </w:p>
    <w:p w14:paraId="682433AC" w14:textId="4FDF2C31" w:rsidR="00194D06" w:rsidRDefault="00194D06">
      <w:pPr>
        <w:rPr>
          <w:rFonts w:ascii="Times New Roman" w:hAnsi="Times New Roman" w:cs="Times New Roman"/>
          <w:sz w:val="32"/>
          <w:szCs w:val="32"/>
        </w:rPr>
      </w:pPr>
    </w:p>
    <w:p w14:paraId="3FAF446B" w14:textId="41E096EF" w:rsidR="00194D06" w:rsidRDefault="00194D06">
      <w:pPr>
        <w:rPr>
          <w:rFonts w:ascii="Times New Roman" w:hAnsi="Times New Roman" w:cs="Times New Roman"/>
          <w:sz w:val="32"/>
          <w:szCs w:val="32"/>
        </w:rPr>
      </w:pPr>
    </w:p>
    <w:p w14:paraId="600B3566" w14:textId="290C7D72" w:rsidR="00194D06" w:rsidRDefault="00194D06">
      <w:pPr>
        <w:rPr>
          <w:rFonts w:ascii="Times New Roman" w:hAnsi="Times New Roman" w:cs="Times New Roman"/>
          <w:sz w:val="32"/>
          <w:szCs w:val="32"/>
        </w:rPr>
      </w:pPr>
    </w:p>
    <w:p w14:paraId="5F354DC3" w14:textId="1AF51965" w:rsidR="00194D06" w:rsidRDefault="00194D06">
      <w:pPr>
        <w:rPr>
          <w:rFonts w:ascii="Times New Roman" w:hAnsi="Times New Roman" w:cs="Times New Roman"/>
          <w:sz w:val="32"/>
          <w:szCs w:val="32"/>
        </w:rPr>
      </w:pPr>
    </w:p>
    <w:p w14:paraId="2629611F" w14:textId="1C7FA83F" w:rsidR="00194D06" w:rsidRDefault="00194D06">
      <w:pPr>
        <w:rPr>
          <w:rFonts w:ascii="Times New Roman" w:hAnsi="Times New Roman" w:cs="Times New Roman"/>
          <w:sz w:val="32"/>
          <w:szCs w:val="32"/>
        </w:rPr>
      </w:pPr>
    </w:p>
    <w:p w14:paraId="68664563" w14:textId="5C73F6EF" w:rsidR="00194D06" w:rsidRPr="00194D06" w:rsidRDefault="00194D06">
      <w:pPr>
        <w:rPr>
          <w:rFonts w:ascii="Times New Roman" w:hAnsi="Times New Roman" w:cs="Times New Roman"/>
          <w:sz w:val="32"/>
          <w:szCs w:val="32"/>
          <w:u w:val="single"/>
        </w:rPr>
      </w:pPr>
      <w:r w:rsidRPr="00194D06">
        <w:rPr>
          <w:rFonts w:ascii="Times New Roman" w:hAnsi="Times New Roman" w:cs="Times New Roman"/>
          <w:sz w:val="32"/>
          <w:szCs w:val="32"/>
          <w:u w:val="single"/>
        </w:rPr>
        <w:lastRenderedPageBreak/>
        <w:t>Table of Contents</w:t>
      </w:r>
    </w:p>
    <w:p w14:paraId="7263CA08" w14:textId="4C9D74D0" w:rsidR="00194D06" w:rsidRDefault="00194D06" w:rsidP="00194D0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Summary of OiGO</w:t>
      </w:r>
      <w:r w:rsidR="00900875">
        <w:rPr>
          <w:rFonts w:ascii="Times New Roman" w:hAnsi="Times New Roman" w:cs="Times New Roman"/>
          <w:sz w:val="24"/>
          <w:szCs w:val="24"/>
        </w:rPr>
        <w:t xml:space="preserve"> ………………………………………………………………………3</w:t>
      </w:r>
    </w:p>
    <w:p w14:paraId="701D137E" w14:textId="44E41CB5" w:rsidR="002E73F7" w:rsidRDefault="002E73F7" w:rsidP="00194D0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Xamarin Documentatio</w:t>
      </w:r>
      <w:r w:rsidR="00900875">
        <w:rPr>
          <w:rFonts w:ascii="Times New Roman" w:hAnsi="Times New Roman" w:cs="Times New Roman"/>
          <w:sz w:val="24"/>
          <w:szCs w:val="24"/>
        </w:rPr>
        <w:t>n ………………………………………………………………...3</w:t>
      </w:r>
    </w:p>
    <w:p w14:paraId="13ABE0B2" w14:textId="206AB98C" w:rsidR="00194D06" w:rsidRDefault="00194D06" w:rsidP="005254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Components and Example User Stories</w:t>
      </w:r>
      <w:r w:rsidR="00EC73C5">
        <w:rPr>
          <w:rFonts w:ascii="Times New Roman" w:hAnsi="Times New Roman" w:cs="Times New Roman"/>
          <w:sz w:val="24"/>
          <w:szCs w:val="24"/>
        </w:rPr>
        <w:t xml:space="preserve"> …………………………………………………4</w:t>
      </w:r>
    </w:p>
    <w:p w14:paraId="395D02A8" w14:textId="66BA9016" w:rsidR="005254E1" w:rsidRDefault="005254E1" w:rsidP="005254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User Stories………………………………………………………………………4</w:t>
      </w:r>
    </w:p>
    <w:p w14:paraId="1E368B7D" w14:textId="27DA979A" w:rsidR="00A72927" w:rsidRDefault="00A72927" w:rsidP="00A7292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SELF……………………………………………………………………...4</w:t>
      </w:r>
    </w:p>
    <w:p w14:paraId="07F6C93D" w14:textId="4B5CAB41" w:rsidR="00A72927" w:rsidRDefault="00A72927" w:rsidP="00A7292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Help Me………………………………………………………………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6</w:t>
      </w:r>
    </w:p>
    <w:p w14:paraId="3D22B148" w14:textId="03BBE682" w:rsidR="00A72927" w:rsidRDefault="00A72927" w:rsidP="00A7292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Customization and </w:t>
      </w:r>
      <w:proofErr w:type="spellStart"/>
      <w:r>
        <w:rPr>
          <w:rFonts w:ascii="Times New Roman" w:hAnsi="Times New Roman" w:cs="Times New Roman"/>
          <w:sz w:val="24"/>
          <w:szCs w:val="24"/>
        </w:rPr>
        <w:t>HelpMeCustomization</w:t>
      </w:r>
      <w:proofErr w:type="spellEnd"/>
      <w:r>
        <w:rPr>
          <w:rFonts w:ascii="Times New Roman" w:hAnsi="Times New Roman" w:cs="Times New Roman"/>
          <w:sz w:val="24"/>
          <w:szCs w:val="24"/>
        </w:rPr>
        <w:t>……………………………….7</w:t>
      </w:r>
    </w:p>
    <w:p w14:paraId="36B7E9FF" w14:textId="1F9FB99A" w:rsidR="00894966" w:rsidRPr="00894966" w:rsidRDefault="00A72927" w:rsidP="00894966">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CustomizeCustomization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HelpMeCustomizeCustomization</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8</w:t>
      </w:r>
    </w:p>
    <w:p w14:paraId="0CCEF16C" w14:textId="03783BD6" w:rsidR="005254E1" w:rsidRDefault="005254E1" w:rsidP="005254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Components………………………………………………………………………9</w:t>
      </w:r>
    </w:p>
    <w:p w14:paraId="369C3C3C" w14:textId="4DA00C9B" w:rsidR="005254E1" w:rsidRDefault="005254E1" w:rsidP="005254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Pages…………………………………………………………………………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10</w:t>
      </w:r>
    </w:p>
    <w:p w14:paraId="6E2F1DA7" w14:textId="689902C5" w:rsidR="00894966" w:rsidRDefault="00894966" w:rsidP="00894966">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MainPage</w:t>
      </w:r>
      <w:proofErr w:type="spellEnd"/>
      <w:r>
        <w:rPr>
          <w:rFonts w:ascii="Times New Roman" w:hAnsi="Times New Roman" w:cs="Times New Roman"/>
          <w:sz w:val="24"/>
          <w:szCs w:val="24"/>
        </w:rPr>
        <w:t>………………………………………………………………...1</w:t>
      </w:r>
      <w:r w:rsidR="00E36F2F">
        <w:rPr>
          <w:rFonts w:ascii="Times New Roman" w:hAnsi="Times New Roman" w:cs="Times New Roman"/>
          <w:sz w:val="24"/>
          <w:szCs w:val="24"/>
        </w:rPr>
        <w:t>0</w:t>
      </w:r>
    </w:p>
    <w:p w14:paraId="209188AE" w14:textId="598D8D10" w:rsidR="00894966" w:rsidRDefault="00894966" w:rsidP="00894966">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HelpMe</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w:t>
      </w:r>
      <w:r w:rsidR="00E36F2F">
        <w:rPr>
          <w:rFonts w:ascii="Times New Roman" w:hAnsi="Times New Roman" w:cs="Times New Roman"/>
          <w:sz w:val="24"/>
          <w:szCs w:val="24"/>
        </w:rPr>
        <w:t>2</w:t>
      </w:r>
    </w:p>
    <w:p w14:paraId="0A353C2D" w14:textId="29BEEB4D" w:rsidR="00894966" w:rsidRDefault="00894966" w:rsidP="0089496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Customization…………………………….……………………………...1</w:t>
      </w:r>
      <w:r w:rsidR="005F1711">
        <w:rPr>
          <w:rFonts w:ascii="Times New Roman" w:hAnsi="Times New Roman" w:cs="Times New Roman"/>
          <w:sz w:val="24"/>
          <w:szCs w:val="24"/>
        </w:rPr>
        <w:t>4</w:t>
      </w:r>
    </w:p>
    <w:p w14:paraId="101070FA" w14:textId="34C219A0" w:rsidR="00894966" w:rsidRDefault="00894966" w:rsidP="00894966">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CustomizeCustomization</w:t>
      </w:r>
      <w:proofErr w:type="spellEnd"/>
      <w:r>
        <w:rPr>
          <w:rFonts w:ascii="Times New Roman" w:hAnsi="Times New Roman" w:cs="Times New Roman"/>
          <w:sz w:val="24"/>
          <w:szCs w:val="24"/>
        </w:rPr>
        <w:t>………………. ……………………………….15</w:t>
      </w:r>
    </w:p>
    <w:p w14:paraId="155DE36C" w14:textId="2EE47F9A" w:rsidR="00A478C0" w:rsidRDefault="00A478C0" w:rsidP="00894966">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HelpCustomization</w:t>
      </w:r>
      <w:proofErr w:type="spellEnd"/>
      <w:r>
        <w:rPr>
          <w:rFonts w:ascii="Times New Roman" w:hAnsi="Times New Roman" w:cs="Times New Roman"/>
          <w:sz w:val="24"/>
          <w:szCs w:val="24"/>
        </w:rPr>
        <w:t>………………………………………………………16</w:t>
      </w:r>
    </w:p>
    <w:p w14:paraId="0F0005A0" w14:textId="6139707B" w:rsidR="00A478C0" w:rsidRDefault="00A478C0" w:rsidP="00894966">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HelpCustomizeCustomization</w:t>
      </w:r>
      <w:proofErr w:type="spellEnd"/>
      <w:r>
        <w:rPr>
          <w:rFonts w:ascii="Times New Roman" w:hAnsi="Times New Roman" w:cs="Times New Roman"/>
          <w:sz w:val="24"/>
          <w:szCs w:val="24"/>
        </w:rPr>
        <w:t>…………………………………………...16</w:t>
      </w:r>
    </w:p>
    <w:p w14:paraId="739D11EC" w14:textId="733C3033" w:rsidR="003F653A" w:rsidRPr="00894966" w:rsidRDefault="00342AF9" w:rsidP="003F65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Tutorial………………………………………………………………………………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17</w:t>
      </w:r>
    </w:p>
    <w:p w14:paraId="6DCA0435" w14:textId="40F95BC4" w:rsidR="00194D06" w:rsidRDefault="00194D06" w:rsidP="00194D06">
      <w:pPr>
        <w:rPr>
          <w:rFonts w:ascii="Times New Roman" w:hAnsi="Times New Roman" w:cs="Times New Roman"/>
          <w:sz w:val="24"/>
          <w:szCs w:val="24"/>
        </w:rPr>
      </w:pPr>
    </w:p>
    <w:p w14:paraId="394253E2" w14:textId="4098CB3C" w:rsidR="00194D06" w:rsidRDefault="00194D06" w:rsidP="00194D06">
      <w:pPr>
        <w:rPr>
          <w:rFonts w:ascii="Times New Roman" w:hAnsi="Times New Roman" w:cs="Times New Roman"/>
          <w:sz w:val="24"/>
          <w:szCs w:val="24"/>
        </w:rPr>
      </w:pPr>
    </w:p>
    <w:p w14:paraId="40B9973C" w14:textId="2AEBBBDB" w:rsidR="00194D06" w:rsidRDefault="00194D06" w:rsidP="00194D06">
      <w:pPr>
        <w:rPr>
          <w:rFonts w:ascii="Times New Roman" w:hAnsi="Times New Roman" w:cs="Times New Roman"/>
          <w:sz w:val="24"/>
          <w:szCs w:val="24"/>
        </w:rPr>
      </w:pPr>
    </w:p>
    <w:p w14:paraId="309278FB" w14:textId="7E380667" w:rsidR="00194D06" w:rsidRDefault="00194D06" w:rsidP="00194D06">
      <w:pPr>
        <w:rPr>
          <w:rFonts w:ascii="Times New Roman" w:hAnsi="Times New Roman" w:cs="Times New Roman"/>
          <w:sz w:val="24"/>
          <w:szCs w:val="24"/>
        </w:rPr>
      </w:pPr>
    </w:p>
    <w:p w14:paraId="465A99B9" w14:textId="1CC8353C" w:rsidR="00194D06" w:rsidRDefault="00194D06" w:rsidP="00194D06">
      <w:pPr>
        <w:rPr>
          <w:rFonts w:ascii="Times New Roman" w:hAnsi="Times New Roman" w:cs="Times New Roman"/>
          <w:sz w:val="24"/>
          <w:szCs w:val="24"/>
        </w:rPr>
      </w:pPr>
    </w:p>
    <w:p w14:paraId="47AF0F45" w14:textId="21E9A70E" w:rsidR="00194D06" w:rsidRDefault="00194D06" w:rsidP="00194D06">
      <w:pPr>
        <w:rPr>
          <w:rFonts w:ascii="Times New Roman" w:hAnsi="Times New Roman" w:cs="Times New Roman"/>
          <w:sz w:val="24"/>
          <w:szCs w:val="24"/>
        </w:rPr>
      </w:pPr>
    </w:p>
    <w:p w14:paraId="1BBA8786" w14:textId="5DEDE570" w:rsidR="00194D06" w:rsidRDefault="00194D06" w:rsidP="00194D06">
      <w:pPr>
        <w:rPr>
          <w:rFonts w:ascii="Times New Roman" w:hAnsi="Times New Roman" w:cs="Times New Roman"/>
          <w:sz w:val="24"/>
          <w:szCs w:val="24"/>
        </w:rPr>
      </w:pPr>
    </w:p>
    <w:p w14:paraId="0A87D7A7" w14:textId="1868CC9B" w:rsidR="00194D06" w:rsidRDefault="00194D06" w:rsidP="00194D06">
      <w:pPr>
        <w:rPr>
          <w:rFonts w:ascii="Times New Roman" w:hAnsi="Times New Roman" w:cs="Times New Roman"/>
          <w:sz w:val="24"/>
          <w:szCs w:val="24"/>
        </w:rPr>
      </w:pPr>
    </w:p>
    <w:p w14:paraId="077E0CDC" w14:textId="09C01065" w:rsidR="00194D06" w:rsidRDefault="00194D06" w:rsidP="00194D06">
      <w:pPr>
        <w:rPr>
          <w:rFonts w:ascii="Times New Roman" w:hAnsi="Times New Roman" w:cs="Times New Roman"/>
          <w:sz w:val="24"/>
          <w:szCs w:val="24"/>
        </w:rPr>
      </w:pPr>
    </w:p>
    <w:p w14:paraId="28419636" w14:textId="772C4CD6" w:rsidR="00194D06" w:rsidRDefault="00194D06" w:rsidP="00194D06">
      <w:pPr>
        <w:rPr>
          <w:rFonts w:ascii="Times New Roman" w:hAnsi="Times New Roman" w:cs="Times New Roman"/>
          <w:sz w:val="24"/>
          <w:szCs w:val="24"/>
        </w:rPr>
      </w:pPr>
    </w:p>
    <w:p w14:paraId="798CA8EC" w14:textId="24395741" w:rsidR="00194D06" w:rsidRDefault="00194D06" w:rsidP="00194D06">
      <w:pPr>
        <w:rPr>
          <w:rFonts w:ascii="Times New Roman" w:hAnsi="Times New Roman" w:cs="Times New Roman"/>
          <w:sz w:val="24"/>
          <w:szCs w:val="24"/>
        </w:rPr>
      </w:pPr>
    </w:p>
    <w:p w14:paraId="46D51348" w14:textId="7751939C" w:rsidR="00194D06" w:rsidRDefault="00194D06" w:rsidP="00194D06">
      <w:pPr>
        <w:rPr>
          <w:rFonts w:ascii="Times New Roman" w:hAnsi="Times New Roman" w:cs="Times New Roman"/>
          <w:sz w:val="24"/>
          <w:szCs w:val="24"/>
        </w:rPr>
      </w:pPr>
    </w:p>
    <w:p w14:paraId="0F98BB70" w14:textId="715B8396" w:rsidR="00194D06" w:rsidRDefault="00194D06" w:rsidP="00194D06">
      <w:pPr>
        <w:rPr>
          <w:rFonts w:ascii="Times New Roman" w:hAnsi="Times New Roman" w:cs="Times New Roman"/>
          <w:sz w:val="24"/>
          <w:szCs w:val="24"/>
        </w:rPr>
      </w:pPr>
    </w:p>
    <w:p w14:paraId="5ED411C5" w14:textId="08BA8B36" w:rsidR="00194D06" w:rsidRDefault="00194D06" w:rsidP="00194D06">
      <w:pPr>
        <w:rPr>
          <w:rFonts w:ascii="Times New Roman" w:hAnsi="Times New Roman" w:cs="Times New Roman"/>
          <w:sz w:val="24"/>
          <w:szCs w:val="24"/>
        </w:rPr>
      </w:pPr>
    </w:p>
    <w:p w14:paraId="6FD30EA4" w14:textId="753D2249" w:rsidR="00194D06" w:rsidRDefault="00194D06" w:rsidP="00194D06">
      <w:pPr>
        <w:rPr>
          <w:rFonts w:ascii="Times New Roman" w:hAnsi="Times New Roman" w:cs="Times New Roman"/>
          <w:sz w:val="24"/>
          <w:szCs w:val="24"/>
        </w:rPr>
      </w:pPr>
    </w:p>
    <w:p w14:paraId="45593AD6" w14:textId="77777777" w:rsidR="00824483" w:rsidRDefault="00824483" w:rsidP="00194D06">
      <w:pPr>
        <w:rPr>
          <w:rFonts w:ascii="Times New Roman" w:hAnsi="Times New Roman" w:cs="Times New Roman"/>
          <w:sz w:val="24"/>
          <w:szCs w:val="24"/>
        </w:rPr>
      </w:pPr>
    </w:p>
    <w:p w14:paraId="181FF87A" w14:textId="5861AA12" w:rsidR="00194D06" w:rsidRDefault="0046176A" w:rsidP="00194D06">
      <w:pPr>
        <w:rPr>
          <w:rFonts w:ascii="Times New Roman" w:hAnsi="Times New Roman" w:cs="Times New Roman"/>
          <w:sz w:val="32"/>
          <w:szCs w:val="32"/>
        </w:rPr>
      </w:pPr>
      <w:r>
        <w:rPr>
          <w:rFonts w:ascii="Times New Roman" w:hAnsi="Times New Roman" w:cs="Times New Roman"/>
          <w:sz w:val="32"/>
          <w:szCs w:val="32"/>
          <w:u w:val="single"/>
        </w:rPr>
        <w:lastRenderedPageBreak/>
        <w:t xml:space="preserve">1. </w:t>
      </w:r>
      <w:r w:rsidR="00194D06">
        <w:rPr>
          <w:rFonts w:ascii="Times New Roman" w:hAnsi="Times New Roman" w:cs="Times New Roman"/>
          <w:sz w:val="32"/>
          <w:szCs w:val="32"/>
          <w:u w:val="single"/>
        </w:rPr>
        <w:t>Summary of OiGO</w:t>
      </w:r>
    </w:p>
    <w:p w14:paraId="02F24E27" w14:textId="04E67F80" w:rsidR="002E73F7" w:rsidRDefault="00194D06" w:rsidP="002E73F7">
      <w:pPr>
        <w:ind w:firstLine="720"/>
        <w:rPr>
          <w:rFonts w:ascii="Times New Roman" w:hAnsi="Times New Roman" w:cs="Times New Roman"/>
          <w:sz w:val="24"/>
          <w:szCs w:val="24"/>
        </w:rPr>
      </w:pPr>
      <w:r>
        <w:rPr>
          <w:rFonts w:ascii="Times New Roman" w:hAnsi="Times New Roman" w:cs="Times New Roman"/>
          <w:sz w:val="24"/>
          <w:szCs w:val="24"/>
        </w:rPr>
        <w:t xml:space="preserve">OiGO is an augmentative and assistive communication (AAC) mobile application, designed to facilitate communication and directly express the emotions of the user. The application is meant to be used by any person, patient, etc. who suffers from some form of communication disorder. This can range from </w:t>
      </w:r>
      <w:r w:rsidR="009F40C2">
        <w:rPr>
          <w:rFonts w:ascii="Times New Roman" w:hAnsi="Times New Roman" w:cs="Times New Roman"/>
          <w:sz w:val="24"/>
          <w:szCs w:val="24"/>
        </w:rPr>
        <w:t>someone with autism, someone who is mute and/or deaf, someone with physical and/or mental trauma. The app needs to be accessible to all and any person who cannot properly communicate and cannot express their emotions. This app also needs to be accessible to any person regardless of age, sex, race, ethnicity, economic background</w:t>
      </w:r>
      <w:r w:rsidR="002E73F7">
        <w:rPr>
          <w:rFonts w:ascii="Times New Roman" w:hAnsi="Times New Roman" w:cs="Times New Roman"/>
          <w:sz w:val="24"/>
          <w:szCs w:val="24"/>
        </w:rPr>
        <w:t>, etc. The only requirement is that the users need to have basic reading comprehension skills and can operate a mobile device. In a short statement, the app is meant for “people who know what they want to say but are unable to say what they want”.</w:t>
      </w:r>
    </w:p>
    <w:p w14:paraId="3C693381" w14:textId="77777777" w:rsidR="002E73F7" w:rsidRDefault="002E73F7" w:rsidP="00900875">
      <w:pPr>
        <w:rPr>
          <w:rFonts w:ascii="Times New Roman" w:hAnsi="Times New Roman" w:cs="Times New Roman"/>
          <w:sz w:val="24"/>
          <w:szCs w:val="24"/>
        </w:rPr>
      </w:pPr>
      <w:r>
        <w:rPr>
          <w:rFonts w:ascii="Times New Roman" w:hAnsi="Times New Roman" w:cs="Times New Roman"/>
          <w:sz w:val="24"/>
          <w:szCs w:val="24"/>
        </w:rPr>
        <w:t>OiGO differentiates itself from other similar AAC mobile applications by</w:t>
      </w:r>
    </w:p>
    <w:p w14:paraId="19B6050E" w14:textId="74814F31" w:rsidR="002E73F7" w:rsidRDefault="002E73F7" w:rsidP="002E73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Focusing on expressing the users’ emotions</w:t>
      </w:r>
    </w:p>
    <w:p w14:paraId="1FC801DE" w14:textId="2E7DECAE" w:rsidR="002E73F7" w:rsidRDefault="002E73F7" w:rsidP="002E73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Bypass</w:t>
      </w:r>
      <w:r w:rsidR="002B538F">
        <w:rPr>
          <w:rFonts w:ascii="Times New Roman" w:hAnsi="Times New Roman" w:cs="Times New Roman"/>
          <w:sz w:val="24"/>
          <w:szCs w:val="24"/>
        </w:rPr>
        <w:t>ing</w:t>
      </w:r>
      <w:r>
        <w:rPr>
          <w:rFonts w:ascii="Times New Roman" w:hAnsi="Times New Roman" w:cs="Times New Roman"/>
          <w:sz w:val="24"/>
          <w:szCs w:val="24"/>
        </w:rPr>
        <w:t xml:space="preserve"> the difficulties some users may have with typing on a mobile device and bypass</w:t>
      </w:r>
      <w:r w:rsidR="002B538F">
        <w:rPr>
          <w:rFonts w:ascii="Times New Roman" w:hAnsi="Times New Roman" w:cs="Times New Roman"/>
          <w:sz w:val="24"/>
          <w:szCs w:val="24"/>
        </w:rPr>
        <w:t>ing</w:t>
      </w:r>
      <w:r>
        <w:rPr>
          <w:rFonts w:ascii="Times New Roman" w:hAnsi="Times New Roman" w:cs="Times New Roman"/>
          <w:sz w:val="24"/>
          <w:szCs w:val="24"/>
        </w:rPr>
        <w:t xml:space="preserve"> </w:t>
      </w:r>
      <w:r w:rsidR="002B538F">
        <w:rPr>
          <w:rFonts w:ascii="Times New Roman" w:hAnsi="Times New Roman" w:cs="Times New Roman"/>
          <w:sz w:val="24"/>
          <w:szCs w:val="24"/>
        </w:rPr>
        <w:t>the use of</w:t>
      </w:r>
      <w:r>
        <w:rPr>
          <w:rFonts w:ascii="Times New Roman" w:hAnsi="Times New Roman" w:cs="Times New Roman"/>
          <w:sz w:val="24"/>
          <w:szCs w:val="24"/>
        </w:rPr>
        <w:t xml:space="preserve"> indirect forms of communication</w:t>
      </w:r>
      <w:r w:rsidR="002B538F">
        <w:rPr>
          <w:rFonts w:ascii="Times New Roman" w:hAnsi="Times New Roman" w:cs="Times New Roman"/>
          <w:sz w:val="24"/>
          <w:szCs w:val="24"/>
        </w:rPr>
        <w:t>,</w:t>
      </w:r>
      <w:r>
        <w:rPr>
          <w:rFonts w:ascii="Times New Roman" w:hAnsi="Times New Roman" w:cs="Times New Roman"/>
          <w:sz w:val="24"/>
          <w:szCs w:val="24"/>
        </w:rPr>
        <w:t xml:space="preserve"> such as emojis</w:t>
      </w:r>
      <w:r w:rsidR="002B538F">
        <w:rPr>
          <w:rFonts w:ascii="Times New Roman" w:hAnsi="Times New Roman" w:cs="Times New Roman"/>
          <w:sz w:val="24"/>
          <w:szCs w:val="24"/>
        </w:rPr>
        <w:t>, by presenting the user with clear, coherent options for communication</w:t>
      </w:r>
    </w:p>
    <w:p w14:paraId="2FED8D54" w14:textId="60444529" w:rsidR="002B538F" w:rsidRDefault="002B538F" w:rsidP="002E73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Helping users in ways to correct their behavior</w:t>
      </w:r>
    </w:p>
    <w:p w14:paraId="361E2C0F" w14:textId="0DB5CF9E" w:rsidR="002B538F" w:rsidRDefault="00FF5C39" w:rsidP="002E73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Allowing customizability of components to fit to a user’s individual needs</w:t>
      </w:r>
    </w:p>
    <w:p w14:paraId="12EA8FC2" w14:textId="309B91AE" w:rsidR="00FF5C39" w:rsidRDefault="00FF5C39" w:rsidP="002E73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Being as accessible as possible</w:t>
      </w:r>
    </w:p>
    <w:p w14:paraId="5B30890A" w14:textId="4B850770" w:rsidR="00FF5C39" w:rsidRDefault="00FF5C39" w:rsidP="00FF5C39">
      <w:pPr>
        <w:rPr>
          <w:rFonts w:ascii="Times New Roman" w:hAnsi="Times New Roman" w:cs="Times New Roman"/>
          <w:sz w:val="24"/>
          <w:szCs w:val="24"/>
        </w:rPr>
      </w:pPr>
      <w:r>
        <w:rPr>
          <w:rFonts w:ascii="Times New Roman" w:hAnsi="Times New Roman" w:cs="Times New Roman"/>
          <w:sz w:val="24"/>
          <w:szCs w:val="24"/>
        </w:rPr>
        <w:t>This 1.0.0 version of the OiGO project was made very simply due to the limited monetary</w:t>
      </w:r>
      <w:r w:rsidR="000D5686">
        <w:rPr>
          <w:rFonts w:ascii="Times New Roman" w:hAnsi="Times New Roman" w:cs="Times New Roman"/>
          <w:sz w:val="24"/>
          <w:szCs w:val="24"/>
        </w:rPr>
        <w:t>, time,</w:t>
      </w:r>
      <w:r>
        <w:rPr>
          <w:rFonts w:ascii="Times New Roman" w:hAnsi="Times New Roman" w:cs="Times New Roman"/>
          <w:sz w:val="24"/>
          <w:szCs w:val="24"/>
        </w:rPr>
        <w:t xml:space="preserve"> and personnel resources available. Hopefully, this documentation can help the next workers of the project better understand OiGO such that they will be able to vastly improve on the basic concept. While the version 1.0.0 app has been test</w:t>
      </w:r>
      <w:r w:rsidR="0034481C">
        <w:rPr>
          <w:rFonts w:ascii="Times New Roman" w:hAnsi="Times New Roman" w:cs="Times New Roman"/>
          <w:sz w:val="24"/>
          <w:szCs w:val="24"/>
        </w:rPr>
        <w:t>ed</w:t>
      </w:r>
      <w:r>
        <w:rPr>
          <w:rFonts w:ascii="Times New Roman" w:hAnsi="Times New Roman" w:cs="Times New Roman"/>
          <w:sz w:val="24"/>
          <w:szCs w:val="24"/>
        </w:rPr>
        <w:t xml:space="preserve"> to meet user needs, the goal of future iterations should be to improve the quality, ease of use, and looks of the app while allowing room for additional features.</w:t>
      </w:r>
    </w:p>
    <w:p w14:paraId="5AFE69E0" w14:textId="6D30A51E" w:rsidR="00FF5C39" w:rsidRDefault="00FF5C39" w:rsidP="00FF5C39">
      <w:pPr>
        <w:rPr>
          <w:rFonts w:ascii="Times New Roman" w:hAnsi="Times New Roman" w:cs="Times New Roman"/>
          <w:sz w:val="24"/>
          <w:szCs w:val="24"/>
        </w:rPr>
      </w:pPr>
    </w:p>
    <w:p w14:paraId="7E3B5B91" w14:textId="6A762AF2" w:rsidR="00FF5C39" w:rsidRDefault="0046176A" w:rsidP="00FF5C39">
      <w:pPr>
        <w:rPr>
          <w:rFonts w:ascii="Times New Roman" w:hAnsi="Times New Roman" w:cs="Times New Roman"/>
          <w:sz w:val="32"/>
          <w:szCs w:val="32"/>
        </w:rPr>
      </w:pPr>
      <w:r>
        <w:rPr>
          <w:rFonts w:ascii="Times New Roman" w:hAnsi="Times New Roman" w:cs="Times New Roman"/>
          <w:sz w:val="32"/>
          <w:szCs w:val="32"/>
          <w:u w:val="single"/>
        </w:rPr>
        <w:t xml:space="preserve">2. </w:t>
      </w:r>
      <w:r w:rsidR="00900875">
        <w:rPr>
          <w:rFonts w:ascii="Times New Roman" w:hAnsi="Times New Roman" w:cs="Times New Roman"/>
          <w:sz w:val="32"/>
          <w:szCs w:val="32"/>
          <w:u w:val="single"/>
        </w:rPr>
        <w:t>Xamarin Documentation</w:t>
      </w:r>
    </w:p>
    <w:p w14:paraId="1659DC3C" w14:textId="7E5AF3B8" w:rsidR="00900875" w:rsidRDefault="00900875" w:rsidP="00900875">
      <w:pPr>
        <w:ind w:firstLine="720"/>
        <w:rPr>
          <w:rFonts w:ascii="Times New Roman" w:hAnsi="Times New Roman" w:cs="Times New Roman"/>
          <w:sz w:val="24"/>
          <w:szCs w:val="24"/>
        </w:rPr>
      </w:pPr>
      <w:r>
        <w:rPr>
          <w:rFonts w:ascii="Times New Roman" w:hAnsi="Times New Roman" w:cs="Times New Roman"/>
          <w:sz w:val="24"/>
          <w:szCs w:val="24"/>
        </w:rPr>
        <w:t>OiGO was created using the Microsoft Xamarin API (in order to make the application cross-platform between Android and iOS) and is written in C# and XAML. Prerequisites for working on the project include:</w:t>
      </w:r>
    </w:p>
    <w:p w14:paraId="7EA3F61C" w14:textId="59A01719" w:rsidR="00900875" w:rsidRDefault="00900875" w:rsidP="0090087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latest version of Visual Studio (the 1.0.0 version was made in Visual Studio 2017)</w:t>
      </w:r>
    </w:p>
    <w:p w14:paraId="6DA2F172" w14:textId="26FF8374" w:rsidR="00900875" w:rsidRDefault="00900875" w:rsidP="0090087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latest version of Microsoft Xamarin</w:t>
      </w:r>
    </w:p>
    <w:p w14:paraId="3362C0D9" w14:textId="0244D39B" w:rsidR="00900875" w:rsidRDefault="00900875" w:rsidP="0090087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Xamarin.Essentials library</w:t>
      </w:r>
    </w:p>
    <w:p w14:paraId="23D29E26" w14:textId="4724CE6D" w:rsidR="00EC57D7" w:rsidRDefault="00900875" w:rsidP="00900875">
      <w:pPr>
        <w:rPr>
          <w:rFonts w:ascii="Times New Roman" w:hAnsi="Times New Roman" w:cs="Times New Roman"/>
          <w:sz w:val="24"/>
          <w:szCs w:val="24"/>
        </w:rPr>
      </w:pPr>
      <w:r>
        <w:rPr>
          <w:rFonts w:ascii="Times New Roman" w:hAnsi="Times New Roman" w:cs="Times New Roman"/>
          <w:sz w:val="24"/>
          <w:szCs w:val="24"/>
        </w:rPr>
        <w:t xml:space="preserve">Documentation for Xamarin can be found at: </w:t>
      </w:r>
      <w:hyperlink r:id="rId8" w:history="1">
        <w:r w:rsidRPr="002E7B82">
          <w:rPr>
            <w:rStyle w:val="Hyperlink"/>
            <w:rFonts w:ascii="Times New Roman" w:hAnsi="Times New Roman" w:cs="Times New Roman"/>
            <w:sz w:val="24"/>
            <w:szCs w:val="24"/>
          </w:rPr>
          <w:t>https://docs.microsoft.com/en-us/xamarin/</w:t>
        </w:r>
      </w:hyperlink>
      <w:r w:rsidR="00EC57D7">
        <w:rPr>
          <w:rFonts w:ascii="Times New Roman" w:hAnsi="Times New Roman" w:cs="Times New Roman"/>
          <w:sz w:val="24"/>
          <w:szCs w:val="24"/>
        </w:rPr>
        <w:t>.</w:t>
      </w:r>
      <w:r>
        <w:rPr>
          <w:rFonts w:ascii="Times New Roman" w:hAnsi="Times New Roman" w:cs="Times New Roman"/>
          <w:sz w:val="24"/>
          <w:szCs w:val="24"/>
        </w:rPr>
        <w:t xml:space="preserve"> </w:t>
      </w:r>
      <w:r w:rsidR="000D5686">
        <w:rPr>
          <w:rFonts w:ascii="Times New Roman" w:hAnsi="Times New Roman" w:cs="Times New Roman"/>
          <w:sz w:val="24"/>
          <w:szCs w:val="24"/>
        </w:rPr>
        <w:t xml:space="preserve">Heavy C# and XAML knowledge </w:t>
      </w:r>
      <w:proofErr w:type="gramStart"/>
      <w:r w:rsidR="000D5686">
        <w:rPr>
          <w:rFonts w:ascii="Times New Roman" w:hAnsi="Times New Roman" w:cs="Times New Roman"/>
          <w:sz w:val="24"/>
          <w:szCs w:val="24"/>
        </w:rPr>
        <w:t>is</w:t>
      </w:r>
      <w:proofErr w:type="gramEnd"/>
      <w:r w:rsidR="000D5686">
        <w:rPr>
          <w:rFonts w:ascii="Times New Roman" w:hAnsi="Times New Roman" w:cs="Times New Roman"/>
          <w:sz w:val="24"/>
          <w:szCs w:val="24"/>
        </w:rPr>
        <w:t xml:space="preserve"> not required (from personal experience). Intermediate programming knowledge, experience, and the Xamarin documentation should be enough to work on the project, although C# and XAML knowledge/experience is a plus. Experience working on </w:t>
      </w:r>
      <w:r w:rsidR="000D5686">
        <w:rPr>
          <w:rFonts w:ascii="Times New Roman" w:hAnsi="Times New Roman" w:cs="Times New Roman"/>
          <w:sz w:val="24"/>
          <w:szCs w:val="24"/>
        </w:rPr>
        <w:lastRenderedPageBreak/>
        <w:t>other Xamarin applications will grant one the biggest advantage. To fully understand the OiGO code, one should review the Xamarin documentation for the following concepts:</w:t>
      </w:r>
    </w:p>
    <w:p w14:paraId="6A101671" w14:textId="1C5B7E50" w:rsidR="000D5686" w:rsidRDefault="000D5686" w:rsidP="000D5686">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AbsoluteLayouts</w:t>
      </w:r>
      <w:proofErr w:type="spellEnd"/>
    </w:p>
    <w:p w14:paraId="412D872C" w14:textId="28BF48D3" w:rsidR="000D5686" w:rsidRDefault="000D5686" w:rsidP="000D568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Common Xamarin objects, such as Images, Buttons, Frames, </w:t>
      </w:r>
      <w:r w:rsidR="00FA4F41">
        <w:rPr>
          <w:rFonts w:ascii="Times New Roman" w:hAnsi="Times New Roman" w:cs="Times New Roman"/>
          <w:sz w:val="24"/>
          <w:szCs w:val="24"/>
        </w:rPr>
        <w:t xml:space="preserve">Labels, </w:t>
      </w:r>
      <w:proofErr w:type="spellStart"/>
      <w:r w:rsidR="00B127D5">
        <w:rPr>
          <w:rFonts w:ascii="Times New Roman" w:hAnsi="Times New Roman" w:cs="Times New Roman"/>
          <w:sz w:val="24"/>
          <w:szCs w:val="24"/>
        </w:rPr>
        <w:t>ObservableCollections</w:t>
      </w:r>
      <w:proofErr w:type="spellEnd"/>
      <w:r w:rsidR="00B127D5">
        <w:rPr>
          <w:rFonts w:ascii="Times New Roman" w:hAnsi="Times New Roman" w:cs="Times New Roman"/>
          <w:sz w:val="24"/>
          <w:szCs w:val="24"/>
        </w:rPr>
        <w:t xml:space="preserve">, Pickers, Entry, </w:t>
      </w:r>
      <w:r w:rsidR="00FA4F41">
        <w:rPr>
          <w:rFonts w:ascii="Times New Roman" w:hAnsi="Times New Roman" w:cs="Times New Roman"/>
          <w:sz w:val="24"/>
          <w:szCs w:val="24"/>
        </w:rPr>
        <w:t>etc</w:t>
      </w:r>
      <w:r w:rsidR="00B127D5">
        <w:rPr>
          <w:rFonts w:ascii="Times New Roman" w:hAnsi="Times New Roman" w:cs="Times New Roman"/>
          <w:sz w:val="24"/>
          <w:szCs w:val="24"/>
        </w:rPr>
        <w:t>.</w:t>
      </w:r>
    </w:p>
    <w:p w14:paraId="5260B6C8" w14:textId="7D0985AC" w:rsidR="00FA4F41" w:rsidRDefault="00FA4F41" w:rsidP="000D5686">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StackLayouts</w:t>
      </w:r>
      <w:proofErr w:type="spellEnd"/>
    </w:p>
    <w:p w14:paraId="29261650" w14:textId="715A03AE" w:rsidR="00FA4F41" w:rsidRDefault="00FA4F41" w:rsidP="000D5686">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ListView</w:t>
      </w:r>
      <w:proofErr w:type="spellEnd"/>
    </w:p>
    <w:p w14:paraId="1F37316D" w14:textId="67A2B2C2" w:rsidR="00276406" w:rsidRDefault="00276406" w:rsidP="000D5686">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ObservableCollection</w:t>
      </w:r>
      <w:proofErr w:type="spellEnd"/>
    </w:p>
    <w:p w14:paraId="67B0B09D" w14:textId="55F12648" w:rsidR="0046176A" w:rsidRDefault="0046176A" w:rsidP="000D568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How to install Xamarin and Xamarin.Essentials</w:t>
      </w:r>
    </w:p>
    <w:p w14:paraId="1F568016" w14:textId="385BAABD" w:rsidR="0046176A" w:rsidRDefault="0046176A" w:rsidP="000D568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Text-to-speech functionality in the Xamarin.Essentials library</w:t>
      </w:r>
    </w:p>
    <w:p w14:paraId="2FB1EB47" w14:textId="77777777" w:rsidR="0046176A" w:rsidRPr="0046176A" w:rsidRDefault="0046176A" w:rsidP="0046176A">
      <w:pPr>
        <w:rPr>
          <w:rFonts w:ascii="Times New Roman" w:hAnsi="Times New Roman" w:cs="Times New Roman"/>
          <w:sz w:val="24"/>
          <w:szCs w:val="24"/>
        </w:rPr>
      </w:pPr>
    </w:p>
    <w:p w14:paraId="189EA27E" w14:textId="5FA812D3" w:rsidR="0046176A" w:rsidRDefault="0046176A" w:rsidP="0046176A">
      <w:pPr>
        <w:rPr>
          <w:rFonts w:ascii="Times New Roman" w:hAnsi="Times New Roman" w:cs="Times New Roman"/>
          <w:sz w:val="32"/>
          <w:szCs w:val="32"/>
          <w:u w:val="single"/>
        </w:rPr>
      </w:pPr>
      <w:r>
        <w:rPr>
          <w:rFonts w:ascii="Times New Roman" w:hAnsi="Times New Roman" w:cs="Times New Roman"/>
          <w:sz w:val="32"/>
          <w:szCs w:val="32"/>
          <w:u w:val="single"/>
        </w:rPr>
        <w:t xml:space="preserve">3. </w:t>
      </w:r>
      <w:r w:rsidR="00854104">
        <w:rPr>
          <w:rFonts w:ascii="Times New Roman" w:hAnsi="Times New Roman" w:cs="Times New Roman"/>
          <w:sz w:val="32"/>
          <w:szCs w:val="32"/>
          <w:u w:val="single"/>
        </w:rPr>
        <w:t xml:space="preserve">User </w:t>
      </w:r>
      <w:proofErr w:type="gramStart"/>
      <w:r w:rsidR="00854104">
        <w:rPr>
          <w:rFonts w:ascii="Times New Roman" w:hAnsi="Times New Roman" w:cs="Times New Roman"/>
          <w:sz w:val="32"/>
          <w:szCs w:val="32"/>
          <w:u w:val="single"/>
        </w:rPr>
        <w:t>Stories ,</w:t>
      </w:r>
      <w:proofErr w:type="gramEnd"/>
      <w:r w:rsidR="00854104">
        <w:rPr>
          <w:rFonts w:ascii="Times New Roman" w:hAnsi="Times New Roman" w:cs="Times New Roman"/>
          <w:sz w:val="32"/>
          <w:szCs w:val="32"/>
          <w:u w:val="single"/>
        </w:rPr>
        <w:t xml:space="preserve"> </w:t>
      </w:r>
      <w:r>
        <w:rPr>
          <w:rFonts w:ascii="Times New Roman" w:hAnsi="Times New Roman" w:cs="Times New Roman"/>
          <w:sz w:val="32"/>
          <w:szCs w:val="32"/>
          <w:u w:val="single"/>
        </w:rPr>
        <w:t>Components</w:t>
      </w:r>
      <w:r w:rsidR="003D29FE">
        <w:rPr>
          <w:rFonts w:ascii="Times New Roman" w:hAnsi="Times New Roman" w:cs="Times New Roman"/>
          <w:sz w:val="32"/>
          <w:szCs w:val="32"/>
          <w:u w:val="single"/>
        </w:rPr>
        <w:t xml:space="preserve">, </w:t>
      </w:r>
      <w:r w:rsidR="00854104">
        <w:rPr>
          <w:rFonts w:ascii="Times New Roman" w:hAnsi="Times New Roman" w:cs="Times New Roman"/>
          <w:sz w:val="32"/>
          <w:szCs w:val="32"/>
          <w:u w:val="single"/>
        </w:rPr>
        <w:t xml:space="preserve">and </w:t>
      </w:r>
      <w:r w:rsidR="003D29FE">
        <w:rPr>
          <w:rFonts w:ascii="Times New Roman" w:hAnsi="Times New Roman" w:cs="Times New Roman"/>
          <w:sz w:val="32"/>
          <w:szCs w:val="32"/>
          <w:u w:val="single"/>
        </w:rPr>
        <w:t>Pages</w:t>
      </w:r>
      <w:r>
        <w:rPr>
          <w:rFonts w:ascii="Times New Roman" w:hAnsi="Times New Roman" w:cs="Times New Roman"/>
          <w:sz w:val="32"/>
          <w:szCs w:val="32"/>
          <w:u w:val="single"/>
        </w:rPr>
        <w:t xml:space="preserve"> </w:t>
      </w:r>
    </w:p>
    <w:p w14:paraId="4591399D" w14:textId="4937446D" w:rsidR="00854104" w:rsidRDefault="00854104" w:rsidP="0046176A">
      <w:pPr>
        <w:rPr>
          <w:rFonts w:ascii="Times New Roman" w:hAnsi="Times New Roman" w:cs="Times New Roman"/>
          <w:i/>
          <w:sz w:val="32"/>
          <w:szCs w:val="32"/>
        </w:rPr>
      </w:pPr>
      <w:r>
        <w:rPr>
          <w:rFonts w:ascii="Times New Roman" w:hAnsi="Times New Roman" w:cs="Times New Roman"/>
          <w:i/>
          <w:sz w:val="32"/>
          <w:szCs w:val="32"/>
        </w:rPr>
        <w:t>User Stories</w:t>
      </w:r>
    </w:p>
    <w:p w14:paraId="6848E04A" w14:textId="0BF32FD8" w:rsidR="00854104" w:rsidRDefault="00854104" w:rsidP="0046176A">
      <w:pPr>
        <w:rPr>
          <w:rFonts w:ascii="Times New Roman" w:hAnsi="Times New Roman" w:cs="Times New Roman"/>
          <w:sz w:val="24"/>
          <w:szCs w:val="24"/>
        </w:rPr>
      </w:pPr>
      <w:r>
        <w:rPr>
          <w:rFonts w:ascii="Times New Roman" w:hAnsi="Times New Roman" w:cs="Times New Roman"/>
          <w:sz w:val="24"/>
          <w:szCs w:val="24"/>
        </w:rPr>
        <w:t>The following user stories are meant to illustrate the primary method of use of the app from the user’s perspective. Understanding these stories will help in understanding the primary purpose and function of the components and pages.</w:t>
      </w:r>
    </w:p>
    <w:p w14:paraId="0B7F3535" w14:textId="39E1F7D2" w:rsidR="00754216" w:rsidRDefault="00754216" w:rsidP="0075421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Social Emotional Language Formulation (SELF)</w:t>
      </w:r>
    </w:p>
    <w:p w14:paraId="2CED08DC" w14:textId="03DEB8D5" w:rsidR="00754216" w:rsidRDefault="00754216" w:rsidP="00956904">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SELF is the primary function of </w:t>
      </w:r>
      <w:proofErr w:type="gramStart"/>
      <w:r>
        <w:rPr>
          <w:rFonts w:ascii="Times New Roman" w:hAnsi="Times New Roman" w:cs="Times New Roman"/>
          <w:sz w:val="24"/>
          <w:szCs w:val="24"/>
        </w:rPr>
        <w:t>OiGO</w:t>
      </w:r>
      <w:proofErr w:type="gramEnd"/>
      <w:r>
        <w:rPr>
          <w:rFonts w:ascii="Times New Roman" w:hAnsi="Times New Roman" w:cs="Times New Roman"/>
          <w:sz w:val="24"/>
          <w:szCs w:val="24"/>
        </w:rPr>
        <w:t xml:space="preserve"> and it helps the user seamlessly formulate sentences based around emotion. Predetermined and customizable options will be presented to the user, and the user can choose which </w:t>
      </w:r>
      <w:r w:rsidR="00956904">
        <w:rPr>
          <w:rFonts w:ascii="Times New Roman" w:hAnsi="Times New Roman" w:cs="Times New Roman"/>
          <w:sz w:val="24"/>
          <w:szCs w:val="24"/>
        </w:rPr>
        <w:t>options acts as which part of a sentence. All the chosen options are strung together into a full sentence.</w:t>
      </w:r>
    </w:p>
    <w:p w14:paraId="12656C11" w14:textId="53ADA45E" w:rsidR="00956904" w:rsidRDefault="00956904" w:rsidP="00956904">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 structure of a sentence consists of a subject + emotion + conjecture + conclusion.</w:t>
      </w:r>
    </w:p>
    <w:p w14:paraId="47878A35" w14:textId="29103DEE" w:rsidR="00956904" w:rsidRDefault="00956904" w:rsidP="00956904">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‘Subject’ begins the sentence and determines the subject of the sentence.</w:t>
      </w:r>
    </w:p>
    <w:p w14:paraId="6F24AEB9" w14:textId="2C53D298" w:rsidR="00956904" w:rsidRDefault="00956904" w:rsidP="00956904">
      <w:pPr>
        <w:pStyle w:val="ListParagraph"/>
        <w:numPr>
          <w:ilvl w:val="3"/>
          <w:numId w:val="7"/>
        </w:numPr>
        <w:rPr>
          <w:rFonts w:ascii="Times New Roman" w:hAnsi="Times New Roman" w:cs="Times New Roman"/>
          <w:sz w:val="24"/>
          <w:szCs w:val="24"/>
        </w:rPr>
      </w:pPr>
      <w:r>
        <w:rPr>
          <w:rFonts w:ascii="Times New Roman" w:hAnsi="Times New Roman" w:cs="Times New Roman"/>
          <w:sz w:val="24"/>
          <w:szCs w:val="24"/>
        </w:rPr>
        <w:t>As of the now, the only two subjects are the user and whoever the user is communicating with. The only options for a subject are ‘I feel’ and ‘Do you feel’.</w:t>
      </w:r>
    </w:p>
    <w:p w14:paraId="26C2DE19" w14:textId="59B3E0C4" w:rsidR="00956904" w:rsidRDefault="00956904" w:rsidP="00956904">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‘Emotion’ is the specific emotion the user is trying to convey.</w:t>
      </w:r>
    </w:p>
    <w:p w14:paraId="64C2955E" w14:textId="1DF70C5A" w:rsidR="00956904" w:rsidRDefault="00956904" w:rsidP="00956904">
      <w:pPr>
        <w:pStyle w:val="ListParagraph"/>
        <w:numPr>
          <w:ilvl w:val="3"/>
          <w:numId w:val="7"/>
        </w:numPr>
        <w:rPr>
          <w:rFonts w:ascii="Times New Roman" w:hAnsi="Times New Roman" w:cs="Times New Roman"/>
          <w:sz w:val="24"/>
          <w:szCs w:val="24"/>
        </w:rPr>
      </w:pPr>
      <w:r>
        <w:rPr>
          <w:rFonts w:ascii="Times New Roman" w:hAnsi="Times New Roman" w:cs="Times New Roman"/>
          <w:sz w:val="24"/>
          <w:szCs w:val="24"/>
        </w:rPr>
        <w:t>The six emotions OiGO is designed to convey is ‘happy’, ‘sad’, ‘angry’, ‘worried’, ‘scared’, and ‘frustrated’.</w:t>
      </w:r>
    </w:p>
    <w:p w14:paraId="29A18B20" w14:textId="076F3562" w:rsidR="00956904" w:rsidRDefault="00956904" w:rsidP="00956904">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 xml:space="preserve">‘Conjecture’ is the part of the sentence that connects the ‘subject + emotion’ to the ‘conclusion’. Conjectures usually consist of ‘because’, ‘that’, ‘when’, etc. Conjectures are not selectable options, however. Each </w:t>
      </w:r>
      <w:proofErr w:type="spellStart"/>
      <w:r>
        <w:rPr>
          <w:rFonts w:ascii="Times New Roman" w:hAnsi="Times New Roman" w:cs="Times New Roman"/>
          <w:sz w:val="24"/>
          <w:szCs w:val="24"/>
        </w:rPr>
        <w:t>CustomConclusion</w:t>
      </w:r>
      <w:proofErr w:type="spellEnd"/>
      <w:r>
        <w:rPr>
          <w:rFonts w:ascii="Times New Roman" w:hAnsi="Times New Roman" w:cs="Times New Roman"/>
          <w:sz w:val="24"/>
          <w:szCs w:val="24"/>
        </w:rPr>
        <w:t xml:space="preserve"> object will have a conjecture associated to it (see below).</w:t>
      </w:r>
    </w:p>
    <w:p w14:paraId="505FAE0B" w14:textId="7ED92873" w:rsidR="00956904" w:rsidRDefault="00956904" w:rsidP="00956904">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‘Conclusion’ is the custom response that conveys why the subject is feeling the chosen emotion.</w:t>
      </w:r>
    </w:p>
    <w:p w14:paraId="6BF1CFD1" w14:textId="082602F1" w:rsidR="00F55561" w:rsidRDefault="00F55561" w:rsidP="00F55561">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 xml:space="preserve">Behind the Scenes: All Subjects are stored in an instance of </w:t>
      </w:r>
      <w:proofErr w:type="spellStart"/>
      <w:r>
        <w:rPr>
          <w:rFonts w:ascii="Times New Roman" w:hAnsi="Times New Roman" w:cs="Times New Roman"/>
          <w:sz w:val="24"/>
          <w:szCs w:val="24"/>
        </w:rPr>
        <w:t>GlobalData</w:t>
      </w:r>
      <w:proofErr w:type="spellEnd"/>
      <w:r>
        <w:rPr>
          <w:rFonts w:ascii="Times New Roman" w:hAnsi="Times New Roman" w:cs="Times New Roman"/>
          <w:sz w:val="24"/>
          <w:szCs w:val="24"/>
        </w:rPr>
        <w:t xml:space="preserve">. Each Subject contains a list of Emotions. All instances of </w:t>
      </w:r>
      <w:proofErr w:type="spellStart"/>
      <w:r>
        <w:rPr>
          <w:rFonts w:ascii="Times New Roman" w:hAnsi="Times New Roman" w:cs="Times New Roman"/>
          <w:sz w:val="24"/>
          <w:szCs w:val="24"/>
        </w:rPr>
        <w:lastRenderedPageBreak/>
        <w:t>CustomConclusion</w:t>
      </w:r>
      <w:proofErr w:type="spellEnd"/>
      <w:r>
        <w:rPr>
          <w:rFonts w:ascii="Times New Roman" w:hAnsi="Times New Roman" w:cs="Times New Roman"/>
          <w:sz w:val="24"/>
          <w:szCs w:val="24"/>
        </w:rPr>
        <w:t xml:space="preserve"> are stored in a list in an instance of Customization. See the Components and Pages sections for more details.</w:t>
      </w:r>
    </w:p>
    <w:p w14:paraId="62503E45" w14:textId="58BC509C" w:rsidR="008C1687" w:rsidRDefault="008C1687" w:rsidP="008C1687">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User Story breakdown (with some behind the scenes info transparent to the user)</w:t>
      </w:r>
    </w:p>
    <w:p w14:paraId="7E58E9C7" w14:textId="51A5C8C4" w:rsidR="008C1687" w:rsidRDefault="008C1687" w:rsidP="008C1687">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User starts the app. They are taken to the SELF page first.</w:t>
      </w:r>
    </w:p>
    <w:p w14:paraId="6013ED54" w14:textId="6FF98E7E" w:rsidR="008C1687" w:rsidRDefault="008C1687" w:rsidP="008C1687">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 xml:space="preserve">Users see a back button in the top left and a “label” bar (with the OiGO logo on it) at the top. A purple rectangle with some selectable buttons takes up most of the screen in the middle. They should first be showing options for the ‘subject’ of the sentence. On the bottom, they see 4 buttons. One ‘+’ sign button to go to Customization, one ‘SELF’ button that is unselectable, one ‘Help Me’ button to go to Help Me, and a ‘Speak’ button to turn their sentence from text to </w:t>
      </w:r>
      <w:proofErr w:type="spellStart"/>
      <w:r>
        <w:rPr>
          <w:rFonts w:ascii="Times New Roman" w:hAnsi="Times New Roman" w:cs="Times New Roman"/>
          <w:sz w:val="24"/>
          <w:szCs w:val="24"/>
        </w:rPr>
        <w:t>speach</w:t>
      </w:r>
      <w:proofErr w:type="spellEnd"/>
      <w:r>
        <w:rPr>
          <w:rFonts w:ascii="Times New Roman" w:hAnsi="Times New Roman" w:cs="Times New Roman"/>
          <w:sz w:val="24"/>
          <w:szCs w:val="24"/>
        </w:rPr>
        <w:t>.</w:t>
      </w:r>
    </w:p>
    <w:p w14:paraId="6FE0717F" w14:textId="1B5E0A5C" w:rsidR="008C1687" w:rsidRDefault="008C1687" w:rsidP="008C1687">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The user wants to form a sentence. They can select any ‘subject’ option button presented to them in the middle purple rectangle. Once selected, the top label will update and show the selected option in words. The options on the rectangle will change to show the options for an emotion. The user can now select an option to convey an emotion. Again, the top label is updated to show the subject + the emotion (also, the label border’s color changes to match the emotion select i.e. it turns red when ‘angry’ is selected), and the rectangle now shows options for conclusions.</w:t>
      </w:r>
    </w:p>
    <w:p w14:paraId="01C023FF" w14:textId="35CF015D" w:rsidR="00DF2498" w:rsidRDefault="00DF2498" w:rsidP="00DF2498">
      <w:pPr>
        <w:pStyle w:val="ListParagraph"/>
        <w:numPr>
          <w:ilvl w:val="3"/>
          <w:numId w:val="7"/>
        </w:numPr>
        <w:rPr>
          <w:rFonts w:ascii="Times New Roman" w:hAnsi="Times New Roman" w:cs="Times New Roman"/>
          <w:sz w:val="24"/>
          <w:szCs w:val="24"/>
        </w:rPr>
      </w:pPr>
      <w:r>
        <w:rPr>
          <w:rFonts w:ascii="Times New Roman" w:hAnsi="Times New Roman" w:cs="Times New Roman"/>
          <w:sz w:val="24"/>
          <w:szCs w:val="24"/>
        </w:rPr>
        <w:t>Along with the conclusions, some ‘arrow’ buttons may appear on the rectangle. The rectangle can only show so many options at a time. If some options are left off of the screen, the user can navigate to those options using the arrows. When an arrow is selected, the old options are removed from the rectangle and the new options are shown.</w:t>
      </w:r>
    </w:p>
    <w:p w14:paraId="0948CF59" w14:textId="276518DC" w:rsidR="00DF2498" w:rsidRDefault="00DF2498" w:rsidP="00DF2498">
      <w:pPr>
        <w:pStyle w:val="ListParagraph"/>
        <w:numPr>
          <w:ilvl w:val="3"/>
          <w:numId w:val="7"/>
        </w:numPr>
        <w:rPr>
          <w:rFonts w:ascii="Times New Roman" w:hAnsi="Times New Roman" w:cs="Times New Roman"/>
          <w:sz w:val="24"/>
          <w:szCs w:val="24"/>
        </w:rPr>
      </w:pPr>
      <w:r>
        <w:rPr>
          <w:rFonts w:ascii="Times New Roman" w:hAnsi="Times New Roman" w:cs="Times New Roman"/>
          <w:sz w:val="24"/>
          <w:szCs w:val="24"/>
        </w:rPr>
        <w:t>Behind the Scenes: All conclusion options are stored in a singular list in an instance of Customization, but only a certain number a chosen to be shown at a time. 9 conclusions can be shown on one screen at max, but to make room for the arrow buttons, only 7 conclusions are shown at a time if there are 10 or more total conclusions to show. The first 7 are shown at first, but pressing the right arrow shows the next set of 7 or less conclusions. The right arrow can keep showing the next set until there are no more to show. The left arrow shows the previous set of conclusions until the first set is shown. The arrow buttons may not appear if it is not possible to select the next or previous set.</w:t>
      </w:r>
    </w:p>
    <w:p w14:paraId="6C776F16" w14:textId="53D6AC19" w:rsidR="00DF2498" w:rsidRDefault="00DF2498" w:rsidP="00DF2498">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Picking up from the previous bullet point, once the user selects a conclusion, the label is updated to show the subject + emotion + selected conjecture and conclusion (conjectures are automatically associated with a conclusion and displayed with the conclusion). A pop-up window appears that also shows the full sentence. The user can remove the window by pressing ‘OK’. The conclusions are not wiped from the rectangle, and the user can choose a new conclusion to replace the previous conclusion.</w:t>
      </w:r>
    </w:p>
    <w:p w14:paraId="6D951C56" w14:textId="0F752C1A" w:rsidR="00DF2498" w:rsidRDefault="00DF2498" w:rsidP="00DF2498">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lastRenderedPageBreak/>
        <w:t>Pressing the device’s back button or the back button in the app will bring the user back to the set of options for the previous part of the sentence.</w:t>
      </w:r>
      <w:r w:rsidR="009A2ABF">
        <w:rPr>
          <w:rFonts w:ascii="Times New Roman" w:hAnsi="Times New Roman" w:cs="Times New Roman"/>
          <w:sz w:val="24"/>
          <w:szCs w:val="24"/>
        </w:rPr>
        <w:t xml:space="preserve"> Ex) If the user sees the conclusion options and presses back, the label will remove the chosen emotion and the rectangle will show the emotion options. Pressing back when viewing emotion options will clear the label of the chosen subject and the rectangle will show the subject options. Pressing back when viewing subject options does nothing.</w:t>
      </w:r>
    </w:p>
    <w:p w14:paraId="1D298976" w14:textId="47909474" w:rsidR="00431DA6" w:rsidRDefault="00431DA6" w:rsidP="00DF2498">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Pressing the ‘+’ button at any time will bring up the Customization page, where the user can customize their conclusions.</w:t>
      </w:r>
    </w:p>
    <w:p w14:paraId="5AF6E2A5" w14:textId="6CE3FF0D" w:rsidR="009A2ABF" w:rsidRDefault="009A2ABF" w:rsidP="00DF2498">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Pressing ‘Speak’ at any time will cause the device to ‘speak’ the phrase in the label. The phrase doesn’t have to be a full sentence. If there is nothing in the label, nothing will be spoken.</w:t>
      </w:r>
    </w:p>
    <w:p w14:paraId="01BC7DA7" w14:textId="1B35ECF6" w:rsidR="008E14DE" w:rsidRDefault="008E14DE" w:rsidP="008E14D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Help Me</w:t>
      </w:r>
    </w:p>
    <w:p w14:paraId="7ED06CFC" w14:textId="7A432F0B" w:rsidR="008E14DE" w:rsidRDefault="0034481C" w:rsidP="008E14DE">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Help Me is a component of OiGO that works very similarly to SELF, but its primary purpose is to present customizable behavioral solutions to the user. Behavioral Solutions in psychology are actions/behaviors that adjust our mood. In times overwhelming emotion, users of the app may need to rely on behavioral solutions in order to correct their behavior. For example, if a user becomes too mad when using the app (or in any other scenario), they can use Help Me to remind themselves of the behavioral solutions that can be used to calm themselves down. Behavioral solutions are customizable to meet an individual user’s needs.</w:t>
      </w:r>
    </w:p>
    <w:p w14:paraId="7E70A2B7" w14:textId="6C186831" w:rsidR="00DF5CD7" w:rsidRDefault="00D54F71" w:rsidP="008E14DE">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Behavioral Solutions shall be known as Solutions as in the app they are represented by the </w:t>
      </w:r>
      <w:proofErr w:type="spellStart"/>
      <w:r>
        <w:rPr>
          <w:rFonts w:ascii="Times New Roman" w:hAnsi="Times New Roman" w:cs="Times New Roman"/>
          <w:sz w:val="24"/>
          <w:szCs w:val="24"/>
        </w:rPr>
        <w:t>Solution.cs</w:t>
      </w:r>
      <w:proofErr w:type="spellEnd"/>
      <w:r>
        <w:rPr>
          <w:rFonts w:ascii="Times New Roman" w:hAnsi="Times New Roman" w:cs="Times New Roman"/>
          <w:sz w:val="24"/>
          <w:szCs w:val="24"/>
        </w:rPr>
        <w:t xml:space="preserve"> class (See Components for more). </w:t>
      </w:r>
      <w:r w:rsidR="00DF5CD7">
        <w:rPr>
          <w:rFonts w:ascii="Times New Roman" w:hAnsi="Times New Roman" w:cs="Times New Roman"/>
          <w:sz w:val="24"/>
          <w:szCs w:val="24"/>
        </w:rPr>
        <w:t xml:space="preserve">The structure of a full </w:t>
      </w:r>
      <w:r>
        <w:rPr>
          <w:rFonts w:ascii="Times New Roman" w:hAnsi="Times New Roman" w:cs="Times New Roman"/>
          <w:sz w:val="24"/>
          <w:szCs w:val="24"/>
        </w:rPr>
        <w:t>Solution includes emotion + connection/conjecture + solution. When a user is feeling [an emotion], they can [perform a Solution] to adjust their behavior.</w:t>
      </w:r>
    </w:p>
    <w:p w14:paraId="7F621E20" w14:textId="354B803D" w:rsidR="00D54F71" w:rsidRDefault="00D54F71" w:rsidP="00D54F71">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The Emotion and Conjecture parts of a Solution as the same as they were as parts in a sentence in SELF.</w:t>
      </w:r>
    </w:p>
    <w:p w14:paraId="2C836FD7" w14:textId="200B2386" w:rsidR="00D54F71" w:rsidRDefault="00D54F71" w:rsidP="00D54F71">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 xml:space="preserve">Emotions are stored in a list in an instance of </w:t>
      </w:r>
      <w:proofErr w:type="spellStart"/>
      <w:r>
        <w:rPr>
          <w:rFonts w:ascii="Times New Roman" w:hAnsi="Times New Roman" w:cs="Times New Roman"/>
          <w:sz w:val="24"/>
          <w:szCs w:val="24"/>
        </w:rPr>
        <w:t>HelpMeCustomization</w:t>
      </w:r>
      <w:proofErr w:type="spellEnd"/>
      <w:r>
        <w:rPr>
          <w:rFonts w:ascii="Times New Roman" w:hAnsi="Times New Roman" w:cs="Times New Roman"/>
          <w:sz w:val="24"/>
          <w:szCs w:val="24"/>
        </w:rPr>
        <w:t xml:space="preserve">. All Solutions are stored in a list in an instance of </w:t>
      </w:r>
      <w:proofErr w:type="spellStart"/>
      <w:r>
        <w:rPr>
          <w:rFonts w:ascii="Times New Roman" w:hAnsi="Times New Roman" w:cs="Times New Roman"/>
          <w:sz w:val="24"/>
          <w:szCs w:val="24"/>
        </w:rPr>
        <w:t>HelpCustomization</w:t>
      </w:r>
      <w:proofErr w:type="spellEnd"/>
      <w:r>
        <w:rPr>
          <w:rFonts w:ascii="Times New Roman" w:hAnsi="Times New Roman" w:cs="Times New Roman"/>
          <w:sz w:val="24"/>
          <w:szCs w:val="24"/>
        </w:rPr>
        <w:t>. See Components and Pages for more information.</w:t>
      </w:r>
    </w:p>
    <w:p w14:paraId="665E9D6D" w14:textId="5B0CE246" w:rsidR="00D54F71" w:rsidRDefault="00D54F71" w:rsidP="00D54F71">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User Story Breakdown</w:t>
      </w:r>
    </w:p>
    <w:p w14:paraId="0757AD8A" w14:textId="46BB037B" w:rsidR="00D54F71" w:rsidRDefault="00D54F71" w:rsidP="00D54F71">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To get to the Help Me page, a user must select the Help Me button at the bottom of the page. When that happens, the Help Me page is brought up</w:t>
      </w:r>
      <w:r w:rsidR="004C7D75">
        <w:rPr>
          <w:rFonts w:ascii="Times New Roman" w:hAnsi="Times New Roman" w:cs="Times New Roman"/>
          <w:sz w:val="24"/>
          <w:szCs w:val="24"/>
        </w:rPr>
        <w:t>, and the Help Me button becomes unselectable while the SELF button does become selectable. To return to SELF, one can select the back button (when the emotion buttons are present on the Help Me page) or select the SELF button at the bottom of the page. This’ll switch the page from Help Me to SELF and make the SELF button unselectable while making the Help ME button selectable.</w:t>
      </w:r>
    </w:p>
    <w:p w14:paraId="0F816884" w14:textId="7C1FB7E0" w:rsidR="004C7D75" w:rsidRDefault="004C7D75" w:rsidP="00D54F71">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When Help Me is brought up, it is nearly identical to how the SELF page looks. Refer to that for more details. The main differences are the ones listed above and that the center rectangle now holds buttons for emotions instead of subjects.</w:t>
      </w:r>
    </w:p>
    <w:p w14:paraId="67DE0588" w14:textId="318B4B54" w:rsidR="004C7D75" w:rsidRDefault="004C7D75" w:rsidP="00D54F71">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lastRenderedPageBreak/>
        <w:t>The beginning of bringing up a behavioral solution starts at selecting an emotion. The Help Me page begins with buttons for selecting an emotion. The user should select the emotion which they are feeling overwhelmed by and wish to correct. When they select an emotion button, the top label will display the emotion text, the label’s border will change to the color associated with the emotion, and the emotion buttons will be replaced by the buttons for the behavioral solutions.</w:t>
      </w:r>
    </w:p>
    <w:p w14:paraId="47D5AB29" w14:textId="58D3FC03" w:rsidR="004C7D75" w:rsidRDefault="006808A1" w:rsidP="004C7D75">
      <w:pPr>
        <w:pStyle w:val="ListParagraph"/>
        <w:numPr>
          <w:ilvl w:val="3"/>
          <w:numId w:val="7"/>
        </w:numPr>
        <w:rPr>
          <w:rFonts w:ascii="Times New Roman" w:hAnsi="Times New Roman" w:cs="Times New Roman"/>
          <w:sz w:val="24"/>
          <w:szCs w:val="24"/>
        </w:rPr>
      </w:pPr>
      <w:r>
        <w:rPr>
          <w:rFonts w:ascii="Times New Roman" w:hAnsi="Times New Roman" w:cs="Times New Roman"/>
          <w:sz w:val="24"/>
          <w:szCs w:val="24"/>
        </w:rPr>
        <w:t>Arrow buttons may accompany the solution buttons in the same way they accompany the conclusion buttons in SELF. Refer to the SELF User Story for more details.</w:t>
      </w:r>
    </w:p>
    <w:p w14:paraId="5777E2BE" w14:textId="6196E38A" w:rsidR="006808A1" w:rsidRDefault="006808A1" w:rsidP="006808A1">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The user can select the solution they’d like to try out. Clicking a solution button will update the label to show the emotion + conjecture (which is automatically associated with the solution) + solution. A popup window will also appear showing the full solution. The popup window can be closed by pressing ‘OK’.</w:t>
      </w:r>
    </w:p>
    <w:p w14:paraId="229BE877" w14:textId="57DE8A59" w:rsidR="006808A1" w:rsidRDefault="006808A1" w:rsidP="006808A1">
      <w:pPr>
        <w:pStyle w:val="ListParagraph"/>
        <w:numPr>
          <w:ilvl w:val="3"/>
          <w:numId w:val="7"/>
        </w:numPr>
        <w:rPr>
          <w:rFonts w:ascii="Times New Roman" w:hAnsi="Times New Roman" w:cs="Times New Roman"/>
          <w:sz w:val="24"/>
          <w:szCs w:val="24"/>
        </w:rPr>
      </w:pPr>
      <w:r>
        <w:rPr>
          <w:rFonts w:ascii="Times New Roman" w:hAnsi="Times New Roman" w:cs="Times New Roman"/>
          <w:sz w:val="24"/>
          <w:szCs w:val="24"/>
        </w:rPr>
        <w:t>Additional preset words can accompany the solution to have read in some coherent sense. In example, when displaying the full solution, the app should automatically structure the solution such that it reads ‘When I am [</w:t>
      </w:r>
      <w:r w:rsidRPr="006808A1">
        <w:rPr>
          <w:rFonts w:ascii="Times New Roman" w:hAnsi="Times New Roman" w:cs="Times New Roman"/>
          <w:sz w:val="24"/>
          <w:szCs w:val="24"/>
          <w:u w:val="single"/>
        </w:rPr>
        <w:t>emotion</w:t>
      </w:r>
      <w:r>
        <w:rPr>
          <w:rFonts w:ascii="Times New Roman" w:hAnsi="Times New Roman" w:cs="Times New Roman"/>
          <w:sz w:val="24"/>
          <w:szCs w:val="24"/>
        </w:rPr>
        <w:t>], I [</w:t>
      </w:r>
      <w:r w:rsidRPr="006808A1">
        <w:rPr>
          <w:rFonts w:ascii="Times New Roman" w:hAnsi="Times New Roman" w:cs="Times New Roman"/>
          <w:sz w:val="24"/>
          <w:szCs w:val="24"/>
          <w:u w:val="single"/>
        </w:rPr>
        <w:t>conjecture</w:t>
      </w:r>
      <w:r>
        <w:rPr>
          <w:rFonts w:ascii="Times New Roman" w:hAnsi="Times New Roman" w:cs="Times New Roman"/>
          <w:sz w:val="24"/>
          <w:szCs w:val="24"/>
        </w:rPr>
        <w:t>] [</w:t>
      </w:r>
      <w:r w:rsidRPr="006808A1">
        <w:rPr>
          <w:rFonts w:ascii="Times New Roman" w:hAnsi="Times New Roman" w:cs="Times New Roman"/>
          <w:sz w:val="24"/>
          <w:szCs w:val="24"/>
          <w:u w:val="single"/>
        </w:rPr>
        <w:t>solution</w:t>
      </w:r>
      <w:r>
        <w:rPr>
          <w:rFonts w:ascii="Times New Roman" w:hAnsi="Times New Roman" w:cs="Times New Roman"/>
          <w:sz w:val="24"/>
          <w:szCs w:val="24"/>
        </w:rPr>
        <w:t xml:space="preserve">]’. Ex. ‘When I am </w:t>
      </w:r>
      <w:r w:rsidRPr="006808A1">
        <w:rPr>
          <w:rFonts w:ascii="Times New Roman" w:hAnsi="Times New Roman" w:cs="Times New Roman"/>
          <w:sz w:val="24"/>
          <w:szCs w:val="24"/>
          <w:u w:val="single"/>
        </w:rPr>
        <w:t>angry</w:t>
      </w:r>
      <w:r>
        <w:rPr>
          <w:rFonts w:ascii="Times New Roman" w:hAnsi="Times New Roman" w:cs="Times New Roman"/>
          <w:sz w:val="24"/>
          <w:szCs w:val="24"/>
        </w:rPr>
        <w:t xml:space="preserve">, I </w:t>
      </w:r>
      <w:r w:rsidRPr="006808A1">
        <w:rPr>
          <w:rFonts w:ascii="Times New Roman" w:hAnsi="Times New Roman" w:cs="Times New Roman"/>
          <w:sz w:val="24"/>
          <w:szCs w:val="24"/>
          <w:u w:val="single"/>
        </w:rPr>
        <w:t>can</w:t>
      </w:r>
      <w:r>
        <w:rPr>
          <w:rFonts w:ascii="Times New Roman" w:hAnsi="Times New Roman" w:cs="Times New Roman"/>
          <w:sz w:val="24"/>
          <w:szCs w:val="24"/>
        </w:rPr>
        <w:t xml:space="preserve"> </w:t>
      </w:r>
      <w:r w:rsidRPr="006808A1">
        <w:rPr>
          <w:rFonts w:ascii="Times New Roman" w:hAnsi="Times New Roman" w:cs="Times New Roman"/>
          <w:sz w:val="24"/>
          <w:szCs w:val="24"/>
          <w:u w:val="single"/>
        </w:rPr>
        <w:t>count to 10</w:t>
      </w:r>
      <w:r w:rsidR="0005442C">
        <w:rPr>
          <w:rFonts w:ascii="Times New Roman" w:hAnsi="Times New Roman" w:cs="Times New Roman"/>
          <w:sz w:val="24"/>
          <w:szCs w:val="24"/>
        </w:rPr>
        <w:t>.’</w:t>
      </w:r>
    </w:p>
    <w:p w14:paraId="0F6E620F" w14:textId="0FE5D513" w:rsidR="0005442C" w:rsidRDefault="0005442C" w:rsidP="0005442C">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When pressing the back button, the user will return to the SELF page if they haven’t selected an emotion yet. If the user has selected an emotion and can see the solution buttons, then pressing the back button will remove the selection of the emotion (the label’s text will be blank and its border will be colorless/gray), the solution buttons will be removed and the emotion buttons will be shown, as if the user had just started the Help Me component.</w:t>
      </w:r>
    </w:p>
    <w:p w14:paraId="763A03BC" w14:textId="40C5CF24" w:rsidR="0005442C" w:rsidRDefault="0005442C" w:rsidP="0005442C">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 xml:space="preserve">Pressing the ‘+’ </w:t>
      </w:r>
      <w:proofErr w:type="gramStart"/>
      <w:r>
        <w:rPr>
          <w:rFonts w:ascii="Times New Roman" w:hAnsi="Times New Roman" w:cs="Times New Roman"/>
          <w:sz w:val="24"/>
          <w:szCs w:val="24"/>
        </w:rPr>
        <w:t xml:space="preserve">button </w:t>
      </w:r>
      <w:r w:rsidR="00431DA6">
        <w:rPr>
          <w:rFonts w:ascii="Times New Roman" w:hAnsi="Times New Roman" w:cs="Times New Roman"/>
          <w:sz w:val="24"/>
          <w:szCs w:val="24"/>
        </w:rPr>
        <w:t xml:space="preserve"> at</w:t>
      </w:r>
      <w:proofErr w:type="gramEnd"/>
      <w:r w:rsidR="00431DA6">
        <w:rPr>
          <w:rFonts w:ascii="Times New Roman" w:hAnsi="Times New Roman" w:cs="Times New Roman"/>
          <w:sz w:val="24"/>
          <w:szCs w:val="24"/>
        </w:rPr>
        <w:t xml:space="preserve"> any time </w:t>
      </w:r>
      <w:r>
        <w:rPr>
          <w:rFonts w:ascii="Times New Roman" w:hAnsi="Times New Roman" w:cs="Times New Roman"/>
          <w:sz w:val="24"/>
          <w:szCs w:val="24"/>
        </w:rPr>
        <w:t xml:space="preserve">will bring up the </w:t>
      </w:r>
      <w:proofErr w:type="spellStart"/>
      <w:r>
        <w:rPr>
          <w:rFonts w:ascii="Times New Roman" w:hAnsi="Times New Roman" w:cs="Times New Roman"/>
          <w:sz w:val="24"/>
          <w:szCs w:val="24"/>
        </w:rPr>
        <w:t>HelpMeCustomization</w:t>
      </w:r>
      <w:proofErr w:type="spellEnd"/>
      <w:r>
        <w:rPr>
          <w:rFonts w:ascii="Times New Roman" w:hAnsi="Times New Roman" w:cs="Times New Roman"/>
          <w:sz w:val="24"/>
          <w:szCs w:val="24"/>
        </w:rPr>
        <w:t xml:space="preserve"> page, where the user can customize their behavioral solutions.</w:t>
      </w:r>
    </w:p>
    <w:p w14:paraId="766A8B70" w14:textId="50ACDB75" w:rsidR="0005442C" w:rsidRDefault="0005442C" w:rsidP="0005442C">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Pressing ‘Speak’ at any time will cause the device to ‘speak’ the phrase in the label. The phrase doesn’t have to be a full sentence. If there is nothing in the label, nothing will be spoken.</w:t>
      </w:r>
    </w:p>
    <w:p w14:paraId="126BF10C" w14:textId="3BC375F5" w:rsidR="00880598" w:rsidRDefault="00880598" w:rsidP="008805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Customization and HelpCustomization page</w:t>
      </w:r>
      <w:r w:rsidR="00794033">
        <w:rPr>
          <w:rFonts w:ascii="Times New Roman" w:hAnsi="Times New Roman" w:cs="Times New Roman"/>
          <w:sz w:val="24"/>
          <w:szCs w:val="24"/>
        </w:rPr>
        <w:t>s</w:t>
      </w:r>
    </w:p>
    <w:p w14:paraId="29CBB510" w14:textId="584717BB" w:rsidR="00794033" w:rsidRDefault="00880598" w:rsidP="0079403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customization page is to allow the user to customize their conclusions/solutions. The customization page to change conclusion must be accessed when the user is on the SELF page while the customization page to change behavioral solutions must be accessed when the user is on the Help Me page. While technically two separate pages, the Customization and Help Me Customization pages are so similar, they’ll both be explained here. </w:t>
      </w:r>
      <w:r w:rsidR="00794033">
        <w:rPr>
          <w:rFonts w:ascii="Times New Roman" w:hAnsi="Times New Roman" w:cs="Times New Roman"/>
          <w:sz w:val="24"/>
          <w:szCs w:val="24"/>
        </w:rPr>
        <w:t xml:space="preserve">We’ll also </w:t>
      </w:r>
      <w:r w:rsidR="00FB1A91">
        <w:rPr>
          <w:rFonts w:ascii="Times New Roman" w:hAnsi="Times New Roman" w:cs="Times New Roman"/>
          <w:sz w:val="24"/>
          <w:szCs w:val="24"/>
        </w:rPr>
        <w:t>somewhat bring up</w:t>
      </w:r>
      <w:r w:rsidR="00794033">
        <w:rPr>
          <w:rFonts w:ascii="Times New Roman" w:hAnsi="Times New Roman" w:cs="Times New Roman"/>
          <w:sz w:val="24"/>
          <w:szCs w:val="24"/>
        </w:rPr>
        <w:t xml:space="preserve"> the </w:t>
      </w:r>
      <w:proofErr w:type="spellStart"/>
      <w:r w:rsidR="00794033">
        <w:rPr>
          <w:rFonts w:ascii="Times New Roman" w:hAnsi="Times New Roman" w:cs="Times New Roman"/>
          <w:sz w:val="24"/>
          <w:szCs w:val="24"/>
        </w:rPr>
        <w:t>CustomizeCustomization</w:t>
      </w:r>
      <w:proofErr w:type="spellEnd"/>
      <w:r w:rsidR="000F2E57">
        <w:rPr>
          <w:rFonts w:ascii="Times New Roman" w:hAnsi="Times New Roman" w:cs="Times New Roman"/>
          <w:sz w:val="24"/>
          <w:szCs w:val="24"/>
        </w:rPr>
        <w:t xml:space="preserve"> pages.</w:t>
      </w:r>
    </w:p>
    <w:p w14:paraId="0A0F806B" w14:textId="1F006893" w:rsidR="000F448B" w:rsidRPr="00794033" w:rsidRDefault="000F448B" w:rsidP="0079403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C</w:t>
      </w:r>
      <w:r w:rsidR="00282400">
        <w:rPr>
          <w:rFonts w:ascii="Times New Roman" w:hAnsi="Times New Roman" w:cs="Times New Roman"/>
          <w:sz w:val="24"/>
          <w:szCs w:val="24"/>
        </w:rPr>
        <w:t>C</w:t>
      </w:r>
      <w:r>
        <w:rPr>
          <w:rFonts w:ascii="Times New Roman" w:hAnsi="Times New Roman" w:cs="Times New Roman"/>
          <w:sz w:val="24"/>
          <w:szCs w:val="24"/>
        </w:rPr>
        <w:t>s and Solutions are organized by emotions as each C</w:t>
      </w:r>
      <w:r w:rsidR="00282400">
        <w:rPr>
          <w:rFonts w:ascii="Times New Roman" w:hAnsi="Times New Roman" w:cs="Times New Roman"/>
          <w:sz w:val="24"/>
          <w:szCs w:val="24"/>
        </w:rPr>
        <w:t>C</w:t>
      </w:r>
      <w:r>
        <w:rPr>
          <w:rFonts w:ascii="Times New Roman" w:hAnsi="Times New Roman" w:cs="Times New Roman"/>
          <w:sz w:val="24"/>
          <w:szCs w:val="24"/>
        </w:rPr>
        <w:t xml:space="preserve"> and Solution object has a String representing one of the emotions that a user can express through OiGO. </w:t>
      </w:r>
      <w:r>
        <w:rPr>
          <w:rFonts w:ascii="Times New Roman" w:hAnsi="Times New Roman" w:cs="Times New Roman"/>
          <w:sz w:val="24"/>
          <w:szCs w:val="24"/>
        </w:rPr>
        <w:lastRenderedPageBreak/>
        <w:t>This customization page allows the user to reach all of the C</w:t>
      </w:r>
      <w:r w:rsidR="00282400">
        <w:rPr>
          <w:rFonts w:ascii="Times New Roman" w:hAnsi="Times New Roman" w:cs="Times New Roman"/>
          <w:sz w:val="24"/>
          <w:szCs w:val="24"/>
        </w:rPr>
        <w:t>C</w:t>
      </w:r>
      <w:r>
        <w:rPr>
          <w:rFonts w:ascii="Times New Roman" w:hAnsi="Times New Roman" w:cs="Times New Roman"/>
          <w:sz w:val="24"/>
          <w:szCs w:val="24"/>
        </w:rPr>
        <w:t xml:space="preserve"> and Solutions on the app so they can add new ones, change existing ones, or delete old ones. The C</w:t>
      </w:r>
      <w:r w:rsidR="00282400">
        <w:rPr>
          <w:rFonts w:ascii="Times New Roman" w:hAnsi="Times New Roman" w:cs="Times New Roman"/>
          <w:sz w:val="24"/>
          <w:szCs w:val="24"/>
        </w:rPr>
        <w:t>C</w:t>
      </w:r>
      <w:r>
        <w:rPr>
          <w:rFonts w:ascii="Times New Roman" w:hAnsi="Times New Roman" w:cs="Times New Roman"/>
          <w:sz w:val="24"/>
          <w:szCs w:val="24"/>
        </w:rPr>
        <w:t xml:space="preserve"> pages are the pages that allow the user to actually customize and change C</w:t>
      </w:r>
      <w:r w:rsidR="00282400">
        <w:rPr>
          <w:rFonts w:ascii="Times New Roman" w:hAnsi="Times New Roman" w:cs="Times New Roman"/>
          <w:sz w:val="24"/>
          <w:szCs w:val="24"/>
        </w:rPr>
        <w:t>C</w:t>
      </w:r>
      <w:r>
        <w:rPr>
          <w:rFonts w:ascii="Times New Roman" w:hAnsi="Times New Roman" w:cs="Times New Roman"/>
          <w:sz w:val="24"/>
          <w:szCs w:val="24"/>
        </w:rPr>
        <w:t>s and Solutions</w:t>
      </w:r>
      <w:r w:rsidR="009216BD">
        <w:rPr>
          <w:rFonts w:ascii="Times New Roman" w:hAnsi="Times New Roman" w:cs="Times New Roman"/>
          <w:sz w:val="24"/>
          <w:szCs w:val="24"/>
        </w:rPr>
        <w:t>.</w:t>
      </w:r>
    </w:p>
    <w:p w14:paraId="768049CA" w14:textId="34388DCD" w:rsidR="00794033" w:rsidRDefault="00794033" w:rsidP="00880598">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User Story Breakdown:</w:t>
      </w:r>
    </w:p>
    <w:p w14:paraId="0D270F1B" w14:textId="495B290E" w:rsidR="009119C5" w:rsidRDefault="00794033" w:rsidP="00031062">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 xml:space="preserve">To reach a Customization Page, one must press the ‘+’ button on the SELF or Help Me pages. ‘SELF’ will lead to the customization page to customize </w:t>
      </w:r>
      <w:proofErr w:type="spellStart"/>
      <w:r>
        <w:rPr>
          <w:rFonts w:ascii="Times New Roman" w:hAnsi="Times New Roman" w:cs="Times New Roman"/>
          <w:sz w:val="24"/>
          <w:szCs w:val="24"/>
        </w:rPr>
        <w:t>CustomConclusions</w:t>
      </w:r>
      <w:proofErr w:type="spellEnd"/>
      <w:r>
        <w:rPr>
          <w:rFonts w:ascii="Times New Roman" w:hAnsi="Times New Roman" w:cs="Times New Roman"/>
          <w:sz w:val="24"/>
          <w:szCs w:val="24"/>
        </w:rPr>
        <w:t xml:space="preserve">. ‘Help Me’ will lead to the customization page (called </w:t>
      </w:r>
      <w:proofErr w:type="spellStart"/>
      <w:r>
        <w:rPr>
          <w:rFonts w:ascii="Times New Roman" w:hAnsi="Times New Roman" w:cs="Times New Roman"/>
          <w:sz w:val="24"/>
          <w:szCs w:val="24"/>
        </w:rPr>
        <w:t>HelpCustomization.xaml.cs</w:t>
      </w:r>
      <w:proofErr w:type="spellEnd"/>
      <w:r>
        <w:rPr>
          <w:rFonts w:ascii="Times New Roman" w:hAnsi="Times New Roman" w:cs="Times New Roman"/>
          <w:sz w:val="24"/>
          <w:szCs w:val="24"/>
        </w:rPr>
        <w:t xml:space="preserve">) to customize Solutions. When a Customization page is brought up, a list of emotions is first presented. At the top of the page, there is a </w:t>
      </w:r>
      <w:r w:rsidR="000F2E57">
        <w:rPr>
          <w:rFonts w:ascii="Times New Roman" w:hAnsi="Times New Roman" w:cs="Times New Roman"/>
          <w:sz w:val="24"/>
          <w:szCs w:val="24"/>
        </w:rPr>
        <w:t xml:space="preserve">‘+’ button to bring one to the </w:t>
      </w:r>
      <w:proofErr w:type="spellStart"/>
      <w:r w:rsidR="000F2E57">
        <w:rPr>
          <w:rFonts w:ascii="Times New Roman" w:hAnsi="Times New Roman" w:cs="Times New Roman"/>
          <w:sz w:val="24"/>
          <w:szCs w:val="24"/>
        </w:rPr>
        <w:t>CustomizeCustomization</w:t>
      </w:r>
      <w:proofErr w:type="spellEnd"/>
      <w:r w:rsidR="000F2E57">
        <w:rPr>
          <w:rFonts w:ascii="Times New Roman" w:hAnsi="Times New Roman" w:cs="Times New Roman"/>
          <w:sz w:val="24"/>
          <w:szCs w:val="24"/>
        </w:rPr>
        <w:t xml:space="preserve"> pages (will be explained later).</w:t>
      </w:r>
    </w:p>
    <w:p w14:paraId="3E1D9400" w14:textId="7E1A35F5" w:rsidR="00282400" w:rsidRDefault="009216BD" w:rsidP="00031062">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Selecting an emotion on the list will bring up the CCs or Solutions associated with that emotion. The emotions on the list will be replaced by the options associated with the selected emotion.</w:t>
      </w:r>
    </w:p>
    <w:p w14:paraId="4E94EC24" w14:textId="142C4153" w:rsidR="009216BD" w:rsidRDefault="009216BD" w:rsidP="00031062">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Holding a CC or Solution will bring up a menu (individual to the device) with a ‘Delete’ option. Selecting the ‘Delete’ option will remove the held option</w:t>
      </w:r>
      <w:r w:rsidR="005E2D99">
        <w:rPr>
          <w:rFonts w:ascii="Times New Roman" w:hAnsi="Times New Roman" w:cs="Times New Roman"/>
          <w:sz w:val="24"/>
          <w:szCs w:val="24"/>
        </w:rPr>
        <w:t xml:space="preserve"> from the list of options.</w:t>
      </w:r>
    </w:p>
    <w:p w14:paraId="00D2CBF2" w14:textId="4B30A2B7" w:rsidR="005F1216" w:rsidRDefault="005F1216" w:rsidP="00031062">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Pressing back on the device when viewing options will bring back the list of emotions, such that the user can select another emotion to bring up options associated with another emotion. Pressing back while viewing a list of emotions will exit Customization and go back to the respective SELF or Help Me pages.</w:t>
      </w:r>
    </w:p>
    <w:p w14:paraId="23DF1CE0" w14:textId="1B708253" w:rsidR="005F1216" w:rsidRDefault="005F1216" w:rsidP="00031062">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 xml:space="preserve">The user can select either a CC or Solution or the ‘+’ button on Customization. Both will bring up the </w:t>
      </w:r>
      <w:proofErr w:type="spellStart"/>
      <w:r>
        <w:rPr>
          <w:rFonts w:ascii="Times New Roman" w:hAnsi="Times New Roman" w:cs="Times New Roman"/>
          <w:sz w:val="24"/>
          <w:szCs w:val="24"/>
        </w:rPr>
        <w:t>CustomizeCusotmization</w:t>
      </w:r>
      <w:proofErr w:type="spellEnd"/>
      <w:r>
        <w:rPr>
          <w:rFonts w:ascii="Times New Roman" w:hAnsi="Times New Roman" w:cs="Times New Roman"/>
          <w:sz w:val="24"/>
          <w:szCs w:val="24"/>
        </w:rPr>
        <w:t xml:space="preserve"> page, but with different effects. Pressing ‘+’ will bring up the </w:t>
      </w:r>
      <w:proofErr w:type="spellStart"/>
      <w:r>
        <w:rPr>
          <w:rFonts w:ascii="Times New Roman" w:hAnsi="Times New Roman" w:cs="Times New Roman"/>
          <w:sz w:val="24"/>
          <w:szCs w:val="24"/>
        </w:rPr>
        <w:t>CustomizeCustomization</w:t>
      </w:r>
      <w:proofErr w:type="spellEnd"/>
      <w:r>
        <w:rPr>
          <w:rFonts w:ascii="Times New Roman" w:hAnsi="Times New Roman" w:cs="Times New Roman"/>
          <w:sz w:val="24"/>
          <w:szCs w:val="24"/>
        </w:rPr>
        <w:t xml:space="preserve"> page blank, while selecting an option will bring up the </w:t>
      </w:r>
      <w:proofErr w:type="spellStart"/>
      <w:r>
        <w:rPr>
          <w:rFonts w:ascii="Times New Roman" w:hAnsi="Times New Roman" w:cs="Times New Roman"/>
          <w:sz w:val="24"/>
          <w:szCs w:val="24"/>
        </w:rPr>
        <w:t>CustomizeCustomization</w:t>
      </w:r>
      <w:proofErr w:type="spellEnd"/>
      <w:r>
        <w:rPr>
          <w:rFonts w:ascii="Times New Roman" w:hAnsi="Times New Roman" w:cs="Times New Roman"/>
          <w:sz w:val="24"/>
          <w:szCs w:val="24"/>
        </w:rPr>
        <w:t xml:space="preserve"> page (</w:t>
      </w:r>
      <w:proofErr w:type="spellStart"/>
      <w:r>
        <w:rPr>
          <w:rFonts w:ascii="Times New Roman" w:hAnsi="Times New Roman" w:cs="Times New Roman"/>
          <w:sz w:val="24"/>
          <w:szCs w:val="24"/>
        </w:rPr>
        <w:t>HelpCustomizeCustomization</w:t>
      </w:r>
      <w:proofErr w:type="spellEnd"/>
      <w:r>
        <w:rPr>
          <w:rFonts w:ascii="Times New Roman" w:hAnsi="Times New Roman" w:cs="Times New Roman"/>
          <w:sz w:val="24"/>
          <w:szCs w:val="24"/>
        </w:rPr>
        <w:t xml:space="preserve"> page for Solutions) with the page filled with information associated with that </w:t>
      </w:r>
      <w:r w:rsidR="00031062">
        <w:rPr>
          <w:rFonts w:ascii="Times New Roman" w:hAnsi="Times New Roman" w:cs="Times New Roman"/>
          <w:sz w:val="24"/>
          <w:szCs w:val="24"/>
        </w:rPr>
        <w:t>option.</w:t>
      </w:r>
    </w:p>
    <w:p w14:paraId="278C60AC" w14:textId="0D60080C" w:rsidR="00031062" w:rsidRDefault="00FB1A91" w:rsidP="00FB1A91">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CustomizeCustomization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HelpCustomizeCustomization</w:t>
      </w:r>
      <w:proofErr w:type="spellEnd"/>
    </w:p>
    <w:p w14:paraId="699BC8D3" w14:textId="7490AECD" w:rsidR="00335E1B" w:rsidRDefault="00335E1B" w:rsidP="00335E1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 names of these pages will be transparent to the user. These pages will seem as extensions of the Customization function.</w:t>
      </w:r>
      <w:r w:rsidR="00BB22B1">
        <w:rPr>
          <w:rFonts w:ascii="Times New Roman" w:hAnsi="Times New Roman" w:cs="Times New Roman"/>
          <w:sz w:val="24"/>
          <w:szCs w:val="24"/>
        </w:rPr>
        <w:t xml:space="preserve"> These pages will allow the user to make changes to selected options from the previous page or make new options. The </w:t>
      </w:r>
      <w:proofErr w:type="spellStart"/>
      <w:r w:rsidR="00BB22B1">
        <w:rPr>
          <w:rFonts w:ascii="Times New Roman" w:hAnsi="Times New Roman" w:cs="Times New Roman"/>
          <w:sz w:val="24"/>
          <w:szCs w:val="24"/>
        </w:rPr>
        <w:t>CustomizeCustomization</w:t>
      </w:r>
      <w:proofErr w:type="spellEnd"/>
      <w:r w:rsidR="00BB22B1">
        <w:rPr>
          <w:rFonts w:ascii="Times New Roman" w:hAnsi="Times New Roman" w:cs="Times New Roman"/>
          <w:sz w:val="24"/>
          <w:szCs w:val="24"/>
        </w:rPr>
        <w:t xml:space="preserve"> page will edit CCs and the </w:t>
      </w:r>
      <w:proofErr w:type="spellStart"/>
      <w:r w:rsidR="00BB22B1">
        <w:rPr>
          <w:rFonts w:ascii="Times New Roman" w:hAnsi="Times New Roman" w:cs="Times New Roman"/>
          <w:sz w:val="24"/>
          <w:szCs w:val="24"/>
        </w:rPr>
        <w:t>HelpCustomizeCustomization</w:t>
      </w:r>
      <w:proofErr w:type="spellEnd"/>
      <w:r w:rsidR="00BB22B1">
        <w:rPr>
          <w:rFonts w:ascii="Times New Roman" w:hAnsi="Times New Roman" w:cs="Times New Roman"/>
          <w:sz w:val="24"/>
          <w:szCs w:val="24"/>
        </w:rPr>
        <w:t xml:space="preserve"> page will edit Solutions.</w:t>
      </w:r>
    </w:p>
    <w:p w14:paraId="22F1C6D3" w14:textId="77777777" w:rsidR="008E1715" w:rsidRDefault="00BB22B1" w:rsidP="00FF2066">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If the user is changing/adding a CC, there will be a ‘Picker’ to allow a user to pick a subject. Otherwise, both pages will have a ‘Picker’ to select an emotion and two ‘Entry’ lines so the user can fill in a conjecture and a CC or Solution.</w:t>
      </w:r>
      <w:r w:rsidR="00FF2066">
        <w:rPr>
          <w:rFonts w:ascii="Times New Roman" w:hAnsi="Times New Roman" w:cs="Times New Roman"/>
          <w:sz w:val="24"/>
          <w:szCs w:val="24"/>
        </w:rPr>
        <w:t xml:space="preserve"> These items will first be blank if the user is adding an option, but will otherwise have the </w:t>
      </w:r>
    </w:p>
    <w:p w14:paraId="3BC542D9" w14:textId="4307F293" w:rsidR="00FF2066" w:rsidRDefault="00FF2066" w:rsidP="00FF2066">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information of the selected option from the previous page.</w:t>
      </w:r>
    </w:p>
    <w:p w14:paraId="7D9314C3" w14:textId="3D0B6B63" w:rsidR="008E1715" w:rsidRDefault="008E1715" w:rsidP="00FF2066">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User Story Breakdown</w:t>
      </w:r>
    </w:p>
    <w:p w14:paraId="3E0B2A76" w14:textId="683E00A7" w:rsidR="008E1715" w:rsidRDefault="000704C4" w:rsidP="008E1715">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lastRenderedPageBreak/>
        <w:t xml:space="preserve">The user can manipulate the </w:t>
      </w:r>
      <w:proofErr w:type="gramStart"/>
      <w:r>
        <w:rPr>
          <w:rFonts w:ascii="Times New Roman" w:hAnsi="Times New Roman" w:cs="Times New Roman"/>
          <w:sz w:val="24"/>
          <w:szCs w:val="24"/>
        </w:rPr>
        <w:t>objects  as</w:t>
      </w:r>
      <w:proofErr w:type="gramEnd"/>
      <w:r>
        <w:rPr>
          <w:rFonts w:ascii="Times New Roman" w:hAnsi="Times New Roman" w:cs="Times New Roman"/>
          <w:sz w:val="24"/>
          <w:szCs w:val="24"/>
        </w:rPr>
        <w:t xml:space="preserve"> they see fit. They can change the subject, emotion, conjecture, and conclusion/solution of the new/selected item</w:t>
      </w:r>
      <w:r w:rsidR="008E1715">
        <w:rPr>
          <w:rFonts w:ascii="Times New Roman" w:hAnsi="Times New Roman" w:cs="Times New Roman"/>
          <w:sz w:val="24"/>
          <w:szCs w:val="24"/>
        </w:rPr>
        <w:t xml:space="preserve"> using the Picker and Entry options</w:t>
      </w:r>
      <w:r>
        <w:rPr>
          <w:rFonts w:ascii="Times New Roman" w:hAnsi="Times New Roman" w:cs="Times New Roman"/>
          <w:sz w:val="24"/>
          <w:szCs w:val="24"/>
        </w:rPr>
        <w:t xml:space="preserve">. </w:t>
      </w:r>
      <w:r w:rsidR="00F5458C">
        <w:rPr>
          <w:rFonts w:ascii="Times New Roman" w:hAnsi="Times New Roman" w:cs="Times New Roman"/>
          <w:sz w:val="24"/>
          <w:szCs w:val="24"/>
        </w:rPr>
        <w:t>Pressing the ‘Save’ button at the bottom of the page will save the changes to the existing item or add it to the list of options if it is new. This’ll also bring the user back to the respective Customization pages</w:t>
      </w:r>
    </w:p>
    <w:p w14:paraId="2DABF903" w14:textId="741FF9CD" w:rsidR="008E1715" w:rsidRDefault="008E1715" w:rsidP="008E1715">
      <w:pPr>
        <w:pStyle w:val="ListParagraph"/>
        <w:numPr>
          <w:ilvl w:val="3"/>
          <w:numId w:val="7"/>
        </w:numPr>
        <w:rPr>
          <w:rFonts w:ascii="Times New Roman" w:hAnsi="Times New Roman" w:cs="Times New Roman"/>
          <w:sz w:val="24"/>
          <w:szCs w:val="24"/>
        </w:rPr>
      </w:pPr>
      <w:r>
        <w:rPr>
          <w:rFonts w:ascii="Times New Roman" w:hAnsi="Times New Roman" w:cs="Times New Roman"/>
          <w:sz w:val="24"/>
          <w:szCs w:val="24"/>
        </w:rPr>
        <w:t>‘Picker’ objects act as minimizable lists. One can bring down the list to make a new selection.</w:t>
      </w:r>
    </w:p>
    <w:p w14:paraId="09BF1075" w14:textId="44BBF7EE" w:rsidR="008E1715" w:rsidRPr="008E1715" w:rsidRDefault="008E1715" w:rsidP="008E1715">
      <w:pPr>
        <w:pStyle w:val="ListParagraph"/>
        <w:numPr>
          <w:ilvl w:val="3"/>
          <w:numId w:val="7"/>
        </w:numPr>
        <w:rPr>
          <w:rFonts w:ascii="Times New Roman" w:hAnsi="Times New Roman" w:cs="Times New Roman"/>
          <w:sz w:val="24"/>
          <w:szCs w:val="24"/>
        </w:rPr>
      </w:pPr>
      <w:r>
        <w:rPr>
          <w:rFonts w:ascii="Times New Roman" w:hAnsi="Times New Roman" w:cs="Times New Roman"/>
          <w:sz w:val="24"/>
          <w:szCs w:val="24"/>
        </w:rPr>
        <w:t>‘Entry’ objects act as blank lines that can be typed on. Users can type on the line to enter whatever they want to act as the respective conjecture or CC/Solution.</w:t>
      </w:r>
      <w:r w:rsidR="00993389">
        <w:rPr>
          <w:rFonts w:ascii="Times New Roman" w:hAnsi="Times New Roman" w:cs="Times New Roman"/>
          <w:sz w:val="24"/>
          <w:szCs w:val="24"/>
        </w:rPr>
        <w:t xml:space="preserve"> </w:t>
      </w:r>
    </w:p>
    <w:p w14:paraId="6B2D1B87" w14:textId="3E595492" w:rsidR="00E355D1" w:rsidRPr="00FF2066" w:rsidRDefault="00E355D1" w:rsidP="008E1715">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Pressing back at any time will bring the user back to the Customization pages without saving, effectively canceling the addition/changes.</w:t>
      </w:r>
    </w:p>
    <w:p w14:paraId="33B828B1" w14:textId="111A886C" w:rsidR="0046176A" w:rsidRDefault="0046176A" w:rsidP="0046176A">
      <w:pPr>
        <w:rPr>
          <w:rFonts w:ascii="Times New Roman" w:hAnsi="Times New Roman" w:cs="Times New Roman"/>
          <w:sz w:val="32"/>
          <w:szCs w:val="32"/>
        </w:rPr>
      </w:pPr>
      <w:r>
        <w:rPr>
          <w:rFonts w:ascii="Times New Roman" w:hAnsi="Times New Roman" w:cs="Times New Roman"/>
          <w:i/>
          <w:sz w:val="32"/>
          <w:szCs w:val="32"/>
        </w:rPr>
        <w:t>Components</w:t>
      </w:r>
    </w:p>
    <w:p w14:paraId="251A8F18" w14:textId="13BFF128" w:rsidR="0046176A" w:rsidRDefault="0046176A" w:rsidP="0046176A">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Conclusion.cs</w:t>
      </w:r>
      <w:proofErr w:type="spellEnd"/>
    </w:p>
    <w:p w14:paraId="45933B43" w14:textId="3C5174B9" w:rsidR="0046176A" w:rsidRDefault="0046176A" w:rsidP="0046176A">
      <w:pPr>
        <w:pStyle w:val="ListParagraph"/>
        <w:numPr>
          <w:ilvl w:val="1"/>
          <w:numId w:val="5"/>
        </w:numPr>
        <w:rPr>
          <w:rFonts w:ascii="Times New Roman" w:hAnsi="Times New Roman" w:cs="Times New Roman"/>
          <w:sz w:val="24"/>
          <w:szCs w:val="24"/>
        </w:rPr>
      </w:pPr>
      <w:proofErr w:type="spellStart"/>
      <w:r>
        <w:rPr>
          <w:rFonts w:ascii="Times New Roman" w:hAnsi="Times New Roman" w:cs="Times New Roman"/>
          <w:sz w:val="24"/>
          <w:szCs w:val="24"/>
        </w:rPr>
        <w:t>Conclusion.cs</w:t>
      </w:r>
      <w:proofErr w:type="spellEnd"/>
      <w:r>
        <w:rPr>
          <w:rFonts w:ascii="Times New Roman" w:hAnsi="Times New Roman" w:cs="Times New Roman"/>
          <w:sz w:val="24"/>
          <w:szCs w:val="24"/>
        </w:rPr>
        <w:t xml:space="preserve"> was the original class made to represent the conclusion component of the app but has since been depreciated.</w:t>
      </w:r>
    </w:p>
    <w:p w14:paraId="254A342F" w14:textId="1BF7C356" w:rsidR="0046176A" w:rsidRDefault="0046176A" w:rsidP="0046176A">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CustomConclusion.cs</w:t>
      </w:r>
      <w:proofErr w:type="spellEnd"/>
    </w:p>
    <w:p w14:paraId="0B0D83D3" w14:textId="70E3A309" w:rsidR="0046176A" w:rsidRDefault="0046176A" w:rsidP="0046176A">
      <w:pPr>
        <w:pStyle w:val="ListParagraph"/>
        <w:numPr>
          <w:ilvl w:val="1"/>
          <w:numId w:val="5"/>
        </w:numPr>
        <w:rPr>
          <w:rFonts w:ascii="Times New Roman" w:hAnsi="Times New Roman" w:cs="Times New Roman"/>
          <w:sz w:val="24"/>
          <w:szCs w:val="24"/>
        </w:rPr>
      </w:pPr>
      <w:proofErr w:type="spellStart"/>
      <w:r>
        <w:rPr>
          <w:rFonts w:ascii="Times New Roman" w:hAnsi="Times New Roman" w:cs="Times New Roman"/>
          <w:sz w:val="24"/>
          <w:szCs w:val="24"/>
        </w:rPr>
        <w:t>CustomConclusion.cs</w:t>
      </w:r>
      <w:proofErr w:type="spellEnd"/>
      <w:r>
        <w:rPr>
          <w:rFonts w:ascii="Times New Roman" w:hAnsi="Times New Roman" w:cs="Times New Roman"/>
          <w:sz w:val="24"/>
          <w:szCs w:val="24"/>
        </w:rPr>
        <w:t xml:space="preserve"> is the updated conclusion class.</w:t>
      </w:r>
    </w:p>
    <w:p w14:paraId="1C3DD987" w14:textId="534D7B80" w:rsidR="004768C5" w:rsidRDefault="0046176A" w:rsidP="0046176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In Xamarin, the first main component is sentence construction. The user can select different options presented to them and the selected options form a coherent sentence. A sentence is split into different parts: the subject, the emotion, the conjecture, and the rationale/conclusion. There are different options for each part. The </w:t>
      </w:r>
      <w:proofErr w:type="spellStart"/>
      <w:r>
        <w:rPr>
          <w:rFonts w:ascii="Times New Roman" w:hAnsi="Times New Roman" w:cs="Times New Roman"/>
          <w:sz w:val="24"/>
          <w:szCs w:val="24"/>
        </w:rPr>
        <w:t>CustomConclusion</w:t>
      </w:r>
      <w:proofErr w:type="spellEnd"/>
      <w:r>
        <w:rPr>
          <w:rFonts w:ascii="Times New Roman" w:hAnsi="Times New Roman" w:cs="Times New Roman"/>
          <w:sz w:val="24"/>
          <w:szCs w:val="24"/>
        </w:rPr>
        <w:t xml:space="preserve"> class creates objects </w:t>
      </w:r>
      <w:r w:rsidR="004768C5">
        <w:rPr>
          <w:rFonts w:ascii="Times New Roman" w:hAnsi="Times New Roman" w:cs="Times New Roman"/>
          <w:sz w:val="24"/>
          <w:szCs w:val="24"/>
        </w:rPr>
        <w:t xml:space="preserve">made of </w:t>
      </w:r>
      <w:r>
        <w:rPr>
          <w:rFonts w:ascii="Times New Roman" w:hAnsi="Times New Roman" w:cs="Times New Roman"/>
          <w:sz w:val="24"/>
          <w:szCs w:val="24"/>
        </w:rPr>
        <w:t>strings to hold each part of a sentence.</w:t>
      </w:r>
      <w:r w:rsidR="004768C5">
        <w:rPr>
          <w:rFonts w:ascii="Times New Roman" w:hAnsi="Times New Roman" w:cs="Times New Roman"/>
          <w:sz w:val="24"/>
          <w:szCs w:val="24"/>
        </w:rPr>
        <w:t xml:space="preserve"> Each object has a </w:t>
      </w:r>
      <w:r w:rsidR="009E78A9">
        <w:rPr>
          <w:rFonts w:ascii="Times New Roman" w:hAnsi="Times New Roman" w:cs="Times New Roman"/>
          <w:sz w:val="24"/>
          <w:szCs w:val="24"/>
        </w:rPr>
        <w:t>‘</w:t>
      </w:r>
      <w:r w:rsidR="004768C5">
        <w:rPr>
          <w:rFonts w:ascii="Times New Roman" w:hAnsi="Times New Roman" w:cs="Times New Roman"/>
          <w:sz w:val="24"/>
          <w:szCs w:val="24"/>
        </w:rPr>
        <w:t>subject</w:t>
      </w:r>
      <w:r w:rsidR="009E78A9">
        <w:rPr>
          <w:rFonts w:ascii="Times New Roman" w:hAnsi="Times New Roman" w:cs="Times New Roman"/>
          <w:sz w:val="24"/>
          <w:szCs w:val="24"/>
        </w:rPr>
        <w:t>’</w:t>
      </w:r>
      <w:r w:rsidR="004768C5">
        <w:rPr>
          <w:rFonts w:ascii="Times New Roman" w:hAnsi="Times New Roman" w:cs="Times New Roman"/>
          <w:sz w:val="24"/>
          <w:szCs w:val="24"/>
        </w:rPr>
        <w:t xml:space="preserve">, </w:t>
      </w:r>
      <w:r w:rsidR="009E78A9">
        <w:rPr>
          <w:rFonts w:ascii="Times New Roman" w:hAnsi="Times New Roman" w:cs="Times New Roman"/>
          <w:sz w:val="24"/>
          <w:szCs w:val="24"/>
        </w:rPr>
        <w:t>‘</w:t>
      </w:r>
      <w:r w:rsidR="004768C5">
        <w:rPr>
          <w:rFonts w:ascii="Times New Roman" w:hAnsi="Times New Roman" w:cs="Times New Roman"/>
          <w:sz w:val="24"/>
          <w:szCs w:val="24"/>
        </w:rPr>
        <w:t>emotion</w:t>
      </w:r>
      <w:r w:rsidR="009E78A9">
        <w:rPr>
          <w:rFonts w:ascii="Times New Roman" w:hAnsi="Times New Roman" w:cs="Times New Roman"/>
          <w:sz w:val="24"/>
          <w:szCs w:val="24"/>
        </w:rPr>
        <w:t>’</w:t>
      </w:r>
      <w:r w:rsidR="004768C5">
        <w:rPr>
          <w:rFonts w:ascii="Times New Roman" w:hAnsi="Times New Roman" w:cs="Times New Roman"/>
          <w:sz w:val="24"/>
          <w:szCs w:val="24"/>
        </w:rPr>
        <w:t xml:space="preserve">, </w:t>
      </w:r>
      <w:r w:rsidR="009E78A9">
        <w:rPr>
          <w:rFonts w:ascii="Times New Roman" w:hAnsi="Times New Roman" w:cs="Times New Roman"/>
          <w:sz w:val="24"/>
          <w:szCs w:val="24"/>
        </w:rPr>
        <w:t>‘</w:t>
      </w:r>
      <w:r w:rsidR="004768C5">
        <w:rPr>
          <w:rFonts w:ascii="Times New Roman" w:hAnsi="Times New Roman" w:cs="Times New Roman"/>
          <w:sz w:val="24"/>
          <w:szCs w:val="24"/>
        </w:rPr>
        <w:t>c</w:t>
      </w:r>
      <w:r w:rsidR="009E78A9">
        <w:rPr>
          <w:rFonts w:ascii="Times New Roman" w:hAnsi="Times New Roman" w:cs="Times New Roman"/>
          <w:sz w:val="24"/>
          <w:szCs w:val="24"/>
        </w:rPr>
        <w:t>onj</w:t>
      </w:r>
      <w:r w:rsidR="004768C5">
        <w:rPr>
          <w:rFonts w:ascii="Times New Roman" w:hAnsi="Times New Roman" w:cs="Times New Roman"/>
          <w:sz w:val="24"/>
          <w:szCs w:val="24"/>
        </w:rPr>
        <w:t>ecture</w:t>
      </w:r>
      <w:r w:rsidR="009E78A9">
        <w:rPr>
          <w:rFonts w:ascii="Times New Roman" w:hAnsi="Times New Roman" w:cs="Times New Roman"/>
          <w:sz w:val="24"/>
          <w:szCs w:val="24"/>
        </w:rPr>
        <w:t>’</w:t>
      </w:r>
      <w:r w:rsidR="004768C5">
        <w:rPr>
          <w:rFonts w:ascii="Times New Roman" w:hAnsi="Times New Roman" w:cs="Times New Roman"/>
          <w:sz w:val="24"/>
          <w:szCs w:val="24"/>
        </w:rPr>
        <w:t xml:space="preserve">, and </w:t>
      </w:r>
      <w:r w:rsidR="009E78A9">
        <w:rPr>
          <w:rFonts w:ascii="Times New Roman" w:hAnsi="Times New Roman" w:cs="Times New Roman"/>
          <w:sz w:val="24"/>
          <w:szCs w:val="24"/>
        </w:rPr>
        <w:t>‘</w:t>
      </w:r>
      <w:r w:rsidR="004768C5">
        <w:rPr>
          <w:rFonts w:ascii="Times New Roman" w:hAnsi="Times New Roman" w:cs="Times New Roman"/>
          <w:sz w:val="24"/>
          <w:szCs w:val="24"/>
        </w:rPr>
        <w:t>conclusion</w:t>
      </w:r>
      <w:r w:rsidR="009E78A9">
        <w:rPr>
          <w:rFonts w:ascii="Times New Roman" w:hAnsi="Times New Roman" w:cs="Times New Roman"/>
          <w:sz w:val="24"/>
          <w:szCs w:val="24"/>
        </w:rPr>
        <w:t>’</w:t>
      </w:r>
      <w:r w:rsidR="004768C5">
        <w:rPr>
          <w:rFonts w:ascii="Times New Roman" w:hAnsi="Times New Roman" w:cs="Times New Roman"/>
          <w:sz w:val="24"/>
          <w:szCs w:val="24"/>
        </w:rPr>
        <w:t xml:space="preserve"> string, and each object essentially only have getter and setter methods for the strings. Each object essentially represents an end node when traversing the tree of possible options to choose from when constructing a sentence.</w:t>
      </w:r>
      <w:r w:rsidR="00956904">
        <w:rPr>
          <w:rFonts w:ascii="Times New Roman" w:hAnsi="Times New Roman" w:cs="Times New Roman"/>
          <w:sz w:val="24"/>
          <w:szCs w:val="24"/>
        </w:rPr>
        <w:t xml:space="preserve"> In other words, each </w:t>
      </w:r>
      <w:proofErr w:type="spellStart"/>
      <w:r w:rsidR="00956904">
        <w:rPr>
          <w:rFonts w:ascii="Times New Roman" w:hAnsi="Times New Roman" w:cs="Times New Roman"/>
          <w:sz w:val="24"/>
          <w:szCs w:val="24"/>
        </w:rPr>
        <w:t>CustomConclusion</w:t>
      </w:r>
      <w:proofErr w:type="spellEnd"/>
      <w:r w:rsidR="00956904">
        <w:rPr>
          <w:rFonts w:ascii="Times New Roman" w:hAnsi="Times New Roman" w:cs="Times New Roman"/>
          <w:sz w:val="24"/>
          <w:szCs w:val="24"/>
        </w:rPr>
        <w:t xml:space="preserve"> object represents a possible sentence that can be constructed from the presented options. All </w:t>
      </w:r>
      <w:proofErr w:type="spellStart"/>
      <w:r w:rsidR="00956904">
        <w:rPr>
          <w:rFonts w:ascii="Times New Roman" w:hAnsi="Times New Roman" w:cs="Times New Roman"/>
          <w:sz w:val="24"/>
          <w:szCs w:val="24"/>
        </w:rPr>
        <w:t>CustomConclusion</w:t>
      </w:r>
      <w:proofErr w:type="spellEnd"/>
      <w:r w:rsidR="00956904">
        <w:rPr>
          <w:rFonts w:ascii="Times New Roman" w:hAnsi="Times New Roman" w:cs="Times New Roman"/>
          <w:sz w:val="24"/>
          <w:szCs w:val="24"/>
        </w:rPr>
        <w:t xml:space="preserve"> options stored in the application data make up every possible combination of ‘subject’, ‘emotion’, ‘conjecture’, and ‘conclusion’ options.</w:t>
      </w:r>
      <w:r w:rsidR="00934693">
        <w:rPr>
          <w:rFonts w:ascii="Times New Roman" w:hAnsi="Times New Roman" w:cs="Times New Roman"/>
          <w:sz w:val="24"/>
          <w:szCs w:val="24"/>
        </w:rPr>
        <w:t xml:space="preserve"> See the SELF functionality user story for more information.</w:t>
      </w:r>
    </w:p>
    <w:p w14:paraId="5155645C" w14:textId="11A18432" w:rsidR="004768C5" w:rsidRDefault="004768C5" w:rsidP="004768C5">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Emotion.cs</w:t>
      </w:r>
      <w:proofErr w:type="spellEnd"/>
    </w:p>
    <w:p w14:paraId="7C593B5E" w14:textId="2B66212C" w:rsidR="009E78A9" w:rsidRDefault="009E78A9" w:rsidP="009E78A9">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The emotion class represents an emotion object. Each object has a ‘name’ string </w:t>
      </w:r>
      <w:r w:rsidR="008519F1">
        <w:rPr>
          <w:rFonts w:ascii="Times New Roman" w:hAnsi="Times New Roman" w:cs="Times New Roman"/>
          <w:sz w:val="24"/>
          <w:szCs w:val="24"/>
        </w:rPr>
        <w:t>with a getter and setter. There were variables and methods to represent a conclusion linked to an emotion and to add and get those conclusions, but those variables and methods have been depreciated.</w:t>
      </w:r>
    </w:p>
    <w:p w14:paraId="1E4AC088" w14:textId="3522A5A4" w:rsidR="006855E1" w:rsidRDefault="006855E1" w:rsidP="006855E1">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GlobalData.cs</w:t>
      </w:r>
      <w:proofErr w:type="spellEnd"/>
    </w:p>
    <w:p w14:paraId="0D3951C2" w14:textId="3FA8FECE" w:rsidR="009D192A" w:rsidRDefault="000A06E7" w:rsidP="009D192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The application stores information onto files on the device. </w:t>
      </w:r>
      <w:proofErr w:type="spellStart"/>
      <w:r>
        <w:rPr>
          <w:rFonts w:ascii="Times New Roman" w:hAnsi="Times New Roman" w:cs="Times New Roman"/>
          <w:sz w:val="24"/>
          <w:szCs w:val="24"/>
        </w:rPr>
        <w:t>GlobalData</w:t>
      </w:r>
      <w:proofErr w:type="spellEnd"/>
      <w:r>
        <w:rPr>
          <w:rFonts w:ascii="Times New Roman" w:hAnsi="Times New Roman" w:cs="Times New Roman"/>
          <w:sz w:val="24"/>
          <w:szCs w:val="24"/>
        </w:rPr>
        <w:t xml:space="preserve"> reads the files and loads the information onto the device. The ‘library’ string variable is part </w:t>
      </w:r>
      <w:r>
        <w:rPr>
          <w:rFonts w:ascii="Times New Roman" w:hAnsi="Times New Roman" w:cs="Times New Roman"/>
          <w:sz w:val="24"/>
          <w:szCs w:val="24"/>
        </w:rPr>
        <w:lastRenderedPageBreak/>
        <w:t xml:space="preserve">of the path that must be appended to file names in order to access them. </w:t>
      </w:r>
      <w:proofErr w:type="gramStart"/>
      <w:r>
        <w:rPr>
          <w:rFonts w:ascii="Times New Roman" w:hAnsi="Times New Roman" w:cs="Times New Roman"/>
          <w:sz w:val="24"/>
          <w:szCs w:val="24"/>
        </w:rPr>
        <w:t>Init(</w:t>
      </w:r>
      <w:proofErr w:type="gramEnd"/>
      <w:r>
        <w:rPr>
          <w:rFonts w:ascii="Times New Roman" w:hAnsi="Times New Roman" w:cs="Times New Roman"/>
          <w:sz w:val="24"/>
          <w:szCs w:val="24"/>
        </w:rPr>
        <w:t xml:space="preserve">) is the function called when the app loads and is what actually reads the files and loads them into Customization, </w:t>
      </w:r>
      <w:proofErr w:type="spellStart"/>
      <w:r>
        <w:rPr>
          <w:rFonts w:ascii="Times New Roman" w:hAnsi="Times New Roman" w:cs="Times New Roman"/>
          <w:sz w:val="24"/>
          <w:szCs w:val="24"/>
        </w:rPr>
        <w:t>HelpCustomization</w:t>
      </w:r>
      <w:proofErr w:type="spellEnd"/>
      <w:r>
        <w:rPr>
          <w:rFonts w:ascii="Times New Roman" w:hAnsi="Times New Roman" w:cs="Times New Roman"/>
          <w:sz w:val="24"/>
          <w:szCs w:val="24"/>
        </w:rPr>
        <w:t>, and Tutorial.</w:t>
      </w:r>
    </w:p>
    <w:p w14:paraId="1C86690A" w14:textId="77777777" w:rsidR="00EC73C5" w:rsidRDefault="00EC73C5" w:rsidP="00EC73C5">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Solution.cs</w:t>
      </w:r>
      <w:proofErr w:type="spellEnd"/>
    </w:p>
    <w:p w14:paraId="67F27FFC" w14:textId="6AF61D91" w:rsidR="0046176A" w:rsidRDefault="00EC73C5" w:rsidP="00EC73C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Very similar to the </w:t>
      </w:r>
      <w:proofErr w:type="spellStart"/>
      <w:r>
        <w:rPr>
          <w:rFonts w:ascii="Times New Roman" w:hAnsi="Times New Roman" w:cs="Times New Roman"/>
          <w:sz w:val="24"/>
          <w:szCs w:val="24"/>
        </w:rPr>
        <w:t>CustomConclusion.cs</w:t>
      </w:r>
      <w:proofErr w:type="spellEnd"/>
      <w:r>
        <w:rPr>
          <w:rFonts w:ascii="Times New Roman" w:hAnsi="Times New Roman" w:cs="Times New Roman"/>
          <w:sz w:val="24"/>
          <w:szCs w:val="24"/>
        </w:rPr>
        <w:t xml:space="preserve"> class, </w:t>
      </w:r>
      <w:proofErr w:type="spellStart"/>
      <w:r>
        <w:rPr>
          <w:rFonts w:ascii="Times New Roman" w:hAnsi="Times New Roman" w:cs="Times New Roman"/>
          <w:sz w:val="24"/>
          <w:szCs w:val="24"/>
        </w:rPr>
        <w:t>Solution.cs</w:t>
      </w:r>
      <w:proofErr w:type="spellEnd"/>
      <w:r>
        <w:rPr>
          <w:rFonts w:ascii="Times New Roman" w:hAnsi="Times New Roman" w:cs="Times New Roman"/>
          <w:sz w:val="24"/>
          <w:szCs w:val="24"/>
        </w:rPr>
        <w:t xml:space="preserve"> holds the strings for the emotions, conjecture/connection, and solutions for every behavioral solution in the Help Me component of the app. Help Me is implemented to remind users of behavioral solutions </w:t>
      </w:r>
      <w:r w:rsidR="00052891">
        <w:rPr>
          <w:rFonts w:ascii="Times New Roman" w:hAnsi="Times New Roman" w:cs="Times New Roman"/>
          <w:sz w:val="24"/>
          <w:szCs w:val="24"/>
        </w:rPr>
        <w:t xml:space="preserve">(activities they can perform) to </w:t>
      </w:r>
      <w:r w:rsidR="00934693">
        <w:rPr>
          <w:rFonts w:ascii="Times New Roman" w:hAnsi="Times New Roman" w:cs="Times New Roman"/>
          <w:sz w:val="24"/>
          <w:szCs w:val="24"/>
        </w:rPr>
        <w:t xml:space="preserve">adjust their mood and behavior. Every solution object represents an end node of traversing the tree of possible options to choose from when selecting a behavior solution. </w:t>
      </w:r>
      <w:r w:rsidR="001820DF">
        <w:rPr>
          <w:rFonts w:ascii="Times New Roman" w:hAnsi="Times New Roman" w:cs="Times New Roman"/>
          <w:sz w:val="24"/>
          <w:szCs w:val="24"/>
        </w:rPr>
        <w:t>In other words, each Solution o</w:t>
      </w:r>
      <w:r w:rsidR="00F55561">
        <w:rPr>
          <w:rFonts w:ascii="Times New Roman" w:hAnsi="Times New Roman" w:cs="Times New Roman"/>
          <w:sz w:val="24"/>
          <w:szCs w:val="24"/>
        </w:rPr>
        <w:t>bject</w:t>
      </w:r>
      <w:r w:rsidR="001820DF">
        <w:rPr>
          <w:rFonts w:ascii="Times New Roman" w:hAnsi="Times New Roman" w:cs="Times New Roman"/>
          <w:sz w:val="24"/>
          <w:szCs w:val="24"/>
        </w:rPr>
        <w:t xml:space="preserve"> represents a possible behavioral solution that can be made from the presented options. </w:t>
      </w:r>
      <w:r w:rsidR="00F55561">
        <w:rPr>
          <w:rFonts w:ascii="Times New Roman" w:hAnsi="Times New Roman" w:cs="Times New Roman"/>
          <w:sz w:val="24"/>
          <w:szCs w:val="24"/>
        </w:rPr>
        <w:t xml:space="preserve">All Solution objects stored in the application data make up every possible combination of ‘emotion’ and ‘solution’. </w:t>
      </w:r>
      <w:r w:rsidR="00934693">
        <w:rPr>
          <w:rFonts w:ascii="Times New Roman" w:hAnsi="Times New Roman" w:cs="Times New Roman"/>
          <w:sz w:val="24"/>
          <w:szCs w:val="24"/>
        </w:rPr>
        <w:t>See the Help Me functionality user story for more information.</w:t>
      </w:r>
    </w:p>
    <w:p w14:paraId="08CF3E9B" w14:textId="52456C67" w:rsidR="009E78A9" w:rsidRDefault="008519F1" w:rsidP="009E78A9">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Subject.cs</w:t>
      </w:r>
      <w:proofErr w:type="spellEnd"/>
    </w:p>
    <w:p w14:paraId="4C5C9897" w14:textId="3631A1C4" w:rsidR="008519F1" w:rsidRDefault="008519F1" w:rsidP="008519F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This class represents a subject object that holds a string ‘name’ that represents its value and a list of emotions. There are methods to return the ‘name’ and the list of emotions.</w:t>
      </w:r>
    </w:p>
    <w:p w14:paraId="2917B944" w14:textId="51E51960" w:rsidR="003D29FE" w:rsidRDefault="003D29FE" w:rsidP="003D29FE">
      <w:pPr>
        <w:rPr>
          <w:rFonts w:ascii="Times New Roman" w:hAnsi="Times New Roman" w:cs="Times New Roman"/>
          <w:sz w:val="24"/>
          <w:szCs w:val="24"/>
        </w:rPr>
      </w:pPr>
    </w:p>
    <w:p w14:paraId="5D0B620C" w14:textId="0E50A0A1" w:rsidR="003D29FE" w:rsidRDefault="003D29FE" w:rsidP="003D29FE">
      <w:pPr>
        <w:rPr>
          <w:rFonts w:ascii="Times New Roman" w:hAnsi="Times New Roman" w:cs="Times New Roman"/>
          <w:sz w:val="32"/>
          <w:szCs w:val="32"/>
        </w:rPr>
      </w:pPr>
      <w:r>
        <w:rPr>
          <w:rFonts w:ascii="Times New Roman" w:hAnsi="Times New Roman" w:cs="Times New Roman"/>
          <w:i/>
          <w:sz w:val="32"/>
          <w:szCs w:val="32"/>
        </w:rPr>
        <w:t>Pages</w:t>
      </w:r>
    </w:p>
    <w:p w14:paraId="462EF65D" w14:textId="4E0FEE88" w:rsidR="003D29FE" w:rsidRDefault="001F3140" w:rsidP="003D29FE">
      <w:pPr>
        <w:rPr>
          <w:rFonts w:ascii="Times New Roman" w:hAnsi="Times New Roman" w:cs="Times New Roman"/>
          <w:sz w:val="24"/>
          <w:szCs w:val="24"/>
        </w:rPr>
      </w:pPr>
      <w:r>
        <w:rPr>
          <w:rFonts w:ascii="Times New Roman" w:hAnsi="Times New Roman" w:cs="Times New Roman"/>
          <w:sz w:val="24"/>
          <w:szCs w:val="24"/>
        </w:rPr>
        <w:t>Xamarin allows the user to create individual and custom ‘page’ classes written in XAML and C#. These pages act as the user interface of the app. One page equates to one visible screen the user sees when using the app.</w:t>
      </w:r>
    </w:p>
    <w:p w14:paraId="543EB750" w14:textId="21A89C1F" w:rsidR="001F3140" w:rsidRDefault="001F3140" w:rsidP="001F3140">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StartPage.xaml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StartPage.xaml.cs</w:t>
      </w:r>
      <w:proofErr w:type="spellEnd"/>
    </w:p>
    <w:p w14:paraId="5C7A1DC3" w14:textId="3DC0FBF6" w:rsidR="001F3140" w:rsidRDefault="001F3140" w:rsidP="001F314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This was originally the start screen for the app but has since been depreciated. The app now automatically starts at the screen used for the SELF function.</w:t>
      </w:r>
    </w:p>
    <w:p w14:paraId="2F8EEB4D" w14:textId="63119D3E" w:rsidR="00B96EED" w:rsidRDefault="00B96EED" w:rsidP="00B96EED">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MainPage.xaml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MainPage.cs</w:t>
      </w:r>
      <w:proofErr w:type="spellEnd"/>
    </w:p>
    <w:p w14:paraId="35CA38D4" w14:textId="76889E84" w:rsidR="00B96EED" w:rsidRDefault="00B96EED" w:rsidP="00B96EE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This is the new start screen of the app</w:t>
      </w:r>
      <w:r w:rsidR="009D2703">
        <w:rPr>
          <w:rFonts w:ascii="Times New Roman" w:hAnsi="Times New Roman" w:cs="Times New Roman"/>
          <w:sz w:val="24"/>
          <w:szCs w:val="24"/>
        </w:rPr>
        <w:t>, and serves as the main page for the SELF functionality of the app.</w:t>
      </w:r>
    </w:p>
    <w:p w14:paraId="72361EDE" w14:textId="4309E6B2" w:rsidR="009D2703" w:rsidRDefault="009D2703" w:rsidP="00B96EE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XAML</w:t>
      </w:r>
    </w:p>
    <w:p w14:paraId="6F913C2A" w14:textId="77777777" w:rsidR="009D2703" w:rsidRDefault="009D2703" w:rsidP="009D2703">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xaml</w:t>
      </w:r>
      <w:proofErr w:type="spellEnd"/>
      <w:r>
        <w:rPr>
          <w:rFonts w:ascii="Times New Roman" w:hAnsi="Times New Roman" w:cs="Times New Roman"/>
          <w:sz w:val="24"/>
          <w:szCs w:val="24"/>
        </w:rPr>
        <w:t xml:space="preserve"> file is one big content page encapsulating one big </w:t>
      </w:r>
      <w:proofErr w:type="spellStart"/>
      <w:r>
        <w:rPr>
          <w:rFonts w:ascii="Times New Roman" w:hAnsi="Times New Roman" w:cs="Times New Roman"/>
          <w:sz w:val="24"/>
          <w:szCs w:val="24"/>
        </w:rPr>
        <w:t>AbsoluteLayout</w:t>
      </w:r>
      <w:proofErr w:type="spellEnd"/>
      <w:r>
        <w:rPr>
          <w:rFonts w:ascii="Times New Roman" w:hAnsi="Times New Roman" w:cs="Times New Roman"/>
          <w:sz w:val="24"/>
          <w:szCs w:val="24"/>
        </w:rPr>
        <w:t xml:space="preserve">. Within that is one more </w:t>
      </w:r>
      <w:proofErr w:type="spellStart"/>
      <w:r>
        <w:rPr>
          <w:rFonts w:ascii="Times New Roman" w:hAnsi="Times New Roman" w:cs="Times New Roman"/>
          <w:sz w:val="24"/>
          <w:szCs w:val="24"/>
        </w:rPr>
        <w:t>AbsoluteLayout</w:t>
      </w:r>
      <w:proofErr w:type="spellEnd"/>
      <w:r>
        <w:rPr>
          <w:rFonts w:ascii="Times New Roman" w:hAnsi="Times New Roman" w:cs="Times New Roman"/>
          <w:sz w:val="24"/>
          <w:szCs w:val="24"/>
        </w:rPr>
        <w:t xml:space="preserve">, who’s meant to just be a purple background. Within that are four components. </w:t>
      </w:r>
    </w:p>
    <w:p w14:paraId="60A8C8E0" w14:textId="77777777" w:rsidR="009D2703" w:rsidRDefault="009D2703" w:rsidP="009D2703">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The first is an image that is meant to take up the entire screen. All other components exist on top of that image. </w:t>
      </w:r>
    </w:p>
    <w:p w14:paraId="6DE404EA" w14:textId="0A46B2CE" w:rsidR="009D2703" w:rsidRDefault="009D2703" w:rsidP="009D2703">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The next component is an </w:t>
      </w:r>
      <w:proofErr w:type="spellStart"/>
      <w:r>
        <w:rPr>
          <w:rFonts w:ascii="Times New Roman" w:hAnsi="Times New Roman" w:cs="Times New Roman"/>
          <w:sz w:val="24"/>
          <w:szCs w:val="24"/>
        </w:rPr>
        <w:t>AbsoluteLayout</w:t>
      </w:r>
      <w:proofErr w:type="spellEnd"/>
      <w:r>
        <w:rPr>
          <w:rFonts w:ascii="Times New Roman" w:hAnsi="Times New Roman" w:cs="Times New Roman"/>
          <w:sz w:val="24"/>
          <w:szCs w:val="24"/>
        </w:rPr>
        <w:t xml:space="preserve"> with several components. It has a button, meant to act as a back button. It also has a Frame that encompasses a Label</w:t>
      </w:r>
      <w:r w:rsidR="008964ED">
        <w:rPr>
          <w:rFonts w:ascii="Times New Roman" w:hAnsi="Times New Roman" w:cs="Times New Roman"/>
          <w:sz w:val="24"/>
          <w:szCs w:val="24"/>
        </w:rPr>
        <w:t xml:space="preserve"> called “text”</w:t>
      </w:r>
      <w:r>
        <w:rPr>
          <w:rFonts w:ascii="Times New Roman" w:hAnsi="Times New Roman" w:cs="Times New Roman"/>
          <w:sz w:val="24"/>
          <w:szCs w:val="24"/>
        </w:rPr>
        <w:t xml:space="preserve"> and an image that acts as a logo. The constructed sentences are meant to appear on the </w:t>
      </w:r>
      <w:r w:rsidR="008964ED">
        <w:rPr>
          <w:rFonts w:ascii="Times New Roman" w:hAnsi="Times New Roman" w:cs="Times New Roman"/>
          <w:sz w:val="24"/>
          <w:szCs w:val="24"/>
        </w:rPr>
        <w:t>L</w:t>
      </w:r>
      <w:r>
        <w:rPr>
          <w:rFonts w:ascii="Times New Roman" w:hAnsi="Times New Roman" w:cs="Times New Roman"/>
          <w:sz w:val="24"/>
          <w:szCs w:val="24"/>
        </w:rPr>
        <w:t>abel, and the Frame changes colors based on the currently selected emotion option.</w:t>
      </w:r>
    </w:p>
    <w:p w14:paraId="480C3908" w14:textId="188B4A2B" w:rsidR="009D2703" w:rsidRDefault="009D2703" w:rsidP="009D2703">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The next component is a Frame with an </w:t>
      </w:r>
      <w:proofErr w:type="spellStart"/>
      <w:r>
        <w:rPr>
          <w:rFonts w:ascii="Times New Roman" w:hAnsi="Times New Roman" w:cs="Times New Roman"/>
          <w:sz w:val="24"/>
          <w:szCs w:val="24"/>
        </w:rPr>
        <w:t>AbsoluteLayout</w:t>
      </w:r>
      <w:proofErr w:type="spellEnd"/>
      <w:r>
        <w:rPr>
          <w:rFonts w:ascii="Times New Roman" w:hAnsi="Times New Roman" w:cs="Times New Roman"/>
          <w:sz w:val="24"/>
          <w:szCs w:val="24"/>
        </w:rPr>
        <w:t xml:space="preserve"> within it</w:t>
      </w:r>
      <w:r w:rsidR="005751D6">
        <w:rPr>
          <w:rFonts w:ascii="Times New Roman" w:hAnsi="Times New Roman" w:cs="Times New Roman"/>
          <w:sz w:val="24"/>
          <w:szCs w:val="24"/>
        </w:rPr>
        <w:t>, called “</w:t>
      </w:r>
      <w:proofErr w:type="spellStart"/>
      <w:r w:rsidR="005751D6">
        <w:rPr>
          <w:rFonts w:ascii="Times New Roman" w:hAnsi="Times New Roman" w:cs="Times New Roman"/>
          <w:sz w:val="24"/>
          <w:szCs w:val="24"/>
        </w:rPr>
        <w:t>topFlex</w:t>
      </w:r>
      <w:proofErr w:type="spellEnd"/>
      <w:r w:rsidR="005751D6">
        <w:rPr>
          <w:rFonts w:ascii="Times New Roman" w:hAnsi="Times New Roman" w:cs="Times New Roman"/>
          <w:sz w:val="24"/>
          <w:szCs w:val="24"/>
        </w:rPr>
        <w:t>”</w:t>
      </w:r>
      <w:r>
        <w:rPr>
          <w:rFonts w:ascii="Times New Roman" w:hAnsi="Times New Roman" w:cs="Times New Roman"/>
          <w:sz w:val="24"/>
          <w:szCs w:val="24"/>
        </w:rPr>
        <w:t>. It has no children populating it in the code, but it is meant to hold Buttons that represent the selectable options for sentence construction. Buttons are removed and added based on which part of a sentence the user is constructing.</w:t>
      </w:r>
    </w:p>
    <w:p w14:paraId="03026526" w14:textId="77777777" w:rsidR="00C90DFE" w:rsidRDefault="00E566A8" w:rsidP="00E566A8">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The last component is an </w:t>
      </w:r>
      <w:proofErr w:type="spellStart"/>
      <w:r>
        <w:rPr>
          <w:rFonts w:ascii="Times New Roman" w:hAnsi="Times New Roman" w:cs="Times New Roman"/>
          <w:sz w:val="24"/>
          <w:szCs w:val="24"/>
        </w:rPr>
        <w:t>AbsoluteLayout</w:t>
      </w:r>
      <w:proofErr w:type="spellEnd"/>
      <w:r>
        <w:rPr>
          <w:rFonts w:ascii="Times New Roman" w:hAnsi="Times New Roman" w:cs="Times New Roman"/>
          <w:sz w:val="24"/>
          <w:szCs w:val="24"/>
        </w:rPr>
        <w:t xml:space="preserve"> with 4 buttons as its children. The first button is a “+” sign that leads to the Customization page. The second buttons should say “SELF”, be grayed out and can’t be selected. This shows that the user is already in the SELF functionality page. The next button should say Help Me and lead to the Help Me functionality.</w:t>
      </w:r>
      <w:r w:rsidR="008964ED">
        <w:rPr>
          <w:rFonts w:ascii="Times New Roman" w:hAnsi="Times New Roman" w:cs="Times New Roman"/>
          <w:sz w:val="24"/>
          <w:szCs w:val="24"/>
        </w:rPr>
        <w:t xml:space="preserve"> The last button reads the text value on the “text” Label and speaks it back to the user using text-to-speech functionality.</w:t>
      </w:r>
    </w:p>
    <w:p w14:paraId="21706C1B" w14:textId="77777777" w:rsidR="00C90DFE" w:rsidRDefault="00C90DFE" w:rsidP="00C90DF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w:t>
      </w:r>
    </w:p>
    <w:p w14:paraId="78CCE8C7" w14:textId="77777777" w:rsidR="005751D6" w:rsidRDefault="00C90DFE" w:rsidP="00C90DFE">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More specific documentation for the </w:t>
      </w:r>
      <w:proofErr w:type="spellStart"/>
      <w:r>
        <w:rPr>
          <w:rFonts w:ascii="Times New Roman" w:hAnsi="Times New Roman" w:cs="Times New Roman"/>
          <w:sz w:val="24"/>
          <w:szCs w:val="24"/>
        </w:rPr>
        <w:t>MainPage</w:t>
      </w:r>
      <w:proofErr w:type="spellEnd"/>
      <w:r>
        <w:rPr>
          <w:rFonts w:ascii="Times New Roman" w:hAnsi="Times New Roman" w:cs="Times New Roman"/>
          <w:sz w:val="24"/>
          <w:szCs w:val="24"/>
        </w:rPr>
        <w:t xml:space="preserve"> can be found within the comments of the code.</w:t>
      </w:r>
      <w:r w:rsidR="008964ED">
        <w:rPr>
          <w:rFonts w:ascii="Times New Roman" w:hAnsi="Times New Roman" w:cs="Times New Roman"/>
          <w:sz w:val="24"/>
          <w:szCs w:val="24"/>
        </w:rPr>
        <w:t xml:space="preserve"> </w:t>
      </w:r>
      <w:proofErr w:type="spellStart"/>
      <w:r>
        <w:rPr>
          <w:rFonts w:ascii="Times New Roman" w:hAnsi="Times New Roman" w:cs="Times New Roman"/>
          <w:sz w:val="24"/>
          <w:szCs w:val="24"/>
        </w:rPr>
        <w:t>MainPage.xaml.cs</w:t>
      </w:r>
      <w:proofErr w:type="spellEnd"/>
      <w:r>
        <w:rPr>
          <w:rFonts w:ascii="Times New Roman" w:hAnsi="Times New Roman" w:cs="Times New Roman"/>
          <w:sz w:val="24"/>
          <w:szCs w:val="24"/>
        </w:rPr>
        <w:t xml:space="preserve"> has a </w:t>
      </w:r>
      <w:proofErr w:type="spellStart"/>
      <w:r w:rsidRPr="00562663">
        <w:rPr>
          <w:rFonts w:ascii="Times New Roman" w:hAnsi="Times New Roman" w:cs="Times New Roman"/>
          <w:sz w:val="24"/>
          <w:szCs w:val="24"/>
          <w:highlight w:val="yellow"/>
        </w:rPr>
        <w:t>subjectHolder</w:t>
      </w:r>
      <w:proofErr w:type="spellEnd"/>
      <w:r w:rsidRPr="00562663">
        <w:rPr>
          <w:rFonts w:ascii="Times New Roman" w:hAnsi="Times New Roman" w:cs="Times New Roman"/>
          <w:sz w:val="24"/>
          <w:szCs w:val="24"/>
          <w:highlight w:val="yellow"/>
        </w:rPr>
        <w:t xml:space="preserve">, </w:t>
      </w:r>
      <w:proofErr w:type="spellStart"/>
      <w:r w:rsidRPr="00562663">
        <w:rPr>
          <w:rFonts w:ascii="Times New Roman" w:hAnsi="Times New Roman" w:cs="Times New Roman"/>
          <w:sz w:val="24"/>
          <w:szCs w:val="24"/>
          <w:highlight w:val="yellow"/>
        </w:rPr>
        <w:t>emotionHolder</w:t>
      </w:r>
      <w:proofErr w:type="spellEnd"/>
      <w:r w:rsidRPr="00562663">
        <w:rPr>
          <w:rFonts w:ascii="Times New Roman" w:hAnsi="Times New Roman" w:cs="Times New Roman"/>
          <w:sz w:val="24"/>
          <w:szCs w:val="24"/>
          <w:highlight w:val="yellow"/>
        </w:rPr>
        <w:t xml:space="preserve">, and a </w:t>
      </w:r>
      <w:proofErr w:type="spellStart"/>
      <w:r w:rsidRPr="00562663">
        <w:rPr>
          <w:rFonts w:ascii="Times New Roman" w:hAnsi="Times New Roman" w:cs="Times New Roman"/>
          <w:sz w:val="24"/>
          <w:szCs w:val="24"/>
          <w:highlight w:val="yellow"/>
        </w:rPr>
        <w:t>customConclusionHolder</w:t>
      </w:r>
      <w:proofErr w:type="spellEnd"/>
      <w:r>
        <w:rPr>
          <w:rFonts w:ascii="Times New Roman" w:hAnsi="Times New Roman" w:cs="Times New Roman"/>
          <w:sz w:val="24"/>
          <w:szCs w:val="24"/>
        </w:rPr>
        <w:t xml:space="preserve"> to hold those objects when a user selects an option for a sentence part. I.E., the </w:t>
      </w:r>
      <w:proofErr w:type="spellStart"/>
      <w:r>
        <w:rPr>
          <w:rFonts w:ascii="Times New Roman" w:hAnsi="Times New Roman" w:cs="Times New Roman"/>
          <w:sz w:val="24"/>
          <w:szCs w:val="24"/>
        </w:rPr>
        <w:t>subjectHolder</w:t>
      </w:r>
      <w:proofErr w:type="spellEnd"/>
      <w:r>
        <w:rPr>
          <w:rFonts w:ascii="Times New Roman" w:hAnsi="Times New Roman" w:cs="Times New Roman"/>
          <w:sz w:val="24"/>
          <w:szCs w:val="24"/>
        </w:rPr>
        <w:t xml:space="preserve"> will hold the selected subject chosen by the user. </w:t>
      </w:r>
    </w:p>
    <w:p w14:paraId="095E15FE" w14:textId="77777777" w:rsidR="005751D6" w:rsidRDefault="00C90DFE" w:rsidP="00C90DFE">
      <w:pPr>
        <w:pStyle w:val="ListParagraph"/>
        <w:numPr>
          <w:ilvl w:val="2"/>
          <w:numId w:val="6"/>
        </w:numPr>
        <w:rPr>
          <w:rFonts w:ascii="Times New Roman" w:hAnsi="Times New Roman" w:cs="Times New Roman"/>
          <w:sz w:val="24"/>
          <w:szCs w:val="24"/>
        </w:rPr>
      </w:pPr>
      <w:proofErr w:type="spellStart"/>
      <w:r>
        <w:rPr>
          <w:rFonts w:ascii="Times New Roman" w:hAnsi="Times New Roman" w:cs="Times New Roman"/>
          <w:sz w:val="24"/>
          <w:szCs w:val="24"/>
        </w:rPr>
        <w:t>MainPage</w:t>
      </w:r>
      <w:proofErr w:type="spellEnd"/>
      <w:r>
        <w:rPr>
          <w:rFonts w:ascii="Times New Roman" w:hAnsi="Times New Roman" w:cs="Times New Roman"/>
          <w:sz w:val="24"/>
          <w:szCs w:val="24"/>
        </w:rPr>
        <w:t xml:space="preserve"> also has a </w:t>
      </w:r>
      <w:r w:rsidRPr="009616D0">
        <w:rPr>
          <w:rFonts w:ascii="Times New Roman" w:hAnsi="Times New Roman" w:cs="Times New Roman"/>
          <w:sz w:val="24"/>
          <w:szCs w:val="24"/>
          <w:highlight w:val="yellow"/>
        </w:rPr>
        <w:t>Time</w:t>
      </w:r>
      <w:r>
        <w:rPr>
          <w:rFonts w:ascii="Times New Roman" w:hAnsi="Times New Roman" w:cs="Times New Roman"/>
          <w:sz w:val="24"/>
          <w:szCs w:val="24"/>
        </w:rPr>
        <w:t xml:space="preserve"> variable and various functions such as </w:t>
      </w:r>
      <w:proofErr w:type="spellStart"/>
      <w:r w:rsidRPr="009616D0">
        <w:rPr>
          <w:rFonts w:ascii="Times New Roman" w:hAnsi="Times New Roman" w:cs="Times New Roman"/>
          <w:sz w:val="24"/>
          <w:szCs w:val="24"/>
          <w:highlight w:val="yellow"/>
        </w:rPr>
        <w:t>Handle_Past</w:t>
      </w:r>
      <w:proofErr w:type="spellEnd"/>
      <w:r w:rsidRPr="009616D0">
        <w:rPr>
          <w:rFonts w:ascii="Times New Roman" w:hAnsi="Times New Roman" w:cs="Times New Roman"/>
          <w:sz w:val="24"/>
          <w:szCs w:val="24"/>
          <w:highlight w:val="yellow"/>
        </w:rPr>
        <w:t xml:space="preserve">/Present/Future, and </w:t>
      </w:r>
      <w:proofErr w:type="spellStart"/>
      <w:r w:rsidRPr="009616D0">
        <w:rPr>
          <w:rFonts w:ascii="Times New Roman" w:hAnsi="Times New Roman" w:cs="Times New Roman"/>
          <w:sz w:val="24"/>
          <w:szCs w:val="24"/>
          <w:highlight w:val="yellow"/>
        </w:rPr>
        <w:t>Change_Time</w:t>
      </w:r>
      <w:proofErr w:type="spellEnd"/>
      <w:r>
        <w:rPr>
          <w:rFonts w:ascii="Times New Roman" w:hAnsi="Times New Roman" w:cs="Times New Roman"/>
          <w:sz w:val="24"/>
          <w:szCs w:val="24"/>
        </w:rPr>
        <w:t>, but these variables and functions have been depreciated.</w:t>
      </w:r>
      <w:r w:rsidR="005751D6">
        <w:rPr>
          <w:rFonts w:ascii="Times New Roman" w:hAnsi="Times New Roman" w:cs="Times New Roman"/>
          <w:sz w:val="24"/>
          <w:szCs w:val="24"/>
        </w:rPr>
        <w:t xml:space="preserve"> </w:t>
      </w:r>
    </w:p>
    <w:p w14:paraId="2908B441" w14:textId="34E22626" w:rsidR="00E566A8" w:rsidRDefault="005751D6" w:rsidP="00C90DFE">
      <w:pPr>
        <w:pStyle w:val="ListParagraph"/>
        <w:numPr>
          <w:ilvl w:val="2"/>
          <w:numId w:val="6"/>
        </w:numPr>
        <w:rPr>
          <w:rFonts w:ascii="Times New Roman" w:hAnsi="Times New Roman" w:cs="Times New Roman"/>
          <w:sz w:val="24"/>
          <w:szCs w:val="24"/>
        </w:rPr>
      </w:pPr>
      <w:r w:rsidRPr="009616D0">
        <w:rPr>
          <w:rFonts w:ascii="Times New Roman" w:hAnsi="Times New Roman" w:cs="Times New Roman"/>
          <w:sz w:val="24"/>
          <w:szCs w:val="24"/>
          <w:highlight w:val="yellow"/>
        </w:rPr>
        <w:t>The ‘page’ variable</w:t>
      </w:r>
      <w:r>
        <w:rPr>
          <w:rFonts w:ascii="Times New Roman" w:hAnsi="Times New Roman" w:cs="Times New Roman"/>
          <w:sz w:val="24"/>
          <w:szCs w:val="24"/>
        </w:rPr>
        <w:t xml:space="preserve"> is used to determine which ‘page’ of options the user is looking at. In context, not all options for a conclusion/solution can be displayed at once. When there are more than 10, only 7 at a time can be displayed. ‘Page’ is used to determine which 7 options are displayed on </w:t>
      </w:r>
      <w:proofErr w:type="spellStart"/>
      <w:r>
        <w:rPr>
          <w:rFonts w:ascii="Times New Roman" w:hAnsi="Times New Roman" w:cs="Times New Roman"/>
          <w:sz w:val="24"/>
          <w:szCs w:val="24"/>
        </w:rPr>
        <w:t>topFlex</w:t>
      </w:r>
      <w:proofErr w:type="spellEnd"/>
      <w:r>
        <w:rPr>
          <w:rFonts w:ascii="Times New Roman" w:hAnsi="Times New Roman" w:cs="Times New Roman"/>
          <w:sz w:val="24"/>
          <w:szCs w:val="24"/>
        </w:rPr>
        <w:t xml:space="preserve"> at a time. When ‘Page’ is 0, the first 7 options are displayed. When ‘Page’ is 1, the next 7 options are displayed. And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on and so forth.</w:t>
      </w:r>
    </w:p>
    <w:p w14:paraId="62DE47F5" w14:textId="3E785700" w:rsidR="00AB2997" w:rsidRDefault="00AB2997" w:rsidP="00C90DFE">
      <w:pPr>
        <w:pStyle w:val="ListParagraph"/>
        <w:numPr>
          <w:ilvl w:val="2"/>
          <w:numId w:val="6"/>
        </w:numPr>
        <w:rPr>
          <w:rFonts w:ascii="Times New Roman" w:hAnsi="Times New Roman" w:cs="Times New Roman"/>
          <w:sz w:val="24"/>
          <w:szCs w:val="24"/>
        </w:rPr>
      </w:pPr>
      <w:proofErr w:type="spellStart"/>
      <w:r w:rsidRPr="009616D0">
        <w:rPr>
          <w:rFonts w:ascii="Times New Roman" w:hAnsi="Times New Roman" w:cs="Times New Roman"/>
          <w:sz w:val="24"/>
          <w:szCs w:val="24"/>
          <w:highlight w:val="yellow"/>
        </w:rPr>
        <w:t>Strsize</w:t>
      </w:r>
      <w:proofErr w:type="spellEnd"/>
      <w:r w:rsidRPr="009616D0">
        <w:rPr>
          <w:rFonts w:ascii="Times New Roman" w:hAnsi="Times New Roman" w:cs="Times New Roman"/>
          <w:sz w:val="24"/>
          <w:szCs w:val="24"/>
          <w:highlight w:val="yellow"/>
        </w:rPr>
        <w:t>, proportion, and ff</w:t>
      </w:r>
      <w:r>
        <w:rPr>
          <w:rFonts w:ascii="Times New Roman" w:hAnsi="Times New Roman" w:cs="Times New Roman"/>
          <w:sz w:val="24"/>
          <w:szCs w:val="24"/>
        </w:rPr>
        <w:t xml:space="preserve"> are variables used to determine the font size of certain text on buttons and labels.</w:t>
      </w:r>
    </w:p>
    <w:p w14:paraId="29AE5DFD" w14:textId="4D4063E8" w:rsidR="00AB2997" w:rsidRDefault="00AB2997" w:rsidP="00C90DFE">
      <w:pPr>
        <w:pStyle w:val="ListParagraph"/>
        <w:numPr>
          <w:ilvl w:val="2"/>
          <w:numId w:val="6"/>
        </w:numPr>
        <w:rPr>
          <w:rFonts w:ascii="Times New Roman" w:hAnsi="Times New Roman" w:cs="Times New Roman"/>
          <w:sz w:val="24"/>
          <w:szCs w:val="24"/>
        </w:rPr>
      </w:pPr>
      <w:r w:rsidRPr="009616D0">
        <w:rPr>
          <w:rFonts w:ascii="Times New Roman" w:hAnsi="Times New Roman" w:cs="Times New Roman"/>
          <w:sz w:val="24"/>
          <w:szCs w:val="24"/>
          <w:highlight w:val="yellow"/>
        </w:rPr>
        <w:t>Counter</w:t>
      </w:r>
      <w:r>
        <w:rPr>
          <w:rFonts w:ascii="Times New Roman" w:hAnsi="Times New Roman" w:cs="Times New Roman"/>
          <w:sz w:val="24"/>
          <w:szCs w:val="24"/>
        </w:rPr>
        <w:t xml:space="preserve"> is used in functions that create buttons and helps calculate the position of buttons.</w:t>
      </w:r>
    </w:p>
    <w:p w14:paraId="20759F4C" w14:textId="6EFDA2D3" w:rsidR="005751D6" w:rsidRDefault="005751D6" w:rsidP="00C90DFE">
      <w:pPr>
        <w:pStyle w:val="ListParagraph"/>
        <w:numPr>
          <w:ilvl w:val="2"/>
          <w:numId w:val="6"/>
        </w:numPr>
        <w:rPr>
          <w:rFonts w:ascii="Times New Roman" w:hAnsi="Times New Roman" w:cs="Times New Roman"/>
          <w:sz w:val="24"/>
          <w:szCs w:val="24"/>
        </w:rPr>
      </w:pPr>
      <w:proofErr w:type="spellStart"/>
      <w:proofErr w:type="gramStart"/>
      <w:r w:rsidRPr="009616D0">
        <w:rPr>
          <w:rFonts w:ascii="Times New Roman" w:hAnsi="Times New Roman" w:cs="Times New Roman"/>
          <w:sz w:val="24"/>
          <w:szCs w:val="24"/>
          <w:highlight w:val="yellow"/>
        </w:rPr>
        <w:t>MainPage</w:t>
      </w:r>
      <w:proofErr w:type="spellEnd"/>
      <w:r w:rsidRPr="009616D0">
        <w:rPr>
          <w:rFonts w:ascii="Times New Roman" w:hAnsi="Times New Roman" w:cs="Times New Roman"/>
          <w:sz w:val="24"/>
          <w:szCs w:val="24"/>
          <w:highlight w:val="yellow"/>
        </w:rPr>
        <w:t>(</w:t>
      </w:r>
      <w:proofErr w:type="gramEnd"/>
      <w:r w:rsidRPr="009616D0">
        <w:rPr>
          <w:rFonts w:ascii="Times New Roman" w:hAnsi="Times New Roman" w:cs="Times New Roman"/>
          <w:sz w:val="24"/>
          <w:szCs w:val="24"/>
          <w:highlight w:val="yellow"/>
        </w:rPr>
        <w:t>)</w:t>
      </w:r>
      <w:r>
        <w:rPr>
          <w:rFonts w:ascii="Times New Roman" w:hAnsi="Times New Roman" w:cs="Times New Roman"/>
          <w:sz w:val="24"/>
          <w:szCs w:val="24"/>
        </w:rPr>
        <w:t xml:space="preserve"> is an initializer, that creates buttons for the selectable subject options and places them in </w:t>
      </w:r>
      <w:proofErr w:type="spellStart"/>
      <w:r>
        <w:rPr>
          <w:rFonts w:ascii="Times New Roman" w:hAnsi="Times New Roman" w:cs="Times New Roman"/>
          <w:sz w:val="24"/>
          <w:szCs w:val="24"/>
        </w:rPr>
        <w:t>topFlex</w:t>
      </w:r>
      <w:proofErr w:type="spellEnd"/>
      <w:r>
        <w:rPr>
          <w:rFonts w:ascii="Times New Roman" w:hAnsi="Times New Roman" w:cs="Times New Roman"/>
          <w:sz w:val="24"/>
          <w:szCs w:val="24"/>
        </w:rPr>
        <w:t>.</w:t>
      </w:r>
    </w:p>
    <w:p w14:paraId="135C62C1" w14:textId="3616F2FC" w:rsidR="005751D6" w:rsidRDefault="005751D6" w:rsidP="00C90DFE">
      <w:pPr>
        <w:pStyle w:val="ListParagraph"/>
        <w:numPr>
          <w:ilvl w:val="2"/>
          <w:numId w:val="6"/>
        </w:numPr>
        <w:rPr>
          <w:rFonts w:ascii="Times New Roman" w:hAnsi="Times New Roman" w:cs="Times New Roman"/>
          <w:sz w:val="24"/>
          <w:szCs w:val="24"/>
        </w:rPr>
      </w:pPr>
      <w:proofErr w:type="spellStart"/>
      <w:r w:rsidRPr="009616D0">
        <w:rPr>
          <w:rFonts w:ascii="Times New Roman" w:hAnsi="Times New Roman" w:cs="Times New Roman"/>
          <w:sz w:val="24"/>
          <w:szCs w:val="24"/>
          <w:highlight w:val="yellow"/>
        </w:rPr>
        <w:t>Handle_</w:t>
      </w:r>
      <w:proofErr w:type="gramStart"/>
      <w:r w:rsidRPr="009616D0">
        <w:rPr>
          <w:rFonts w:ascii="Times New Roman" w:hAnsi="Times New Roman" w:cs="Times New Roman"/>
          <w:sz w:val="24"/>
          <w:szCs w:val="24"/>
          <w:highlight w:val="yellow"/>
        </w:rPr>
        <w:t>Back</w:t>
      </w:r>
      <w:proofErr w:type="spellEnd"/>
      <w:r w:rsidR="00AB2997" w:rsidRPr="009616D0">
        <w:rPr>
          <w:rFonts w:ascii="Times New Roman" w:hAnsi="Times New Roman" w:cs="Times New Roman"/>
          <w:sz w:val="24"/>
          <w:szCs w:val="24"/>
          <w:highlight w:val="yellow"/>
        </w:rPr>
        <w:t>(</w:t>
      </w:r>
      <w:proofErr w:type="gramEnd"/>
      <w:r w:rsidR="00AB2997" w:rsidRPr="009616D0">
        <w:rPr>
          <w:rFonts w:ascii="Times New Roman" w:hAnsi="Times New Roman" w:cs="Times New Roman"/>
          <w:sz w:val="24"/>
          <w:szCs w:val="24"/>
          <w:highlight w:val="yellow"/>
        </w:rPr>
        <w:t>)</w:t>
      </w:r>
      <w:r w:rsidR="00AB2997">
        <w:rPr>
          <w:rFonts w:ascii="Times New Roman" w:hAnsi="Times New Roman" w:cs="Times New Roman"/>
          <w:sz w:val="24"/>
          <w:szCs w:val="24"/>
        </w:rPr>
        <w:t xml:space="preserve"> determines what to do on a back button press. In </w:t>
      </w:r>
      <w:proofErr w:type="spellStart"/>
      <w:r w:rsidR="00AB2997">
        <w:rPr>
          <w:rFonts w:ascii="Times New Roman" w:hAnsi="Times New Roman" w:cs="Times New Roman"/>
          <w:sz w:val="24"/>
          <w:szCs w:val="24"/>
        </w:rPr>
        <w:t>MainPage</w:t>
      </w:r>
      <w:proofErr w:type="spellEnd"/>
      <w:r w:rsidR="00AB2997">
        <w:rPr>
          <w:rFonts w:ascii="Times New Roman" w:hAnsi="Times New Roman" w:cs="Times New Roman"/>
          <w:sz w:val="24"/>
          <w:szCs w:val="24"/>
        </w:rPr>
        <w:t xml:space="preserve">, pressing back will bring up the previous options for the previous sentence part the user just chose from. </w:t>
      </w:r>
      <w:proofErr w:type="spellStart"/>
      <w:r w:rsidR="00AB2997">
        <w:rPr>
          <w:rFonts w:ascii="Times New Roman" w:hAnsi="Times New Roman" w:cs="Times New Roman"/>
          <w:sz w:val="24"/>
          <w:szCs w:val="24"/>
        </w:rPr>
        <w:t>Handle_</w:t>
      </w:r>
      <w:proofErr w:type="gramStart"/>
      <w:r w:rsidR="00AB2997">
        <w:rPr>
          <w:rFonts w:ascii="Times New Roman" w:hAnsi="Times New Roman" w:cs="Times New Roman"/>
          <w:sz w:val="24"/>
          <w:szCs w:val="24"/>
        </w:rPr>
        <w:t>Back</w:t>
      </w:r>
      <w:proofErr w:type="spellEnd"/>
      <w:r w:rsidR="00AB2997">
        <w:rPr>
          <w:rFonts w:ascii="Times New Roman" w:hAnsi="Times New Roman" w:cs="Times New Roman"/>
          <w:sz w:val="24"/>
          <w:szCs w:val="24"/>
        </w:rPr>
        <w:t>(</w:t>
      </w:r>
      <w:proofErr w:type="gramEnd"/>
      <w:r w:rsidR="00AB2997">
        <w:rPr>
          <w:rFonts w:ascii="Times New Roman" w:hAnsi="Times New Roman" w:cs="Times New Roman"/>
          <w:sz w:val="24"/>
          <w:szCs w:val="24"/>
        </w:rPr>
        <w:t xml:space="preserve">) determines what options are being displayed and uses the </w:t>
      </w:r>
      <w:proofErr w:type="spellStart"/>
      <w:r w:rsidR="00AB2997">
        <w:rPr>
          <w:rFonts w:ascii="Times New Roman" w:hAnsi="Times New Roman" w:cs="Times New Roman"/>
          <w:sz w:val="24"/>
          <w:szCs w:val="24"/>
        </w:rPr>
        <w:t>Handle_GoTo</w:t>
      </w:r>
      <w:proofErr w:type="spellEnd"/>
      <w:r w:rsidR="00AB2997">
        <w:rPr>
          <w:rFonts w:ascii="Times New Roman" w:hAnsi="Times New Roman" w:cs="Times New Roman"/>
          <w:sz w:val="24"/>
          <w:szCs w:val="24"/>
        </w:rPr>
        <w:t>_[Blank]() functions to “go to” the previous set of options.</w:t>
      </w:r>
    </w:p>
    <w:p w14:paraId="297472B5" w14:textId="04D029E2" w:rsidR="00AB2997" w:rsidRDefault="00AB2997" w:rsidP="00C90DFE">
      <w:pPr>
        <w:pStyle w:val="ListParagraph"/>
        <w:numPr>
          <w:ilvl w:val="2"/>
          <w:numId w:val="6"/>
        </w:numPr>
        <w:rPr>
          <w:rFonts w:ascii="Times New Roman" w:hAnsi="Times New Roman" w:cs="Times New Roman"/>
          <w:sz w:val="24"/>
          <w:szCs w:val="24"/>
        </w:rPr>
      </w:pPr>
      <w:proofErr w:type="spellStart"/>
      <w:r w:rsidRPr="009616D0">
        <w:rPr>
          <w:rFonts w:ascii="Times New Roman" w:hAnsi="Times New Roman" w:cs="Times New Roman"/>
          <w:sz w:val="24"/>
          <w:szCs w:val="24"/>
          <w:highlight w:val="yellow"/>
        </w:rPr>
        <w:t>Handle_</w:t>
      </w:r>
      <w:proofErr w:type="gramStart"/>
      <w:r w:rsidRPr="009616D0">
        <w:rPr>
          <w:rFonts w:ascii="Times New Roman" w:hAnsi="Times New Roman" w:cs="Times New Roman"/>
          <w:sz w:val="24"/>
          <w:szCs w:val="24"/>
          <w:highlight w:val="yellow"/>
        </w:rPr>
        <w:t>Subject</w:t>
      </w:r>
      <w:proofErr w:type="spellEnd"/>
      <w:r w:rsidRPr="009616D0">
        <w:rPr>
          <w:rFonts w:ascii="Times New Roman" w:hAnsi="Times New Roman" w:cs="Times New Roman"/>
          <w:sz w:val="24"/>
          <w:szCs w:val="24"/>
          <w:highlight w:val="yellow"/>
        </w:rPr>
        <w:t>(</w:t>
      </w:r>
      <w:proofErr w:type="gramEnd"/>
      <w:r w:rsidRPr="009616D0">
        <w:rPr>
          <w:rFonts w:ascii="Times New Roman" w:hAnsi="Times New Roman" w:cs="Times New Roman"/>
          <w:sz w:val="24"/>
          <w:szCs w:val="24"/>
          <w:highlight w:val="yellow"/>
        </w:rPr>
        <w:t>)</w:t>
      </w:r>
      <w:r>
        <w:rPr>
          <w:rFonts w:ascii="Times New Roman" w:hAnsi="Times New Roman" w:cs="Times New Roman"/>
          <w:sz w:val="24"/>
          <w:szCs w:val="24"/>
        </w:rPr>
        <w:t xml:space="preserve"> handles when the user presses a subject button. It clears </w:t>
      </w:r>
      <w:proofErr w:type="spellStart"/>
      <w:r>
        <w:rPr>
          <w:rFonts w:ascii="Times New Roman" w:hAnsi="Times New Roman" w:cs="Times New Roman"/>
          <w:sz w:val="24"/>
          <w:szCs w:val="24"/>
        </w:rPr>
        <w:t>topFlex</w:t>
      </w:r>
      <w:proofErr w:type="spellEnd"/>
      <w:r>
        <w:rPr>
          <w:rFonts w:ascii="Times New Roman" w:hAnsi="Times New Roman" w:cs="Times New Roman"/>
          <w:sz w:val="24"/>
          <w:szCs w:val="24"/>
        </w:rPr>
        <w:t xml:space="preserve">, gets the selected subject, and creates buttons for every emotion associated with the chosen subject and adds those buttons to </w:t>
      </w:r>
      <w:proofErr w:type="spellStart"/>
      <w:r>
        <w:rPr>
          <w:rFonts w:ascii="Times New Roman" w:hAnsi="Times New Roman" w:cs="Times New Roman"/>
          <w:sz w:val="24"/>
          <w:szCs w:val="24"/>
        </w:rPr>
        <w:t>topFlex</w:t>
      </w:r>
      <w:proofErr w:type="spellEnd"/>
      <w:r>
        <w:rPr>
          <w:rFonts w:ascii="Times New Roman" w:hAnsi="Times New Roman" w:cs="Times New Roman"/>
          <w:sz w:val="24"/>
          <w:szCs w:val="24"/>
        </w:rPr>
        <w:t>. The ‘text’ label is also updated with the chosen subject.</w:t>
      </w:r>
    </w:p>
    <w:p w14:paraId="68F75AD1" w14:textId="4590D060" w:rsidR="0049649B" w:rsidRDefault="00170989" w:rsidP="00C90DFE">
      <w:pPr>
        <w:pStyle w:val="ListParagraph"/>
        <w:numPr>
          <w:ilvl w:val="2"/>
          <w:numId w:val="6"/>
        </w:numPr>
        <w:rPr>
          <w:rFonts w:ascii="Times New Roman" w:hAnsi="Times New Roman" w:cs="Times New Roman"/>
          <w:sz w:val="24"/>
          <w:szCs w:val="24"/>
        </w:rPr>
      </w:pPr>
      <w:proofErr w:type="spellStart"/>
      <w:r w:rsidRPr="009616D0">
        <w:rPr>
          <w:rFonts w:ascii="Times New Roman" w:hAnsi="Times New Roman" w:cs="Times New Roman"/>
          <w:sz w:val="24"/>
          <w:szCs w:val="24"/>
          <w:highlight w:val="yellow"/>
        </w:rPr>
        <w:lastRenderedPageBreak/>
        <w:t>Handle_</w:t>
      </w:r>
      <w:proofErr w:type="gramStart"/>
      <w:r w:rsidRPr="009616D0">
        <w:rPr>
          <w:rFonts w:ascii="Times New Roman" w:hAnsi="Times New Roman" w:cs="Times New Roman"/>
          <w:sz w:val="24"/>
          <w:szCs w:val="24"/>
          <w:highlight w:val="yellow"/>
        </w:rPr>
        <w:t>Emotion</w:t>
      </w:r>
      <w:proofErr w:type="spellEnd"/>
      <w:r w:rsidRPr="009616D0">
        <w:rPr>
          <w:rFonts w:ascii="Times New Roman" w:hAnsi="Times New Roman" w:cs="Times New Roman"/>
          <w:sz w:val="24"/>
          <w:szCs w:val="24"/>
          <w:highlight w:val="yellow"/>
        </w:rPr>
        <w:t>(</w:t>
      </w:r>
      <w:proofErr w:type="gramEnd"/>
      <w:r w:rsidRPr="009616D0">
        <w:rPr>
          <w:rFonts w:ascii="Times New Roman" w:hAnsi="Times New Roman" w:cs="Times New Roman"/>
          <w:sz w:val="24"/>
          <w:szCs w:val="24"/>
          <w:highlight w:val="yellow"/>
        </w:rPr>
        <w:t>)</w:t>
      </w:r>
      <w:r>
        <w:rPr>
          <w:rFonts w:ascii="Times New Roman" w:hAnsi="Times New Roman" w:cs="Times New Roman"/>
          <w:sz w:val="24"/>
          <w:szCs w:val="24"/>
        </w:rPr>
        <w:t xml:space="preserve"> handles when the user presses an emotion button. It clears </w:t>
      </w:r>
      <w:proofErr w:type="spellStart"/>
      <w:r>
        <w:rPr>
          <w:rFonts w:ascii="Times New Roman" w:hAnsi="Times New Roman" w:cs="Times New Roman"/>
          <w:sz w:val="24"/>
          <w:szCs w:val="24"/>
        </w:rPr>
        <w:t>topFlex</w:t>
      </w:r>
      <w:proofErr w:type="spellEnd"/>
      <w:r>
        <w:rPr>
          <w:rFonts w:ascii="Times New Roman" w:hAnsi="Times New Roman" w:cs="Times New Roman"/>
          <w:sz w:val="24"/>
          <w:szCs w:val="24"/>
        </w:rPr>
        <w:t xml:space="preserve">, changes the color of the ‘border’ </w:t>
      </w:r>
      <w:proofErr w:type="spellStart"/>
      <w:r>
        <w:rPr>
          <w:rFonts w:ascii="Times New Roman" w:hAnsi="Times New Roman" w:cs="Times New Roman"/>
          <w:sz w:val="24"/>
          <w:szCs w:val="24"/>
        </w:rPr>
        <w:t>AbsoluteLayout</w:t>
      </w:r>
      <w:proofErr w:type="spellEnd"/>
      <w:r>
        <w:rPr>
          <w:rFonts w:ascii="Times New Roman" w:hAnsi="Times New Roman" w:cs="Times New Roman"/>
          <w:sz w:val="24"/>
          <w:szCs w:val="24"/>
        </w:rPr>
        <w:t xml:space="preserve">, gets the selected emotion, and creates buttons for every </w:t>
      </w:r>
      <w:proofErr w:type="spellStart"/>
      <w:r>
        <w:rPr>
          <w:rFonts w:ascii="Times New Roman" w:hAnsi="Times New Roman" w:cs="Times New Roman"/>
          <w:sz w:val="24"/>
          <w:szCs w:val="24"/>
        </w:rPr>
        <w:t>CustomConlcusion</w:t>
      </w:r>
      <w:proofErr w:type="spellEnd"/>
      <w:r>
        <w:rPr>
          <w:rFonts w:ascii="Times New Roman" w:hAnsi="Times New Roman" w:cs="Times New Roman"/>
          <w:sz w:val="24"/>
          <w:szCs w:val="24"/>
        </w:rPr>
        <w:t xml:space="preserve"> </w:t>
      </w:r>
      <w:r w:rsidR="009616D0">
        <w:rPr>
          <w:rFonts w:ascii="Times New Roman" w:hAnsi="Times New Roman" w:cs="Times New Roman"/>
          <w:sz w:val="24"/>
          <w:szCs w:val="24"/>
        </w:rPr>
        <w:t xml:space="preserve">(CC) </w:t>
      </w:r>
      <w:r>
        <w:rPr>
          <w:rFonts w:ascii="Times New Roman" w:hAnsi="Times New Roman" w:cs="Times New Roman"/>
          <w:sz w:val="24"/>
          <w:szCs w:val="24"/>
        </w:rPr>
        <w:t xml:space="preserve">associated with the </w:t>
      </w:r>
      <w:r w:rsidR="009616D0">
        <w:rPr>
          <w:rFonts w:ascii="Times New Roman" w:hAnsi="Times New Roman" w:cs="Times New Roman"/>
          <w:sz w:val="24"/>
          <w:szCs w:val="24"/>
        </w:rPr>
        <w:t>emotion</w:t>
      </w:r>
      <w:r w:rsidR="00B53561">
        <w:rPr>
          <w:rFonts w:ascii="Times New Roman" w:hAnsi="Times New Roman" w:cs="Times New Roman"/>
          <w:sz w:val="24"/>
          <w:szCs w:val="24"/>
        </w:rPr>
        <w:t xml:space="preserve"> (CCs are stored in List ‘custom’, which is filled using the </w:t>
      </w:r>
      <w:proofErr w:type="spellStart"/>
      <w:r w:rsidR="00B53561">
        <w:rPr>
          <w:rFonts w:ascii="Times New Roman" w:hAnsi="Times New Roman" w:cs="Times New Roman"/>
          <w:sz w:val="24"/>
          <w:szCs w:val="24"/>
        </w:rPr>
        <w:t>GetConclusion</w:t>
      </w:r>
      <w:proofErr w:type="spellEnd"/>
      <w:r w:rsidR="00B53561">
        <w:rPr>
          <w:rFonts w:ascii="Times New Roman" w:hAnsi="Times New Roman" w:cs="Times New Roman"/>
          <w:sz w:val="24"/>
          <w:szCs w:val="24"/>
        </w:rPr>
        <w:t>(emotion) function in Customization)</w:t>
      </w:r>
      <w:r w:rsidR="009616D0">
        <w:rPr>
          <w:rFonts w:ascii="Times New Roman" w:hAnsi="Times New Roman" w:cs="Times New Roman"/>
          <w:sz w:val="24"/>
          <w:szCs w:val="24"/>
        </w:rPr>
        <w:t xml:space="preserve">. </w:t>
      </w:r>
      <w:r w:rsidR="0049649B">
        <w:rPr>
          <w:rFonts w:ascii="Times New Roman" w:hAnsi="Times New Roman" w:cs="Times New Roman"/>
          <w:sz w:val="24"/>
          <w:szCs w:val="24"/>
        </w:rPr>
        <w:t xml:space="preserve">The buttons are placed on </w:t>
      </w:r>
      <w:proofErr w:type="spellStart"/>
      <w:r w:rsidR="0049649B">
        <w:rPr>
          <w:rFonts w:ascii="Times New Roman" w:hAnsi="Times New Roman" w:cs="Times New Roman"/>
          <w:sz w:val="24"/>
          <w:szCs w:val="24"/>
        </w:rPr>
        <w:t>topFlex</w:t>
      </w:r>
      <w:proofErr w:type="spellEnd"/>
      <w:r w:rsidR="0049649B">
        <w:rPr>
          <w:rFonts w:ascii="Times New Roman" w:hAnsi="Times New Roman" w:cs="Times New Roman"/>
          <w:sz w:val="24"/>
          <w:szCs w:val="24"/>
        </w:rPr>
        <w:t>, and the “text” label is updated.</w:t>
      </w:r>
    </w:p>
    <w:p w14:paraId="40E37E4C" w14:textId="51D8CC16" w:rsidR="00170989" w:rsidRDefault="009616D0" w:rsidP="0049649B">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Depending on the number of CCs, the function will display all of them or display some of them and also create “arrow” buttons. These arrow buttons use the “</w:t>
      </w:r>
      <w:proofErr w:type="spellStart"/>
      <w:r>
        <w:rPr>
          <w:rFonts w:ascii="Times New Roman" w:hAnsi="Times New Roman" w:cs="Times New Roman"/>
          <w:sz w:val="24"/>
          <w:szCs w:val="24"/>
        </w:rPr>
        <w:t>Handle_Page_Increase</w:t>
      </w:r>
      <w:proofErr w:type="spellEnd"/>
      <w:r>
        <w:rPr>
          <w:rFonts w:ascii="Times New Roman" w:hAnsi="Times New Roman" w:cs="Times New Roman"/>
          <w:sz w:val="24"/>
          <w:szCs w:val="24"/>
        </w:rPr>
        <w:t>/Decrease” functions, but essentially, depending on the value of page, only certain CCs are shown, and the arrows adjust that page value.</w:t>
      </w:r>
    </w:p>
    <w:p w14:paraId="051A5252" w14:textId="31D85786" w:rsidR="0049649B" w:rsidRDefault="0049649B" w:rsidP="0049649B">
      <w:pPr>
        <w:pStyle w:val="ListParagraph"/>
        <w:numPr>
          <w:ilvl w:val="2"/>
          <w:numId w:val="6"/>
        </w:numPr>
        <w:rPr>
          <w:rFonts w:ascii="Times New Roman" w:hAnsi="Times New Roman" w:cs="Times New Roman"/>
          <w:sz w:val="24"/>
          <w:szCs w:val="24"/>
        </w:rPr>
      </w:pPr>
      <w:proofErr w:type="spellStart"/>
      <w:r w:rsidRPr="00E65394">
        <w:rPr>
          <w:rFonts w:ascii="Times New Roman" w:hAnsi="Times New Roman" w:cs="Times New Roman"/>
          <w:sz w:val="24"/>
          <w:szCs w:val="24"/>
          <w:highlight w:val="yellow"/>
        </w:rPr>
        <w:t>Handle_</w:t>
      </w:r>
      <w:proofErr w:type="gramStart"/>
      <w:r w:rsidRPr="00E65394">
        <w:rPr>
          <w:rFonts w:ascii="Times New Roman" w:hAnsi="Times New Roman" w:cs="Times New Roman"/>
          <w:sz w:val="24"/>
          <w:szCs w:val="24"/>
          <w:highlight w:val="yellow"/>
        </w:rPr>
        <w:t>CustomConclusion</w:t>
      </w:r>
      <w:proofErr w:type="spellEnd"/>
      <w:r w:rsidRPr="00E65394">
        <w:rPr>
          <w:rFonts w:ascii="Times New Roman" w:hAnsi="Times New Roman" w:cs="Times New Roman"/>
          <w:sz w:val="24"/>
          <w:szCs w:val="24"/>
          <w:highlight w:val="yellow"/>
        </w:rPr>
        <w:t>(</w:t>
      </w:r>
      <w:proofErr w:type="gramEnd"/>
      <w:r w:rsidRPr="00E65394">
        <w:rPr>
          <w:rFonts w:ascii="Times New Roman" w:hAnsi="Times New Roman" w:cs="Times New Roman"/>
          <w:sz w:val="24"/>
          <w:szCs w:val="24"/>
          <w:highlight w:val="yellow"/>
        </w:rPr>
        <w:t>)</w:t>
      </w:r>
      <w:r>
        <w:rPr>
          <w:rFonts w:ascii="Times New Roman" w:hAnsi="Times New Roman" w:cs="Times New Roman"/>
          <w:sz w:val="24"/>
          <w:szCs w:val="24"/>
        </w:rPr>
        <w:t xml:space="preserve"> handles when the user pushes  a CC button. It gets the selected CC, constructs a full sentence using the holder variables, and displays that sentence on the “text” label and an alert display box.</w:t>
      </w:r>
    </w:p>
    <w:p w14:paraId="53A27822" w14:textId="6237B81E" w:rsidR="0049649B" w:rsidRDefault="00DD5ED4" w:rsidP="0049649B">
      <w:pPr>
        <w:pStyle w:val="ListParagraph"/>
        <w:numPr>
          <w:ilvl w:val="2"/>
          <w:numId w:val="6"/>
        </w:numPr>
        <w:rPr>
          <w:rFonts w:ascii="Times New Roman" w:hAnsi="Times New Roman" w:cs="Times New Roman"/>
          <w:sz w:val="24"/>
          <w:szCs w:val="24"/>
        </w:rPr>
      </w:pPr>
      <w:proofErr w:type="spellStart"/>
      <w:r w:rsidRPr="004F129E">
        <w:rPr>
          <w:rFonts w:ascii="Times New Roman" w:hAnsi="Times New Roman" w:cs="Times New Roman"/>
          <w:sz w:val="24"/>
          <w:szCs w:val="24"/>
          <w:highlight w:val="yellow"/>
        </w:rPr>
        <w:t>Handle_Goto_</w:t>
      </w:r>
      <w:proofErr w:type="gramStart"/>
      <w:r w:rsidRPr="004F129E">
        <w:rPr>
          <w:rFonts w:ascii="Times New Roman" w:hAnsi="Times New Roman" w:cs="Times New Roman"/>
          <w:sz w:val="24"/>
          <w:szCs w:val="24"/>
          <w:highlight w:val="yellow"/>
        </w:rPr>
        <w:t>Subject</w:t>
      </w:r>
      <w:proofErr w:type="spellEnd"/>
      <w:r w:rsidRPr="004F129E">
        <w:rPr>
          <w:rFonts w:ascii="Times New Roman" w:hAnsi="Times New Roman" w:cs="Times New Roman"/>
          <w:sz w:val="24"/>
          <w:szCs w:val="24"/>
          <w:highlight w:val="yellow"/>
        </w:rPr>
        <w:t>(</w:t>
      </w:r>
      <w:proofErr w:type="gramEnd"/>
      <w:r w:rsidRPr="004F129E">
        <w:rPr>
          <w:rFonts w:ascii="Times New Roman" w:hAnsi="Times New Roman" w:cs="Times New Roman"/>
          <w:sz w:val="24"/>
          <w:szCs w:val="24"/>
          <w:highlight w:val="yellow"/>
        </w:rPr>
        <w:t>)</w:t>
      </w:r>
      <w:r>
        <w:rPr>
          <w:rFonts w:ascii="Times New Roman" w:hAnsi="Times New Roman" w:cs="Times New Roman"/>
          <w:sz w:val="24"/>
          <w:szCs w:val="24"/>
        </w:rPr>
        <w:t xml:space="preserve"> handles when a user goes back to the subject options. It is very similar to </w:t>
      </w:r>
      <w:proofErr w:type="spellStart"/>
      <w:proofErr w:type="gramStart"/>
      <w:r>
        <w:rPr>
          <w:rFonts w:ascii="Times New Roman" w:hAnsi="Times New Roman" w:cs="Times New Roman"/>
          <w:sz w:val="24"/>
          <w:szCs w:val="24"/>
        </w:rPr>
        <w:t>MainPage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so see that for reference.</w:t>
      </w:r>
    </w:p>
    <w:p w14:paraId="0E9F41D3" w14:textId="0BF5ABD8" w:rsidR="00DD5ED4" w:rsidRDefault="00DD5ED4" w:rsidP="0049649B">
      <w:pPr>
        <w:pStyle w:val="ListParagraph"/>
        <w:numPr>
          <w:ilvl w:val="2"/>
          <w:numId w:val="6"/>
        </w:numPr>
        <w:rPr>
          <w:rFonts w:ascii="Times New Roman" w:hAnsi="Times New Roman" w:cs="Times New Roman"/>
          <w:sz w:val="24"/>
          <w:szCs w:val="24"/>
        </w:rPr>
      </w:pPr>
      <w:proofErr w:type="spellStart"/>
      <w:r w:rsidRPr="004F129E">
        <w:rPr>
          <w:rFonts w:ascii="Times New Roman" w:hAnsi="Times New Roman" w:cs="Times New Roman"/>
          <w:sz w:val="24"/>
          <w:szCs w:val="24"/>
          <w:highlight w:val="yellow"/>
        </w:rPr>
        <w:t>Handle_Goto_</w:t>
      </w:r>
      <w:proofErr w:type="gramStart"/>
      <w:r w:rsidRPr="004F129E">
        <w:rPr>
          <w:rFonts w:ascii="Times New Roman" w:hAnsi="Times New Roman" w:cs="Times New Roman"/>
          <w:sz w:val="24"/>
          <w:szCs w:val="24"/>
          <w:highlight w:val="yellow"/>
        </w:rPr>
        <w:t>Emotion</w:t>
      </w:r>
      <w:proofErr w:type="spellEnd"/>
      <w:r w:rsidRPr="004F129E">
        <w:rPr>
          <w:rFonts w:ascii="Times New Roman" w:hAnsi="Times New Roman" w:cs="Times New Roman"/>
          <w:sz w:val="24"/>
          <w:szCs w:val="24"/>
          <w:highlight w:val="yellow"/>
        </w:rPr>
        <w:t>(</w:t>
      </w:r>
      <w:proofErr w:type="gramEnd"/>
      <w:r w:rsidRPr="004F129E">
        <w:rPr>
          <w:rFonts w:ascii="Times New Roman" w:hAnsi="Times New Roman" w:cs="Times New Roman"/>
          <w:sz w:val="24"/>
          <w:szCs w:val="24"/>
          <w:highlight w:val="yellow"/>
        </w:rPr>
        <w:t>)</w:t>
      </w:r>
      <w:r>
        <w:rPr>
          <w:rFonts w:ascii="Times New Roman" w:hAnsi="Times New Roman" w:cs="Times New Roman"/>
          <w:sz w:val="24"/>
          <w:szCs w:val="24"/>
        </w:rPr>
        <w:t xml:space="preserve"> handles when the user goes back to the emotion options. It is very similar to </w:t>
      </w:r>
      <w:proofErr w:type="spellStart"/>
      <w:r>
        <w:rPr>
          <w:rFonts w:ascii="Times New Roman" w:hAnsi="Times New Roman" w:cs="Times New Roman"/>
          <w:sz w:val="24"/>
          <w:szCs w:val="24"/>
        </w:rPr>
        <w:t>Handle_</w:t>
      </w:r>
      <w:proofErr w:type="gramStart"/>
      <w:r>
        <w:rPr>
          <w:rFonts w:ascii="Times New Roman" w:hAnsi="Times New Roman" w:cs="Times New Roman"/>
          <w:sz w:val="24"/>
          <w:szCs w:val="24"/>
        </w:rPr>
        <w:t>Subejct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so see that for reference.</w:t>
      </w:r>
    </w:p>
    <w:p w14:paraId="6ACE2DCC" w14:textId="1C1B3BDC" w:rsidR="003A5214" w:rsidRDefault="003A5214" w:rsidP="0049649B">
      <w:pPr>
        <w:pStyle w:val="ListParagraph"/>
        <w:numPr>
          <w:ilvl w:val="2"/>
          <w:numId w:val="6"/>
        </w:numPr>
        <w:rPr>
          <w:rFonts w:ascii="Times New Roman" w:hAnsi="Times New Roman" w:cs="Times New Roman"/>
          <w:sz w:val="24"/>
          <w:szCs w:val="24"/>
        </w:rPr>
      </w:pPr>
      <w:proofErr w:type="spellStart"/>
      <w:r w:rsidRPr="004F129E">
        <w:rPr>
          <w:rFonts w:ascii="Times New Roman" w:hAnsi="Times New Roman" w:cs="Times New Roman"/>
          <w:sz w:val="24"/>
          <w:szCs w:val="24"/>
          <w:highlight w:val="yellow"/>
        </w:rPr>
        <w:t>Handle_Goto_</w:t>
      </w:r>
      <w:proofErr w:type="gramStart"/>
      <w:r w:rsidRPr="004F129E">
        <w:rPr>
          <w:rFonts w:ascii="Times New Roman" w:hAnsi="Times New Roman" w:cs="Times New Roman"/>
          <w:sz w:val="24"/>
          <w:szCs w:val="24"/>
          <w:highlight w:val="yellow"/>
        </w:rPr>
        <w:t>Conclusion</w:t>
      </w:r>
      <w:proofErr w:type="spellEnd"/>
      <w:r w:rsidRPr="004F129E">
        <w:rPr>
          <w:rFonts w:ascii="Times New Roman" w:hAnsi="Times New Roman" w:cs="Times New Roman"/>
          <w:sz w:val="24"/>
          <w:szCs w:val="24"/>
          <w:highlight w:val="yellow"/>
        </w:rPr>
        <w:t>(</w:t>
      </w:r>
      <w:proofErr w:type="gramEnd"/>
      <w:r w:rsidRPr="004F129E">
        <w:rPr>
          <w:rFonts w:ascii="Times New Roman" w:hAnsi="Times New Roman" w:cs="Times New Roman"/>
          <w:sz w:val="24"/>
          <w:szCs w:val="24"/>
          <w:highlight w:val="yellow"/>
        </w:rPr>
        <w:t>)</w:t>
      </w:r>
      <w:r>
        <w:rPr>
          <w:rFonts w:ascii="Times New Roman" w:hAnsi="Times New Roman" w:cs="Times New Roman"/>
          <w:sz w:val="24"/>
          <w:szCs w:val="24"/>
        </w:rPr>
        <w:t xml:space="preserve"> handles when the user goes back to the conclusion options. It is primarily used when the user adjusts the page variable. </w:t>
      </w:r>
      <w:r w:rsidR="0072000A">
        <w:rPr>
          <w:rFonts w:ascii="Times New Roman" w:hAnsi="Times New Roman" w:cs="Times New Roman"/>
          <w:sz w:val="24"/>
          <w:szCs w:val="24"/>
        </w:rPr>
        <w:t xml:space="preserve">It is very similar to </w:t>
      </w:r>
      <w:proofErr w:type="spellStart"/>
      <w:r w:rsidR="0072000A">
        <w:rPr>
          <w:rFonts w:ascii="Times New Roman" w:hAnsi="Times New Roman" w:cs="Times New Roman"/>
          <w:sz w:val="24"/>
          <w:szCs w:val="24"/>
        </w:rPr>
        <w:t>Handle_</w:t>
      </w:r>
      <w:proofErr w:type="gramStart"/>
      <w:r w:rsidR="0072000A">
        <w:rPr>
          <w:rFonts w:ascii="Times New Roman" w:hAnsi="Times New Roman" w:cs="Times New Roman"/>
          <w:sz w:val="24"/>
          <w:szCs w:val="24"/>
        </w:rPr>
        <w:t>Emotion</w:t>
      </w:r>
      <w:proofErr w:type="spellEnd"/>
      <w:r w:rsidR="0072000A">
        <w:rPr>
          <w:rFonts w:ascii="Times New Roman" w:hAnsi="Times New Roman" w:cs="Times New Roman"/>
          <w:sz w:val="24"/>
          <w:szCs w:val="24"/>
        </w:rPr>
        <w:t>(</w:t>
      </w:r>
      <w:proofErr w:type="gramEnd"/>
      <w:r w:rsidR="0072000A">
        <w:rPr>
          <w:rFonts w:ascii="Times New Roman" w:hAnsi="Times New Roman" w:cs="Times New Roman"/>
          <w:sz w:val="24"/>
          <w:szCs w:val="24"/>
        </w:rPr>
        <w:t xml:space="preserve">), so see that for reference. Also see </w:t>
      </w:r>
      <w:proofErr w:type="spellStart"/>
      <w:r w:rsidR="0072000A">
        <w:rPr>
          <w:rFonts w:ascii="Times New Roman" w:hAnsi="Times New Roman" w:cs="Times New Roman"/>
          <w:sz w:val="24"/>
          <w:szCs w:val="24"/>
        </w:rPr>
        <w:t>Handle_Page_Increase</w:t>
      </w:r>
      <w:proofErr w:type="spellEnd"/>
      <w:r w:rsidR="0072000A">
        <w:rPr>
          <w:rFonts w:ascii="Times New Roman" w:hAnsi="Times New Roman" w:cs="Times New Roman"/>
          <w:sz w:val="24"/>
          <w:szCs w:val="24"/>
        </w:rPr>
        <w:t>/</w:t>
      </w:r>
      <w:proofErr w:type="gramStart"/>
      <w:r w:rsidR="0072000A">
        <w:rPr>
          <w:rFonts w:ascii="Times New Roman" w:hAnsi="Times New Roman" w:cs="Times New Roman"/>
          <w:sz w:val="24"/>
          <w:szCs w:val="24"/>
        </w:rPr>
        <w:t>Decrease(</w:t>
      </w:r>
      <w:proofErr w:type="gramEnd"/>
      <w:r w:rsidR="0072000A">
        <w:rPr>
          <w:rFonts w:ascii="Times New Roman" w:hAnsi="Times New Roman" w:cs="Times New Roman"/>
          <w:sz w:val="24"/>
          <w:szCs w:val="24"/>
        </w:rPr>
        <w:t>).</w:t>
      </w:r>
    </w:p>
    <w:p w14:paraId="40176C4B" w14:textId="126DE269" w:rsidR="0072000A" w:rsidRDefault="0072000A" w:rsidP="0049649B">
      <w:pPr>
        <w:pStyle w:val="ListParagraph"/>
        <w:numPr>
          <w:ilvl w:val="2"/>
          <w:numId w:val="6"/>
        </w:numPr>
        <w:rPr>
          <w:rFonts w:ascii="Times New Roman" w:hAnsi="Times New Roman" w:cs="Times New Roman"/>
          <w:sz w:val="24"/>
          <w:szCs w:val="24"/>
        </w:rPr>
      </w:pPr>
      <w:proofErr w:type="spellStart"/>
      <w:r w:rsidRPr="004F129E">
        <w:rPr>
          <w:rFonts w:ascii="Times New Roman" w:hAnsi="Times New Roman" w:cs="Times New Roman"/>
          <w:sz w:val="24"/>
          <w:szCs w:val="24"/>
          <w:highlight w:val="yellow"/>
        </w:rPr>
        <w:t>Handle_Page_Increase</w:t>
      </w:r>
      <w:proofErr w:type="spellEnd"/>
      <w:r w:rsidRPr="004F129E">
        <w:rPr>
          <w:rFonts w:ascii="Times New Roman" w:hAnsi="Times New Roman" w:cs="Times New Roman"/>
          <w:sz w:val="24"/>
          <w:szCs w:val="24"/>
          <w:highlight w:val="yellow"/>
        </w:rPr>
        <w:t>/</w:t>
      </w:r>
      <w:proofErr w:type="gramStart"/>
      <w:r w:rsidRPr="004F129E">
        <w:rPr>
          <w:rFonts w:ascii="Times New Roman" w:hAnsi="Times New Roman" w:cs="Times New Roman"/>
          <w:sz w:val="24"/>
          <w:szCs w:val="24"/>
          <w:highlight w:val="yellow"/>
        </w:rPr>
        <w:t>Decrease(</w:t>
      </w:r>
      <w:proofErr w:type="gramEnd"/>
      <w:r w:rsidRPr="004F129E">
        <w:rPr>
          <w:rFonts w:ascii="Times New Roman" w:hAnsi="Times New Roman" w:cs="Times New Roman"/>
          <w:sz w:val="24"/>
          <w:szCs w:val="24"/>
          <w:highlight w:val="yellow"/>
        </w:rPr>
        <w:t>)</w:t>
      </w:r>
      <w:r>
        <w:rPr>
          <w:rFonts w:ascii="Times New Roman" w:hAnsi="Times New Roman" w:cs="Times New Roman"/>
          <w:sz w:val="24"/>
          <w:szCs w:val="24"/>
        </w:rPr>
        <w:t xml:space="preserve"> respectively increases or decreases the page value and calls </w:t>
      </w:r>
      <w:proofErr w:type="spellStart"/>
      <w:r>
        <w:rPr>
          <w:rFonts w:ascii="Times New Roman" w:hAnsi="Times New Roman" w:cs="Times New Roman"/>
          <w:sz w:val="24"/>
          <w:szCs w:val="24"/>
        </w:rPr>
        <w:t>Handle_Goto_Conclusion</w:t>
      </w:r>
      <w:proofErr w:type="spellEnd"/>
      <w:r>
        <w:rPr>
          <w:rFonts w:ascii="Times New Roman" w:hAnsi="Times New Roman" w:cs="Times New Roman"/>
          <w:sz w:val="24"/>
          <w:szCs w:val="24"/>
        </w:rPr>
        <w:t xml:space="preserve">(). The “arrow” buttons displayed with groups of CCs call this function. Depending on page number, </w:t>
      </w:r>
      <w:proofErr w:type="spellStart"/>
      <w:r>
        <w:rPr>
          <w:rFonts w:ascii="Times New Roman" w:hAnsi="Times New Roman" w:cs="Times New Roman"/>
          <w:sz w:val="24"/>
          <w:szCs w:val="24"/>
        </w:rPr>
        <w:t>Handle_Goto_</w:t>
      </w:r>
      <w:proofErr w:type="gramStart"/>
      <w:r>
        <w:rPr>
          <w:rFonts w:ascii="Times New Roman" w:hAnsi="Times New Roman" w:cs="Times New Roman"/>
          <w:sz w:val="24"/>
          <w:szCs w:val="24"/>
        </w:rPr>
        <w:t>Conclusion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4F129E">
        <w:rPr>
          <w:rFonts w:ascii="Times New Roman" w:hAnsi="Times New Roman" w:cs="Times New Roman"/>
          <w:sz w:val="24"/>
          <w:szCs w:val="24"/>
        </w:rPr>
        <w:t xml:space="preserve"> will display a group of 7 or less CCs along with a left or right arrow. The left arrow decreases the page number and the right increases it. The arrows don’t appear if the page number can’t further be decrease/increased. See the ‘page’ variable.</w:t>
      </w:r>
    </w:p>
    <w:p w14:paraId="1C93826E" w14:textId="77345D71" w:rsidR="004F129E" w:rsidRDefault="004F129E" w:rsidP="0049649B">
      <w:pPr>
        <w:pStyle w:val="ListParagraph"/>
        <w:numPr>
          <w:ilvl w:val="2"/>
          <w:numId w:val="6"/>
        </w:numPr>
        <w:rPr>
          <w:rFonts w:ascii="Times New Roman" w:hAnsi="Times New Roman" w:cs="Times New Roman"/>
          <w:sz w:val="24"/>
          <w:szCs w:val="24"/>
        </w:rPr>
      </w:pPr>
      <w:proofErr w:type="spellStart"/>
      <w:r w:rsidRPr="004F129E">
        <w:rPr>
          <w:rFonts w:ascii="Times New Roman" w:hAnsi="Times New Roman" w:cs="Times New Roman"/>
          <w:sz w:val="24"/>
          <w:szCs w:val="24"/>
          <w:highlight w:val="yellow"/>
        </w:rPr>
        <w:t>Help_Me_</w:t>
      </w:r>
      <w:proofErr w:type="gramStart"/>
      <w:r w:rsidRPr="004F129E">
        <w:rPr>
          <w:rFonts w:ascii="Times New Roman" w:hAnsi="Times New Roman" w:cs="Times New Roman"/>
          <w:sz w:val="24"/>
          <w:szCs w:val="24"/>
          <w:highlight w:val="yellow"/>
        </w:rPr>
        <w:t>Clicked</w:t>
      </w:r>
      <w:proofErr w:type="spellEnd"/>
      <w:r w:rsidRPr="004F129E">
        <w:rPr>
          <w:rFonts w:ascii="Times New Roman" w:hAnsi="Times New Roman" w:cs="Times New Roman"/>
          <w:sz w:val="24"/>
          <w:szCs w:val="24"/>
          <w:highlight w:val="yellow"/>
        </w:rPr>
        <w:t>(</w:t>
      </w:r>
      <w:proofErr w:type="gramEnd"/>
      <w:r w:rsidRPr="004F129E">
        <w:rPr>
          <w:rFonts w:ascii="Times New Roman" w:hAnsi="Times New Roman" w:cs="Times New Roman"/>
          <w:sz w:val="24"/>
          <w:szCs w:val="24"/>
          <w:highlight w:val="yellow"/>
        </w:rPr>
        <w:t xml:space="preserve">) and </w:t>
      </w:r>
      <w:proofErr w:type="spellStart"/>
      <w:r w:rsidRPr="004F129E">
        <w:rPr>
          <w:rFonts w:ascii="Times New Roman" w:hAnsi="Times New Roman" w:cs="Times New Roman"/>
          <w:sz w:val="24"/>
          <w:szCs w:val="24"/>
          <w:highlight w:val="yellow"/>
        </w:rPr>
        <w:t>Customize_Clicked</w:t>
      </w:r>
      <w:proofErr w:type="spellEnd"/>
      <w:r w:rsidRPr="004F129E">
        <w:rPr>
          <w:rFonts w:ascii="Times New Roman" w:hAnsi="Times New Roman" w:cs="Times New Roman"/>
          <w:sz w:val="24"/>
          <w:szCs w:val="24"/>
          <w:highlight w:val="yellow"/>
        </w:rPr>
        <w:t>()</w:t>
      </w:r>
      <w:r>
        <w:rPr>
          <w:rFonts w:ascii="Times New Roman" w:hAnsi="Times New Roman" w:cs="Times New Roman"/>
          <w:sz w:val="24"/>
          <w:szCs w:val="24"/>
        </w:rPr>
        <w:t xml:space="preserve"> change the page to the Help Me and Customization pages.</w:t>
      </w:r>
    </w:p>
    <w:p w14:paraId="2EF1BC4D" w14:textId="4ED2141E" w:rsidR="004F129E" w:rsidRDefault="004F129E" w:rsidP="0049649B">
      <w:pPr>
        <w:pStyle w:val="ListParagraph"/>
        <w:numPr>
          <w:ilvl w:val="2"/>
          <w:numId w:val="6"/>
        </w:numPr>
        <w:rPr>
          <w:rFonts w:ascii="Times New Roman" w:hAnsi="Times New Roman" w:cs="Times New Roman"/>
          <w:sz w:val="24"/>
          <w:szCs w:val="24"/>
        </w:rPr>
      </w:pPr>
      <w:proofErr w:type="spellStart"/>
      <w:r w:rsidRPr="004F129E">
        <w:rPr>
          <w:rFonts w:ascii="Times New Roman" w:hAnsi="Times New Roman" w:cs="Times New Roman"/>
          <w:sz w:val="24"/>
          <w:szCs w:val="24"/>
          <w:highlight w:val="yellow"/>
        </w:rPr>
        <w:t>On_Main_</w:t>
      </w:r>
      <w:proofErr w:type="gramStart"/>
      <w:r w:rsidRPr="004F129E">
        <w:rPr>
          <w:rFonts w:ascii="Times New Roman" w:hAnsi="Times New Roman" w:cs="Times New Roman"/>
          <w:sz w:val="24"/>
          <w:szCs w:val="24"/>
          <w:highlight w:val="yellow"/>
        </w:rPr>
        <w:t>Page</w:t>
      </w:r>
      <w:proofErr w:type="spellEnd"/>
      <w:r w:rsidRPr="004F129E">
        <w:rPr>
          <w:rFonts w:ascii="Times New Roman" w:hAnsi="Times New Roman" w:cs="Times New Roman"/>
          <w:sz w:val="24"/>
          <w:szCs w:val="24"/>
          <w:highlight w:val="yellow"/>
        </w:rPr>
        <w:t>(</w:t>
      </w:r>
      <w:proofErr w:type="gramEnd"/>
      <w:r w:rsidRPr="004F129E">
        <w:rPr>
          <w:rFonts w:ascii="Times New Roman" w:hAnsi="Times New Roman" w:cs="Times New Roman"/>
          <w:sz w:val="24"/>
          <w:szCs w:val="24"/>
          <w:highlight w:val="yellow"/>
        </w:rPr>
        <w:t>)</w:t>
      </w:r>
      <w:r>
        <w:rPr>
          <w:rFonts w:ascii="Times New Roman" w:hAnsi="Times New Roman" w:cs="Times New Roman"/>
          <w:sz w:val="24"/>
          <w:szCs w:val="24"/>
        </w:rPr>
        <w:t xml:space="preserve"> is used in </w:t>
      </w:r>
      <w:proofErr w:type="spellStart"/>
      <w:r>
        <w:rPr>
          <w:rFonts w:ascii="Times New Roman" w:hAnsi="Times New Roman" w:cs="Times New Roman"/>
          <w:sz w:val="24"/>
          <w:szCs w:val="24"/>
        </w:rPr>
        <w:t>MainActivity.cs</w:t>
      </w:r>
      <w:proofErr w:type="spellEnd"/>
      <w:r>
        <w:rPr>
          <w:rFonts w:ascii="Times New Roman" w:hAnsi="Times New Roman" w:cs="Times New Roman"/>
          <w:sz w:val="24"/>
          <w:szCs w:val="24"/>
        </w:rPr>
        <w:t xml:space="preserve"> to determine if </w:t>
      </w:r>
      <w:proofErr w:type="spellStart"/>
      <w:r>
        <w:rPr>
          <w:rFonts w:ascii="Times New Roman" w:hAnsi="Times New Roman" w:cs="Times New Roman"/>
          <w:sz w:val="24"/>
          <w:szCs w:val="24"/>
        </w:rPr>
        <w:t>Handle_Back</w:t>
      </w:r>
      <w:proofErr w:type="spellEnd"/>
      <w:r>
        <w:rPr>
          <w:rFonts w:ascii="Times New Roman" w:hAnsi="Times New Roman" w:cs="Times New Roman"/>
          <w:sz w:val="24"/>
          <w:szCs w:val="24"/>
        </w:rPr>
        <w:t>() can be called.</w:t>
      </w:r>
    </w:p>
    <w:p w14:paraId="6C5AADBE" w14:textId="71188506" w:rsidR="004F129E" w:rsidRDefault="004F129E" w:rsidP="0049649B">
      <w:pPr>
        <w:pStyle w:val="ListParagraph"/>
        <w:numPr>
          <w:ilvl w:val="2"/>
          <w:numId w:val="6"/>
        </w:numPr>
        <w:rPr>
          <w:rFonts w:ascii="Times New Roman" w:hAnsi="Times New Roman" w:cs="Times New Roman"/>
          <w:sz w:val="24"/>
          <w:szCs w:val="24"/>
        </w:rPr>
      </w:pPr>
      <w:proofErr w:type="gramStart"/>
      <w:r w:rsidRPr="004F129E">
        <w:rPr>
          <w:rFonts w:ascii="Times New Roman" w:hAnsi="Times New Roman" w:cs="Times New Roman"/>
          <w:sz w:val="24"/>
          <w:szCs w:val="24"/>
          <w:highlight w:val="yellow"/>
        </w:rPr>
        <w:t>Speak(</w:t>
      </w:r>
      <w:proofErr w:type="gramEnd"/>
      <w:r w:rsidRPr="004F129E">
        <w:rPr>
          <w:rFonts w:ascii="Times New Roman" w:hAnsi="Times New Roman" w:cs="Times New Roman"/>
          <w:sz w:val="24"/>
          <w:szCs w:val="24"/>
          <w:highlight w:val="yellow"/>
        </w:rPr>
        <w:t>)</w:t>
      </w:r>
      <w:r>
        <w:rPr>
          <w:rFonts w:ascii="Times New Roman" w:hAnsi="Times New Roman" w:cs="Times New Roman"/>
          <w:sz w:val="24"/>
          <w:szCs w:val="24"/>
        </w:rPr>
        <w:t xml:space="preserve"> implements a text-to-speech function</w:t>
      </w:r>
    </w:p>
    <w:p w14:paraId="54B4368F" w14:textId="1E85B168" w:rsidR="004F129E" w:rsidRDefault="004F129E" w:rsidP="0049649B">
      <w:pPr>
        <w:pStyle w:val="ListParagraph"/>
        <w:numPr>
          <w:ilvl w:val="2"/>
          <w:numId w:val="6"/>
        </w:numPr>
        <w:rPr>
          <w:rFonts w:ascii="Times New Roman" w:hAnsi="Times New Roman" w:cs="Times New Roman"/>
          <w:sz w:val="24"/>
          <w:szCs w:val="24"/>
        </w:rPr>
      </w:pPr>
      <w:proofErr w:type="spellStart"/>
      <w:proofErr w:type="gramStart"/>
      <w:r w:rsidRPr="004F129E">
        <w:rPr>
          <w:rFonts w:ascii="Times New Roman" w:hAnsi="Times New Roman" w:cs="Times New Roman"/>
          <w:sz w:val="24"/>
          <w:szCs w:val="24"/>
          <w:highlight w:val="yellow"/>
        </w:rPr>
        <w:t>AdjustFont</w:t>
      </w:r>
      <w:proofErr w:type="spellEnd"/>
      <w:r w:rsidRPr="004F129E">
        <w:rPr>
          <w:rFonts w:ascii="Times New Roman" w:hAnsi="Times New Roman" w:cs="Times New Roman"/>
          <w:sz w:val="24"/>
          <w:szCs w:val="24"/>
          <w:highlight w:val="yellow"/>
        </w:rPr>
        <w:t>(</w:t>
      </w:r>
      <w:proofErr w:type="gramEnd"/>
      <w:r w:rsidRPr="004F129E">
        <w:rPr>
          <w:rFonts w:ascii="Times New Roman" w:hAnsi="Times New Roman" w:cs="Times New Roman"/>
          <w:sz w:val="24"/>
          <w:szCs w:val="24"/>
          <w:highlight w:val="yellow"/>
        </w:rPr>
        <w:t>)</w:t>
      </w:r>
      <w:r>
        <w:rPr>
          <w:rFonts w:ascii="Times New Roman" w:hAnsi="Times New Roman" w:cs="Times New Roman"/>
          <w:sz w:val="24"/>
          <w:szCs w:val="24"/>
        </w:rPr>
        <w:t xml:space="preserve"> adjusts the font on buttons and labels.</w:t>
      </w:r>
    </w:p>
    <w:p w14:paraId="09F39AD5" w14:textId="14C794A4" w:rsidR="00562663" w:rsidRDefault="00562663" w:rsidP="00562663">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HelpMe.xaml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HelpMe.xaml.cs</w:t>
      </w:r>
      <w:proofErr w:type="spellEnd"/>
    </w:p>
    <w:p w14:paraId="479E226E" w14:textId="3A74884F" w:rsidR="00562663" w:rsidRDefault="00562663" w:rsidP="0056266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This is the page implementing the Help Me functionality of the app.</w:t>
      </w:r>
    </w:p>
    <w:p w14:paraId="21B7FD4C" w14:textId="441DAAEE" w:rsidR="00562663" w:rsidRDefault="00562663" w:rsidP="0056266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XAML</w:t>
      </w:r>
    </w:p>
    <w:p w14:paraId="02CCDB8F" w14:textId="305601F5" w:rsidR="00562663" w:rsidRDefault="00562663" w:rsidP="00562663">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The page layout is nearly identical to the layout in </w:t>
      </w:r>
      <w:proofErr w:type="spellStart"/>
      <w:r>
        <w:rPr>
          <w:rFonts w:ascii="Times New Roman" w:hAnsi="Times New Roman" w:cs="Times New Roman"/>
          <w:sz w:val="24"/>
          <w:szCs w:val="24"/>
        </w:rPr>
        <w:t>MainPage.xaml</w:t>
      </w:r>
      <w:proofErr w:type="spellEnd"/>
      <w:r>
        <w:rPr>
          <w:rFonts w:ascii="Times New Roman" w:hAnsi="Times New Roman" w:cs="Times New Roman"/>
          <w:sz w:val="24"/>
          <w:szCs w:val="24"/>
        </w:rPr>
        <w:t xml:space="preserve">. See </w:t>
      </w:r>
      <w:proofErr w:type="spellStart"/>
      <w:r>
        <w:rPr>
          <w:rFonts w:ascii="Times New Roman" w:hAnsi="Times New Roman" w:cs="Times New Roman"/>
          <w:sz w:val="24"/>
          <w:szCs w:val="24"/>
        </w:rPr>
        <w:t>MainPage.xaml</w:t>
      </w:r>
      <w:proofErr w:type="spellEnd"/>
      <w:r>
        <w:rPr>
          <w:rFonts w:ascii="Times New Roman" w:hAnsi="Times New Roman" w:cs="Times New Roman"/>
          <w:sz w:val="24"/>
          <w:szCs w:val="24"/>
        </w:rPr>
        <w:t xml:space="preserve"> for reference.</w:t>
      </w:r>
    </w:p>
    <w:p w14:paraId="6E95D32A" w14:textId="33D9D860" w:rsidR="00562663" w:rsidRDefault="00562663" w:rsidP="0056266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w:t>
      </w:r>
    </w:p>
    <w:p w14:paraId="474EB876" w14:textId="6D0FF4CA" w:rsidR="00562663" w:rsidRDefault="00562663" w:rsidP="00562663">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More specific documentation for </w:t>
      </w:r>
      <w:proofErr w:type="spellStart"/>
      <w:r>
        <w:rPr>
          <w:rFonts w:ascii="Times New Roman" w:hAnsi="Times New Roman" w:cs="Times New Roman"/>
          <w:sz w:val="24"/>
          <w:szCs w:val="24"/>
        </w:rPr>
        <w:t>HelpMe</w:t>
      </w:r>
      <w:proofErr w:type="spellEnd"/>
      <w:r>
        <w:rPr>
          <w:rFonts w:ascii="Times New Roman" w:hAnsi="Times New Roman" w:cs="Times New Roman"/>
          <w:sz w:val="24"/>
          <w:szCs w:val="24"/>
        </w:rPr>
        <w:t xml:space="preserve"> can be found in the comments of the code. </w:t>
      </w:r>
      <w:proofErr w:type="spellStart"/>
      <w:r>
        <w:rPr>
          <w:rFonts w:ascii="Times New Roman" w:hAnsi="Times New Roman" w:cs="Times New Roman"/>
          <w:sz w:val="24"/>
          <w:szCs w:val="24"/>
        </w:rPr>
        <w:t>Helpme.xaml.cs</w:t>
      </w:r>
      <w:proofErr w:type="spellEnd"/>
      <w:r>
        <w:rPr>
          <w:rFonts w:ascii="Times New Roman" w:hAnsi="Times New Roman" w:cs="Times New Roman"/>
          <w:sz w:val="24"/>
          <w:szCs w:val="24"/>
        </w:rPr>
        <w:t xml:space="preserve"> has an </w:t>
      </w:r>
      <w:r w:rsidRPr="00562663">
        <w:rPr>
          <w:rFonts w:ascii="Times New Roman" w:hAnsi="Times New Roman" w:cs="Times New Roman"/>
          <w:sz w:val="24"/>
          <w:szCs w:val="24"/>
          <w:highlight w:val="yellow"/>
        </w:rPr>
        <w:t>array ‘emotions’</w:t>
      </w:r>
      <w:r>
        <w:rPr>
          <w:rFonts w:ascii="Times New Roman" w:hAnsi="Times New Roman" w:cs="Times New Roman"/>
          <w:sz w:val="24"/>
          <w:szCs w:val="24"/>
        </w:rPr>
        <w:t xml:space="preserve"> of the 6 primary emotions used in the app. </w:t>
      </w:r>
      <w:r w:rsidRPr="00562663">
        <w:rPr>
          <w:rFonts w:ascii="Times New Roman" w:hAnsi="Times New Roman" w:cs="Times New Roman"/>
          <w:sz w:val="24"/>
          <w:szCs w:val="24"/>
          <w:highlight w:val="yellow"/>
        </w:rPr>
        <w:t>String ‘emotion’ and Solution ‘solution’</w:t>
      </w:r>
      <w:r>
        <w:rPr>
          <w:rFonts w:ascii="Times New Roman" w:hAnsi="Times New Roman" w:cs="Times New Roman"/>
          <w:sz w:val="24"/>
          <w:szCs w:val="24"/>
        </w:rPr>
        <w:t xml:space="preserve"> respectively hold the chosen emotion and behavioral solution.</w:t>
      </w:r>
    </w:p>
    <w:p w14:paraId="3BC2AC4E" w14:textId="6EB98F27" w:rsidR="00562663" w:rsidRDefault="00562663" w:rsidP="00562663">
      <w:pPr>
        <w:pStyle w:val="ListParagraph"/>
        <w:numPr>
          <w:ilvl w:val="2"/>
          <w:numId w:val="6"/>
        </w:numPr>
        <w:rPr>
          <w:rFonts w:ascii="Times New Roman" w:hAnsi="Times New Roman" w:cs="Times New Roman"/>
          <w:sz w:val="24"/>
          <w:szCs w:val="24"/>
        </w:rPr>
      </w:pPr>
      <w:r w:rsidRPr="00FB25C4">
        <w:rPr>
          <w:rFonts w:ascii="Times New Roman" w:hAnsi="Times New Roman" w:cs="Times New Roman"/>
          <w:sz w:val="24"/>
          <w:szCs w:val="24"/>
          <w:highlight w:val="yellow"/>
        </w:rPr>
        <w:t>Variables ‘page’, ‘</w:t>
      </w:r>
      <w:proofErr w:type="spellStart"/>
      <w:r w:rsidRPr="00FB25C4">
        <w:rPr>
          <w:rFonts w:ascii="Times New Roman" w:hAnsi="Times New Roman" w:cs="Times New Roman"/>
          <w:sz w:val="24"/>
          <w:szCs w:val="24"/>
          <w:highlight w:val="yellow"/>
        </w:rPr>
        <w:t>strsize</w:t>
      </w:r>
      <w:proofErr w:type="spellEnd"/>
      <w:r w:rsidRPr="00FB25C4">
        <w:rPr>
          <w:rFonts w:ascii="Times New Roman" w:hAnsi="Times New Roman" w:cs="Times New Roman"/>
          <w:sz w:val="24"/>
          <w:szCs w:val="24"/>
          <w:highlight w:val="yellow"/>
        </w:rPr>
        <w:t>’, ‘proportion’, ‘ff’, and ‘counter’</w:t>
      </w:r>
      <w:r>
        <w:rPr>
          <w:rFonts w:ascii="Times New Roman" w:hAnsi="Times New Roman" w:cs="Times New Roman"/>
          <w:sz w:val="24"/>
          <w:szCs w:val="24"/>
        </w:rPr>
        <w:t xml:space="preserve"> maintain the same purpose as they did in </w:t>
      </w:r>
      <w:proofErr w:type="spellStart"/>
      <w:r>
        <w:rPr>
          <w:rFonts w:ascii="Times New Roman" w:hAnsi="Times New Roman" w:cs="Times New Roman"/>
          <w:sz w:val="24"/>
          <w:szCs w:val="24"/>
        </w:rPr>
        <w:t>MainPage.xaml.cs</w:t>
      </w:r>
      <w:proofErr w:type="spellEnd"/>
      <w:r>
        <w:rPr>
          <w:rFonts w:ascii="Times New Roman" w:hAnsi="Times New Roman" w:cs="Times New Roman"/>
          <w:sz w:val="24"/>
          <w:szCs w:val="24"/>
        </w:rPr>
        <w:t xml:space="preserve"> [see for reference].</w:t>
      </w:r>
    </w:p>
    <w:p w14:paraId="5B9E34D0" w14:textId="47F82CFF" w:rsidR="00562663" w:rsidRDefault="00562663" w:rsidP="00562663">
      <w:pPr>
        <w:pStyle w:val="ListParagraph"/>
        <w:numPr>
          <w:ilvl w:val="2"/>
          <w:numId w:val="6"/>
        </w:numPr>
        <w:rPr>
          <w:rFonts w:ascii="Times New Roman" w:hAnsi="Times New Roman" w:cs="Times New Roman"/>
          <w:sz w:val="24"/>
          <w:szCs w:val="24"/>
        </w:rPr>
      </w:pPr>
      <w:proofErr w:type="spellStart"/>
      <w:proofErr w:type="gramStart"/>
      <w:r>
        <w:rPr>
          <w:rFonts w:ascii="Times New Roman" w:hAnsi="Times New Roman" w:cs="Times New Roman"/>
          <w:sz w:val="24"/>
          <w:szCs w:val="24"/>
          <w:highlight w:val="yellow"/>
        </w:rPr>
        <w:t>HelpMe</w:t>
      </w:r>
      <w:proofErr w:type="spellEnd"/>
      <w:r w:rsidRPr="009616D0">
        <w:rPr>
          <w:rFonts w:ascii="Times New Roman" w:hAnsi="Times New Roman" w:cs="Times New Roman"/>
          <w:sz w:val="24"/>
          <w:szCs w:val="24"/>
          <w:highlight w:val="yellow"/>
        </w:rPr>
        <w:t>(</w:t>
      </w:r>
      <w:proofErr w:type="gramEnd"/>
      <w:r w:rsidRPr="009616D0">
        <w:rPr>
          <w:rFonts w:ascii="Times New Roman" w:hAnsi="Times New Roman" w:cs="Times New Roman"/>
          <w:sz w:val="24"/>
          <w:szCs w:val="24"/>
          <w:highlight w:val="yellow"/>
        </w:rPr>
        <w:t>)</w:t>
      </w:r>
      <w:r>
        <w:rPr>
          <w:rFonts w:ascii="Times New Roman" w:hAnsi="Times New Roman" w:cs="Times New Roman"/>
          <w:sz w:val="24"/>
          <w:szCs w:val="24"/>
        </w:rPr>
        <w:t xml:space="preserve"> is an initializer, that creates buttons for the selectable </w:t>
      </w:r>
      <w:r w:rsidR="00994CF4">
        <w:rPr>
          <w:rFonts w:ascii="Times New Roman" w:hAnsi="Times New Roman" w:cs="Times New Roman"/>
          <w:sz w:val="24"/>
          <w:szCs w:val="24"/>
        </w:rPr>
        <w:t xml:space="preserve">emotion </w:t>
      </w:r>
      <w:r>
        <w:rPr>
          <w:rFonts w:ascii="Times New Roman" w:hAnsi="Times New Roman" w:cs="Times New Roman"/>
          <w:sz w:val="24"/>
          <w:szCs w:val="24"/>
        </w:rPr>
        <w:t xml:space="preserve">options and places them in </w:t>
      </w:r>
      <w:proofErr w:type="spellStart"/>
      <w:r>
        <w:rPr>
          <w:rFonts w:ascii="Times New Roman" w:hAnsi="Times New Roman" w:cs="Times New Roman"/>
          <w:sz w:val="24"/>
          <w:szCs w:val="24"/>
        </w:rPr>
        <w:t>topFlex</w:t>
      </w:r>
      <w:proofErr w:type="spellEnd"/>
      <w:r>
        <w:rPr>
          <w:rFonts w:ascii="Times New Roman" w:hAnsi="Times New Roman" w:cs="Times New Roman"/>
          <w:sz w:val="24"/>
          <w:szCs w:val="24"/>
        </w:rPr>
        <w:t>.</w:t>
      </w:r>
    </w:p>
    <w:p w14:paraId="5F5CF5EA" w14:textId="77777777" w:rsidR="00562663" w:rsidRDefault="00562663" w:rsidP="00562663">
      <w:pPr>
        <w:pStyle w:val="ListParagraph"/>
        <w:numPr>
          <w:ilvl w:val="2"/>
          <w:numId w:val="6"/>
        </w:numPr>
        <w:rPr>
          <w:rFonts w:ascii="Times New Roman" w:hAnsi="Times New Roman" w:cs="Times New Roman"/>
          <w:sz w:val="24"/>
          <w:szCs w:val="24"/>
        </w:rPr>
      </w:pPr>
      <w:proofErr w:type="spellStart"/>
      <w:r w:rsidRPr="009616D0">
        <w:rPr>
          <w:rFonts w:ascii="Times New Roman" w:hAnsi="Times New Roman" w:cs="Times New Roman"/>
          <w:sz w:val="24"/>
          <w:szCs w:val="24"/>
          <w:highlight w:val="yellow"/>
        </w:rPr>
        <w:t>Handle_</w:t>
      </w:r>
      <w:proofErr w:type="gramStart"/>
      <w:r w:rsidRPr="009616D0">
        <w:rPr>
          <w:rFonts w:ascii="Times New Roman" w:hAnsi="Times New Roman" w:cs="Times New Roman"/>
          <w:sz w:val="24"/>
          <w:szCs w:val="24"/>
          <w:highlight w:val="yellow"/>
        </w:rPr>
        <w:t>Back</w:t>
      </w:r>
      <w:proofErr w:type="spellEnd"/>
      <w:r w:rsidRPr="009616D0">
        <w:rPr>
          <w:rFonts w:ascii="Times New Roman" w:hAnsi="Times New Roman" w:cs="Times New Roman"/>
          <w:sz w:val="24"/>
          <w:szCs w:val="24"/>
          <w:highlight w:val="yellow"/>
        </w:rPr>
        <w:t>(</w:t>
      </w:r>
      <w:proofErr w:type="gramEnd"/>
      <w:r w:rsidRPr="009616D0">
        <w:rPr>
          <w:rFonts w:ascii="Times New Roman" w:hAnsi="Times New Roman" w:cs="Times New Roman"/>
          <w:sz w:val="24"/>
          <w:szCs w:val="24"/>
          <w:highlight w:val="yellow"/>
        </w:rPr>
        <w:t>)</w:t>
      </w:r>
      <w:r>
        <w:rPr>
          <w:rFonts w:ascii="Times New Roman" w:hAnsi="Times New Roman" w:cs="Times New Roman"/>
          <w:sz w:val="24"/>
          <w:szCs w:val="24"/>
        </w:rPr>
        <w:t xml:space="preserve"> determines what to do on a back button press. In </w:t>
      </w:r>
      <w:proofErr w:type="spellStart"/>
      <w:r>
        <w:rPr>
          <w:rFonts w:ascii="Times New Roman" w:hAnsi="Times New Roman" w:cs="Times New Roman"/>
          <w:sz w:val="24"/>
          <w:szCs w:val="24"/>
        </w:rPr>
        <w:t>MainPage</w:t>
      </w:r>
      <w:proofErr w:type="spellEnd"/>
      <w:r>
        <w:rPr>
          <w:rFonts w:ascii="Times New Roman" w:hAnsi="Times New Roman" w:cs="Times New Roman"/>
          <w:sz w:val="24"/>
          <w:szCs w:val="24"/>
        </w:rPr>
        <w:t xml:space="preserve">, pressing back will bring up the previous options for the previous sentence part the user just </w:t>
      </w:r>
      <w:proofErr w:type="spellStart"/>
      <w:r>
        <w:rPr>
          <w:rFonts w:ascii="Times New Roman" w:hAnsi="Times New Roman" w:cs="Times New Roman"/>
          <w:sz w:val="24"/>
          <w:szCs w:val="24"/>
        </w:rPr>
        <w:t>chose</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Handle_</w:t>
      </w:r>
      <w:proofErr w:type="gramStart"/>
      <w:r>
        <w:rPr>
          <w:rFonts w:ascii="Times New Roman" w:hAnsi="Times New Roman" w:cs="Times New Roman"/>
          <w:sz w:val="24"/>
          <w:szCs w:val="24"/>
        </w:rPr>
        <w:t>Back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determines what options are being displayed and uses the </w:t>
      </w:r>
      <w:proofErr w:type="spellStart"/>
      <w:r>
        <w:rPr>
          <w:rFonts w:ascii="Times New Roman" w:hAnsi="Times New Roman" w:cs="Times New Roman"/>
          <w:sz w:val="24"/>
          <w:szCs w:val="24"/>
        </w:rPr>
        <w:t>Handle_GoTo</w:t>
      </w:r>
      <w:proofErr w:type="spellEnd"/>
      <w:r>
        <w:rPr>
          <w:rFonts w:ascii="Times New Roman" w:hAnsi="Times New Roman" w:cs="Times New Roman"/>
          <w:sz w:val="24"/>
          <w:szCs w:val="24"/>
        </w:rPr>
        <w:t>_[Blank]() functions to “go to” the previous set of options.</w:t>
      </w:r>
    </w:p>
    <w:p w14:paraId="01E2C785" w14:textId="6642BAE5" w:rsidR="007E5182" w:rsidRDefault="007E5182" w:rsidP="007E5182">
      <w:pPr>
        <w:pStyle w:val="ListParagraph"/>
        <w:numPr>
          <w:ilvl w:val="2"/>
          <w:numId w:val="6"/>
        </w:numPr>
        <w:rPr>
          <w:rFonts w:ascii="Times New Roman" w:hAnsi="Times New Roman" w:cs="Times New Roman"/>
          <w:sz w:val="24"/>
          <w:szCs w:val="24"/>
        </w:rPr>
      </w:pPr>
      <w:proofErr w:type="spellStart"/>
      <w:r w:rsidRPr="009616D0">
        <w:rPr>
          <w:rFonts w:ascii="Times New Roman" w:hAnsi="Times New Roman" w:cs="Times New Roman"/>
          <w:sz w:val="24"/>
          <w:szCs w:val="24"/>
          <w:highlight w:val="yellow"/>
        </w:rPr>
        <w:t>Handle_</w:t>
      </w:r>
      <w:proofErr w:type="gramStart"/>
      <w:r w:rsidRPr="009616D0">
        <w:rPr>
          <w:rFonts w:ascii="Times New Roman" w:hAnsi="Times New Roman" w:cs="Times New Roman"/>
          <w:sz w:val="24"/>
          <w:szCs w:val="24"/>
          <w:highlight w:val="yellow"/>
        </w:rPr>
        <w:t>Emotion</w:t>
      </w:r>
      <w:proofErr w:type="spellEnd"/>
      <w:r w:rsidRPr="009616D0">
        <w:rPr>
          <w:rFonts w:ascii="Times New Roman" w:hAnsi="Times New Roman" w:cs="Times New Roman"/>
          <w:sz w:val="24"/>
          <w:szCs w:val="24"/>
          <w:highlight w:val="yellow"/>
        </w:rPr>
        <w:t>(</w:t>
      </w:r>
      <w:proofErr w:type="gramEnd"/>
      <w:r w:rsidRPr="009616D0">
        <w:rPr>
          <w:rFonts w:ascii="Times New Roman" w:hAnsi="Times New Roman" w:cs="Times New Roman"/>
          <w:sz w:val="24"/>
          <w:szCs w:val="24"/>
          <w:highlight w:val="yellow"/>
        </w:rPr>
        <w:t>)</w:t>
      </w:r>
      <w:r>
        <w:rPr>
          <w:rFonts w:ascii="Times New Roman" w:hAnsi="Times New Roman" w:cs="Times New Roman"/>
          <w:sz w:val="24"/>
          <w:szCs w:val="24"/>
        </w:rPr>
        <w:t xml:space="preserve"> handles when the user presses an emotion button. It clears </w:t>
      </w:r>
      <w:proofErr w:type="spellStart"/>
      <w:r>
        <w:rPr>
          <w:rFonts w:ascii="Times New Roman" w:hAnsi="Times New Roman" w:cs="Times New Roman"/>
          <w:sz w:val="24"/>
          <w:szCs w:val="24"/>
        </w:rPr>
        <w:t>topFlex</w:t>
      </w:r>
      <w:proofErr w:type="spellEnd"/>
      <w:r>
        <w:rPr>
          <w:rFonts w:ascii="Times New Roman" w:hAnsi="Times New Roman" w:cs="Times New Roman"/>
          <w:sz w:val="24"/>
          <w:szCs w:val="24"/>
        </w:rPr>
        <w:t xml:space="preserve">, changes the color of the ‘border’ </w:t>
      </w:r>
      <w:proofErr w:type="spellStart"/>
      <w:r>
        <w:rPr>
          <w:rFonts w:ascii="Times New Roman" w:hAnsi="Times New Roman" w:cs="Times New Roman"/>
          <w:sz w:val="24"/>
          <w:szCs w:val="24"/>
        </w:rPr>
        <w:t>AbsoluteLayout</w:t>
      </w:r>
      <w:proofErr w:type="spellEnd"/>
      <w:r>
        <w:rPr>
          <w:rFonts w:ascii="Times New Roman" w:hAnsi="Times New Roman" w:cs="Times New Roman"/>
          <w:sz w:val="24"/>
          <w:szCs w:val="24"/>
        </w:rPr>
        <w:t xml:space="preserve">, gets the selected emotion, and creates buttons for every behavioral solution associated with the emotion (solutions are stored in List ‘custom’, which is filled using the </w:t>
      </w:r>
      <w:proofErr w:type="spellStart"/>
      <w:r>
        <w:rPr>
          <w:rFonts w:ascii="Times New Roman" w:hAnsi="Times New Roman" w:cs="Times New Roman"/>
          <w:sz w:val="24"/>
          <w:szCs w:val="24"/>
        </w:rPr>
        <w:t>GetSolutions</w:t>
      </w:r>
      <w:proofErr w:type="spellEnd"/>
      <w:r>
        <w:rPr>
          <w:rFonts w:ascii="Times New Roman" w:hAnsi="Times New Roman" w:cs="Times New Roman"/>
          <w:sz w:val="24"/>
          <w:szCs w:val="24"/>
        </w:rPr>
        <w:t xml:space="preserve">(emotion) function in </w:t>
      </w:r>
      <w:proofErr w:type="spellStart"/>
      <w:r>
        <w:rPr>
          <w:rFonts w:ascii="Times New Roman" w:hAnsi="Times New Roman" w:cs="Times New Roman"/>
          <w:sz w:val="24"/>
          <w:szCs w:val="24"/>
        </w:rPr>
        <w:t>HelpCustomization</w:t>
      </w:r>
      <w:proofErr w:type="spellEnd"/>
      <w:r>
        <w:rPr>
          <w:rFonts w:ascii="Times New Roman" w:hAnsi="Times New Roman" w:cs="Times New Roman"/>
          <w:sz w:val="24"/>
          <w:szCs w:val="24"/>
        </w:rPr>
        <w:t xml:space="preserve">). The buttons are placed on </w:t>
      </w:r>
      <w:proofErr w:type="spellStart"/>
      <w:r>
        <w:rPr>
          <w:rFonts w:ascii="Times New Roman" w:hAnsi="Times New Roman" w:cs="Times New Roman"/>
          <w:sz w:val="24"/>
          <w:szCs w:val="24"/>
        </w:rPr>
        <w:t>topFlex</w:t>
      </w:r>
      <w:proofErr w:type="spellEnd"/>
      <w:r>
        <w:rPr>
          <w:rFonts w:ascii="Times New Roman" w:hAnsi="Times New Roman" w:cs="Times New Roman"/>
          <w:sz w:val="24"/>
          <w:szCs w:val="24"/>
        </w:rPr>
        <w:t>, and the “text” label is updated.</w:t>
      </w:r>
    </w:p>
    <w:p w14:paraId="5FB5C6F3" w14:textId="332004E9" w:rsidR="00562663" w:rsidRDefault="007E5182" w:rsidP="007E5182">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Depending on the number of</w:t>
      </w:r>
      <w:r w:rsidR="00303B6D">
        <w:rPr>
          <w:rFonts w:ascii="Times New Roman" w:hAnsi="Times New Roman" w:cs="Times New Roman"/>
          <w:sz w:val="24"/>
          <w:szCs w:val="24"/>
        </w:rPr>
        <w:t xml:space="preserve"> solution</w:t>
      </w:r>
      <w:r>
        <w:rPr>
          <w:rFonts w:ascii="Times New Roman" w:hAnsi="Times New Roman" w:cs="Times New Roman"/>
          <w:sz w:val="24"/>
          <w:szCs w:val="24"/>
        </w:rPr>
        <w:t>s, the function will display all of them or display some of them and also create “arrow” buttons. These arrow buttons use the “</w:t>
      </w:r>
      <w:proofErr w:type="spellStart"/>
      <w:r>
        <w:rPr>
          <w:rFonts w:ascii="Times New Roman" w:hAnsi="Times New Roman" w:cs="Times New Roman"/>
          <w:sz w:val="24"/>
          <w:szCs w:val="24"/>
        </w:rPr>
        <w:t>Handle_Page_Increase</w:t>
      </w:r>
      <w:proofErr w:type="spellEnd"/>
      <w:r>
        <w:rPr>
          <w:rFonts w:ascii="Times New Roman" w:hAnsi="Times New Roman" w:cs="Times New Roman"/>
          <w:sz w:val="24"/>
          <w:szCs w:val="24"/>
        </w:rPr>
        <w:t xml:space="preserve">/Decrease” functions, but essentially, depending on the value of page, only certain </w:t>
      </w:r>
      <w:r w:rsidR="00303B6D">
        <w:rPr>
          <w:rFonts w:ascii="Times New Roman" w:hAnsi="Times New Roman" w:cs="Times New Roman"/>
          <w:sz w:val="24"/>
          <w:szCs w:val="24"/>
        </w:rPr>
        <w:t>solution</w:t>
      </w:r>
      <w:r>
        <w:rPr>
          <w:rFonts w:ascii="Times New Roman" w:hAnsi="Times New Roman" w:cs="Times New Roman"/>
          <w:sz w:val="24"/>
          <w:szCs w:val="24"/>
        </w:rPr>
        <w:t>s are shown, and the arrows adjust that page value.</w:t>
      </w:r>
    </w:p>
    <w:p w14:paraId="6E693D93" w14:textId="16E2FB52" w:rsidR="00303B6D" w:rsidRDefault="00303B6D" w:rsidP="00303B6D">
      <w:pPr>
        <w:pStyle w:val="ListParagraph"/>
        <w:numPr>
          <w:ilvl w:val="2"/>
          <w:numId w:val="6"/>
        </w:numPr>
        <w:rPr>
          <w:rFonts w:ascii="Times New Roman" w:hAnsi="Times New Roman" w:cs="Times New Roman"/>
          <w:sz w:val="24"/>
          <w:szCs w:val="24"/>
        </w:rPr>
      </w:pPr>
      <w:proofErr w:type="spellStart"/>
      <w:r w:rsidRPr="00E65394">
        <w:rPr>
          <w:rFonts w:ascii="Times New Roman" w:hAnsi="Times New Roman" w:cs="Times New Roman"/>
          <w:sz w:val="24"/>
          <w:szCs w:val="24"/>
          <w:highlight w:val="yellow"/>
        </w:rPr>
        <w:t>Handle_</w:t>
      </w:r>
      <w:proofErr w:type="gramStart"/>
      <w:r>
        <w:rPr>
          <w:rFonts w:ascii="Times New Roman" w:hAnsi="Times New Roman" w:cs="Times New Roman"/>
          <w:sz w:val="24"/>
          <w:szCs w:val="24"/>
          <w:highlight w:val="yellow"/>
        </w:rPr>
        <w:t>Solution</w:t>
      </w:r>
      <w:proofErr w:type="spellEnd"/>
      <w:r w:rsidRPr="00E65394">
        <w:rPr>
          <w:rFonts w:ascii="Times New Roman" w:hAnsi="Times New Roman" w:cs="Times New Roman"/>
          <w:sz w:val="24"/>
          <w:szCs w:val="24"/>
          <w:highlight w:val="yellow"/>
        </w:rPr>
        <w:t>(</w:t>
      </w:r>
      <w:proofErr w:type="gramEnd"/>
      <w:r w:rsidRPr="00E65394">
        <w:rPr>
          <w:rFonts w:ascii="Times New Roman" w:hAnsi="Times New Roman" w:cs="Times New Roman"/>
          <w:sz w:val="24"/>
          <w:szCs w:val="24"/>
          <w:highlight w:val="yellow"/>
        </w:rPr>
        <w:t>)</w:t>
      </w:r>
      <w:r>
        <w:rPr>
          <w:rFonts w:ascii="Times New Roman" w:hAnsi="Times New Roman" w:cs="Times New Roman"/>
          <w:sz w:val="24"/>
          <w:szCs w:val="24"/>
        </w:rPr>
        <w:t xml:space="preserve"> handles when the user pushes  a solution button. It gets the selected </w:t>
      </w:r>
      <w:proofErr w:type="spellStart"/>
      <w:proofErr w:type="gramStart"/>
      <w:r>
        <w:rPr>
          <w:rFonts w:ascii="Times New Roman" w:hAnsi="Times New Roman" w:cs="Times New Roman"/>
          <w:sz w:val="24"/>
          <w:szCs w:val="24"/>
        </w:rPr>
        <w:t>soltuion</w:t>
      </w:r>
      <w:proofErr w:type="spellEnd"/>
      <w:r>
        <w:rPr>
          <w:rFonts w:ascii="Times New Roman" w:hAnsi="Times New Roman" w:cs="Times New Roman"/>
          <w:sz w:val="24"/>
          <w:szCs w:val="24"/>
        </w:rPr>
        <w:t>, and</w:t>
      </w:r>
      <w:proofErr w:type="gramEnd"/>
      <w:r>
        <w:rPr>
          <w:rFonts w:ascii="Times New Roman" w:hAnsi="Times New Roman" w:cs="Times New Roman"/>
          <w:sz w:val="24"/>
          <w:szCs w:val="24"/>
        </w:rPr>
        <w:t xml:space="preserve"> displays that behavioral solution on the “text” label and an alert display box.</w:t>
      </w:r>
    </w:p>
    <w:p w14:paraId="7A58B1B3" w14:textId="5CCC2465" w:rsidR="00994CF4" w:rsidRDefault="00994CF4" w:rsidP="00994CF4">
      <w:pPr>
        <w:pStyle w:val="ListParagraph"/>
        <w:numPr>
          <w:ilvl w:val="2"/>
          <w:numId w:val="6"/>
        </w:numPr>
        <w:rPr>
          <w:rFonts w:ascii="Times New Roman" w:hAnsi="Times New Roman" w:cs="Times New Roman"/>
          <w:sz w:val="24"/>
          <w:szCs w:val="24"/>
        </w:rPr>
      </w:pPr>
      <w:proofErr w:type="spellStart"/>
      <w:r w:rsidRPr="004F129E">
        <w:rPr>
          <w:rFonts w:ascii="Times New Roman" w:hAnsi="Times New Roman" w:cs="Times New Roman"/>
          <w:sz w:val="24"/>
          <w:szCs w:val="24"/>
          <w:highlight w:val="yellow"/>
        </w:rPr>
        <w:t>Handle_Goto_</w:t>
      </w:r>
      <w:proofErr w:type="gramStart"/>
      <w:r>
        <w:rPr>
          <w:rFonts w:ascii="Times New Roman" w:hAnsi="Times New Roman" w:cs="Times New Roman"/>
          <w:sz w:val="24"/>
          <w:szCs w:val="24"/>
          <w:highlight w:val="yellow"/>
        </w:rPr>
        <w:t>Emoion</w:t>
      </w:r>
      <w:proofErr w:type="spellEnd"/>
      <w:r w:rsidRPr="004F129E">
        <w:rPr>
          <w:rFonts w:ascii="Times New Roman" w:hAnsi="Times New Roman" w:cs="Times New Roman"/>
          <w:sz w:val="24"/>
          <w:szCs w:val="24"/>
          <w:highlight w:val="yellow"/>
        </w:rPr>
        <w:t>(</w:t>
      </w:r>
      <w:proofErr w:type="gramEnd"/>
      <w:r w:rsidRPr="004F129E">
        <w:rPr>
          <w:rFonts w:ascii="Times New Roman" w:hAnsi="Times New Roman" w:cs="Times New Roman"/>
          <w:sz w:val="24"/>
          <w:szCs w:val="24"/>
          <w:highlight w:val="yellow"/>
        </w:rPr>
        <w:t>)</w:t>
      </w:r>
      <w:r>
        <w:rPr>
          <w:rFonts w:ascii="Times New Roman" w:hAnsi="Times New Roman" w:cs="Times New Roman"/>
          <w:sz w:val="24"/>
          <w:szCs w:val="24"/>
        </w:rPr>
        <w:t xml:space="preserve"> handles when a user goes back to the subject options. It is very similar to </w:t>
      </w:r>
      <w:proofErr w:type="spellStart"/>
      <w:proofErr w:type="gramStart"/>
      <w:r>
        <w:rPr>
          <w:rFonts w:ascii="Times New Roman" w:hAnsi="Times New Roman" w:cs="Times New Roman"/>
          <w:sz w:val="24"/>
          <w:szCs w:val="24"/>
        </w:rPr>
        <w:t>HelpMe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so see that for reference.</w:t>
      </w:r>
    </w:p>
    <w:p w14:paraId="1CD0339C" w14:textId="5779C848" w:rsidR="00994CF4" w:rsidRDefault="00965949" w:rsidP="00303B6D">
      <w:pPr>
        <w:pStyle w:val="ListParagraph"/>
        <w:numPr>
          <w:ilvl w:val="2"/>
          <w:numId w:val="6"/>
        </w:numPr>
        <w:rPr>
          <w:rFonts w:ascii="Times New Roman" w:hAnsi="Times New Roman" w:cs="Times New Roman"/>
          <w:sz w:val="24"/>
          <w:szCs w:val="24"/>
        </w:rPr>
      </w:pPr>
      <w:proofErr w:type="spellStart"/>
      <w:r w:rsidRPr="004F129E">
        <w:rPr>
          <w:rFonts w:ascii="Times New Roman" w:hAnsi="Times New Roman" w:cs="Times New Roman"/>
          <w:sz w:val="24"/>
          <w:szCs w:val="24"/>
          <w:highlight w:val="yellow"/>
        </w:rPr>
        <w:t>Handle_Goto_</w:t>
      </w:r>
      <w:proofErr w:type="gramStart"/>
      <w:r>
        <w:rPr>
          <w:rFonts w:ascii="Times New Roman" w:hAnsi="Times New Roman" w:cs="Times New Roman"/>
          <w:sz w:val="24"/>
          <w:szCs w:val="24"/>
          <w:highlight w:val="yellow"/>
        </w:rPr>
        <w:t>Solution</w:t>
      </w:r>
      <w:proofErr w:type="spellEnd"/>
      <w:r w:rsidRPr="004F129E">
        <w:rPr>
          <w:rFonts w:ascii="Times New Roman" w:hAnsi="Times New Roman" w:cs="Times New Roman"/>
          <w:sz w:val="24"/>
          <w:szCs w:val="24"/>
          <w:highlight w:val="yellow"/>
        </w:rPr>
        <w:t>(</w:t>
      </w:r>
      <w:proofErr w:type="gramEnd"/>
      <w:r w:rsidRPr="004F129E">
        <w:rPr>
          <w:rFonts w:ascii="Times New Roman" w:hAnsi="Times New Roman" w:cs="Times New Roman"/>
          <w:sz w:val="24"/>
          <w:szCs w:val="24"/>
          <w:highlight w:val="yellow"/>
        </w:rPr>
        <w:t>)</w:t>
      </w:r>
      <w:r>
        <w:rPr>
          <w:rFonts w:ascii="Times New Roman" w:hAnsi="Times New Roman" w:cs="Times New Roman"/>
          <w:sz w:val="24"/>
          <w:szCs w:val="24"/>
        </w:rPr>
        <w:t xml:space="preserve"> handles when the user goes back to the conclusion options. It is primarily used when the user adjusts the page variable. It is very similar to </w:t>
      </w:r>
      <w:proofErr w:type="spellStart"/>
      <w:r>
        <w:rPr>
          <w:rFonts w:ascii="Times New Roman" w:hAnsi="Times New Roman" w:cs="Times New Roman"/>
          <w:sz w:val="24"/>
          <w:szCs w:val="24"/>
        </w:rPr>
        <w:t>Handle_</w:t>
      </w:r>
      <w:proofErr w:type="gramStart"/>
      <w:r>
        <w:rPr>
          <w:rFonts w:ascii="Times New Roman" w:hAnsi="Times New Roman" w:cs="Times New Roman"/>
          <w:sz w:val="24"/>
          <w:szCs w:val="24"/>
        </w:rPr>
        <w:t>Emotion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so see that for reference. Also see </w:t>
      </w:r>
      <w:proofErr w:type="spellStart"/>
      <w:r>
        <w:rPr>
          <w:rFonts w:ascii="Times New Roman" w:hAnsi="Times New Roman" w:cs="Times New Roman"/>
          <w:sz w:val="24"/>
          <w:szCs w:val="24"/>
        </w:rPr>
        <w:t>Handle_Page_Increase</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Decrease(</w:t>
      </w:r>
      <w:proofErr w:type="gramEnd"/>
      <w:r>
        <w:rPr>
          <w:rFonts w:ascii="Times New Roman" w:hAnsi="Times New Roman" w:cs="Times New Roman"/>
          <w:sz w:val="24"/>
          <w:szCs w:val="24"/>
        </w:rPr>
        <w:t>).</w:t>
      </w:r>
    </w:p>
    <w:p w14:paraId="760544A6" w14:textId="151C27A4" w:rsidR="00965949" w:rsidRDefault="00965949" w:rsidP="00303B6D">
      <w:pPr>
        <w:pStyle w:val="ListParagraph"/>
        <w:numPr>
          <w:ilvl w:val="2"/>
          <w:numId w:val="6"/>
        </w:numPr>
        <w:rPr>
          <w:rFonts w:ascii="Times New Roman" w:hAnsi="Times New Roman" w:cs="Times New Roman"/>
          <w:sz w:val="24"/>
          <w:szCs w:val="24"/>
        </w:rPr>
      </w:pPr>
      <w:proofErr w:type="spellStart"/>
      <w:r w:rsidRPr="004F129E">
        <w:rPr>
          <w:rFonts w:ascii="Times New Roman" w:hAnsi="Times New Roman" w:cs="Times New Roman"/>
          <w:sz w:val="24"/>
          <w:szCs w:val="24"/>
          <w:highlight w:val="yellow"/>
        </w:rPr>
        <w:t>Handle_Page_Increase</w:t>
      </w:r>
      <w:proofErr w:type="spellEnd"/>
      <w:r w:rsidRPr="004F129E">
        <w:rPr>
          <w:rFonts w:ascii="Times New Roman" w:hAnsi="Times New Roman" w:cs="Times New Roman"/>
          <w:sz w:val="24"/>
          <w:szCs w:val="24"/>
          <w:highlight w:val="yellow"/>
        </w:rPr>
        <w:t>/</w:t>
      </w:r>
      <w:proofErr w:type="gramStart"/>
      <w:r w:rsidRPr="004F129E">
        <w:rPr>
          <w:rFonts w:ascii="Times New Roman" w:hAnsi="Times New Roman" w:cs="Times New Roman"/>
          <w:sz w:val="24"/>
          <w:szCs w:val="24"/>
          <w:highlight w:val="yellow"/>
        </w:rPr>
        <w:t>Decrease(</w:t>
      </w:r>
      <w:proofErr w:type="gramEnd"/>
      <w:r w:rsidRPr="004F129E">
        <w:rPr>
          <w:rFonts w:ascii="Times New Roman" w:hAnsi="Times New Roman" w:cs="Times New Roman"/>
          <w:sz w:val="24"/>
          <w:szCs w:val="24"/>
          <w:highlight w:val="yellow"/>
        </w:rPr>
        <w:t>)</w:t>
      </w:r>
      <w:r>
        <w:rPr>
          <w:rFonts w:ascii="Times New Roman" w:hAnsi="Times New Roman" w:cs="Times New Roman"/>
          <w:sz w:val="24"/>
          <w:szCs w:val="24"/>
        </w:rPr>
        <w:t xml:space="preserve"> respectively increases or decreases the page value and calls </w:t>
      </w:r>
      <w:proofErr w:type="spellStart"/>
      <w:r>
        <w:rPr>
          <w:rFonts w:ascii="Times New Roman" w:hAnsi="Times New Roman" w:cs="Times New Roman"/>
          <w:sz w:val="24"/>
          <w:szCs w:val="24"/>
        </w:rPr>
        <w:t>Handle_Goto_Solution</w:t>
      </w:r>
      <w:proofErr w:type="spellEnd"/>
      <w:r>
        <w:rPr>
          <w:rFonts w:ascii="Times New Roman" w:hAnsi="Times New Roman" w:cs="Times New Roman"/>
          <w:sz w:val="24"/>
          <w:szCs w:val="24"/>
        </w:rPr>
        <w:t xml:space="preserve">(). The “arrow” buttons displayed with groups of solutions call this function. Depending on page number, </w:t>
      </w:r>
      <w:proofErr w:type="spellStart"/>
      <w:r>
        <w:rPr>
          <w:rFonts w:ascii="Times New Roman" w:hAnsi="Times New Roman" w:cs="Times New Roman"/>
          <w:sz w:val="24"/>
          <w:szCs w:val="24"/>
        </w:rPr>
        <w:t>Handle_Goto_</w:t>
      </w:r>
      <w:proofErr w:type="gramStart"/>
      <w:r>
        <w:rPr>
          <w:rFonts w:ascii="Times New Roman" w:hAnsi="Times New Roman" w:cs="Times New Roman"/>
          <w:sz w:val="24"/>
          <w:szCs w:val="24"/>
        </w:rPr>
        <w:t>Solution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will display a group of 7 or less </w:t>
      </w:r>
      <w:proofErr w:type="spellStart"/>
      <w:r>
        <w:rPr>
          <w:rFonts w:ascii="Times New Roman" w:hAnsi="Times New Roman" w:cs="Times New Roman"/>
          <w:sz w:val="24"/>
          <w:szCs w:val="24"/>
        </w:rPr>
        <w:t>solutiuons</w:t>
      </w:r>
      <w:proofErr w:type="spellEnd"/>
      <w:r>
        <w:rPr>
          <w:rFonts w:ascii="Times New Roman" w:hAnsi="Times New Roman" w:cs="Times New Roman"/>
          <w:sz w:val="24"/>
          <w:szCs w:val="24"/>
        </w:rPr>
        <w:t xml:space="preserve"> along with a left or right arrow. The left arrow decreases the page number and the right increases it. The arrows don’t appear if the page number can’t further be decrease/increased. See the ‘page’ variable.</w:t>
      </w:r>
    </w:p>
    <w:p w14:paraId="742976B2" w14:textId="2B5530E6" w:rsidR="00965949" w:rsidRDefault="00965949" w:rsidP="00303B6D">
      <w:pPr>
        <w:pStyle w:val="ListParagraph"/>
        <w:numPr>
          <w:ilvl w:val="2"/>
          <w:numId w:val="6"/>
        </w:numPr>
        <w:rPr>
          <w:rFonts w:ascii="Times New Roman" w:hAnsi="Times New Roman" w:cs="Times New Roman"/>
          <w:sz w:val="24"/>
          <w:szCs w:val="24"/>
        </w:rPr>
      </w:pPr>
      <w:proofErr w:type="spellStart"/>
      <w:r w:rsidRPr="00965949">
        <w:rPr>
          <w:rFonts w:ascii="Times New Roman" w:hAnsi="Times New Roman" w:cs="Times New Roman"/>
          <w:sz w:val="24"/>
          <w:szCs w:val="24"/>
          <w:highlight w:val="yellow"/>
        </w:rPr>
        <w:t>Sentence_Button_</w:t>
      </w:r>
      <w:proofErr w:type="gramStart"/>
      <w:r w:rsidRPr="00965949">
        <w:rPr>
          <w:rFonts w:ascii="Times New Roman" w:hAnsi="Times New Roman" w:cs="Times New Roman"/>
          <w:sz w:val="24"/>
          <w:szCs w:val="24"/>
          <w:highlight w:val="yellow"/>
        </w:rPr>
        <w:t>Clicked</w:t>
      </w:r>
      <w:proofErr w:type="spellEnd"/>
      <w:r w:rsidRPr="00965949">
        <w:rPr>
          <w:rFonts w:ascii="Times New Roman" w:hAnsi="Times New Roman" w:cs="Times New Roman"/>
          <w:sz w:val="24"/>
          <w:szCs w:val="24"/>
          <w:highlight w:val="yellow"/>
        </w:rPr>
        <w:t>(</w:t>
      </w:r>
      <w:proofErr w:type="gramEnd"/>
      <w:r w:rsidRPr="00965949">
        <w:rPr>
          <w:rFonts w:ascii="Times New Roman" w:hAnsi="Times New Roman" w:cs="Times New Roman"/>
          <w:sz w:val="24"/>
          <w:szCs w:val="24"/>
          <w:highlight w:val="yellow"/>
        </w:rPr>
        <w:t>)</w:t>
      </w:r>
      <w:r>
        <w:rPr>
          <w:rFonts w:ascii="Times New Roman" w:hAnsi="Times New Roman" w:cs="Times New Roman"/>
          <w:sz w:val="24"/>
          <w:szCs w:val="24"/>
        </w:rPr>
        <w:t xml:space="preserve"> changes the page to the </w:t>
      </w:r>
      <w:proofErr w:type="spellStart"/>
      <w:r>
        <w:rPr>
          <w:rFonts w:ascii="Times New Roman" w:hAnsi="Times New Roman" w:cs="Times New Roman"/>
          <w:sz w:val="24"/>
          <w:szCs w:val="24"/>
        </w:rPr>
        <w:t>MainPage</w:t>
      </w:r>
      <w:proofErr w:type="spellEnd"/>
      <w:r>
        <w:rPr>
          <w:rFonts w:ascii="Times New Roman" w:hAnsi="Times New Roman" w:cs="Times New Roman"/>
          <w:sz w:val="24"/>
          <w:szCs w:val="24"/>
        </w:rPr>
        <w:t xml:space="preserve"> page.</w:t>
      </w:r>
    </w:p>
    <w:p w14:paraId="7E41AD9C" w14:textId="2BE2A9F4" w:rsidR="00B07C02" w:rsidRDefault="00B07C02" w:rsidP="00303B6D">
      <w:pPr>
        <w:pStyle w:val="ListParagraph"/>
        <w:numPr>
          <w:ilvl w:val="2"/>
          <w:numId w:val="6"/>
        </w:numPr>
        <w:rPr>
          <w:rFonts w:ascii="Times New Roman" w:hAnsi="Times New Roman" w:cs="Times New Roman"/>
          <w:sz w:val="24"/>
          <w:szCs w:val="24"/>
        </w:rPr>
      </w:pPr>
      <w:proofErr w:type="spellStart"/>
      <w:r w:rsidRPr="00B07C02">
        <w:rPr>
          <w:rFonts w:ascii="Times New Roman" w:hAnsi="Times New Roman" w:cs="Times New Roman"/>
          <w:sz w:val="24"/>
          <w:szCs w:val="24"/>
          <w:highlight w:val="yellow"/>
        </w:rPr>
        <w:t>Customize_</w:t>
      </w:r>
      <w:proofErr w:type="gramStart"/>
      <w:r w:rsidRPr="00B07C02">
        <w:rPr>
          <w:rFonts w:ascii="Times New Roman" w:hAnsi="Times New Roman" w:cs="Times New Roman"/>
          <w:sz w:val="24"/>
          <w:szCs w:val="24"/>
          <w:highlight w:val="yellow"/>
        </w:rPr>
        <w:t>Clicked</w:t>
      </w:r>
      <w:proofErr w:type="spellEnd"/>
      <w:r w:rsidRPr="00B07C02">
        <w:rPr>
          <w:rFonts w:ascii="Times New Roman" w:hAnsi="Times New Roman" w:cs="Times New Roman"/>
          <w:sz w:val="24"/>
          <w:szCs w:val="24"/>
          <w:highlight w:val="yellow"/>
        </w:rPr>
        <w:t>(</w:t>
      </w:r>
      <w:proofErr w:type="gramEnd"/>
      <w:r w:rsidRPr="00B07C02">
        <w:rPr>
          <w:rFonts w:ascii="Times New Roman" w:hAnsi="Times New Roman" w:cs="Times New Roman"/>
          <w:sz w:val="24"/>
          <w:szCs w:val="24"/>
          <w:highlight w:val="yellow"/>
        </w:rPr>
        <w:t>)</w:t>
      </w:r>
      <w:r>
        <w:rPr>
          <w:rFonts w:ascii="Times New Roman" w:hAnsi="Times New Roman" w:cs="Times New Roman"/>
          <w:sz w:val="24"/>
          <w:szCs w:val="24"/>
        </w:rPr>
        <w:t xml:space="preserve"> changes the page to the </w:t>
      </w:r>
      <w:proofErr w:type="spellStart"/>
      <w:r>
        <w:rPr>
          <w:rFonts w:ascii="Times New Roman" w:hAnsi="Times New Roman" w:cs="Times New Roman"/>
          <w:sz w:val="24"/>
          <w:szCs w:val="24"/>
        </w:rPr>
        <w:t>HelpCustomization</w:t>
      </w:r>
      <w:proofErr w:type="spellEnd"/>
      <w:r>
        <w:rPr>
          <w:rFonts w:ascii="Times New Roman" w:hAnsi="Times New Roman" w:cs="Times New Roman"/>
          <w:sz w:val="24"/>
          <w:szCs w:val="24"/>
        </w:rPr>
        <w:t xml:space="preserve"> page.</w:t>
      </w:r>
    </w:p>
    <w:p w14:paraId="330944B0" w14:textId="003EE313" w:rsidR="00B07C02" w:rsidRDefault="00B07C02" w:rsidP="00B07C02">
      <w:pPr>
        <w:pStyle w:val="ListParagraph"/>
        <w:numPr>
          <w:ilvl w:val="2"/>
          <w:numId w:val="6"/>
        </w:numPr>
        <w:rPr>
          <w:rFonts w:ascii="Times New Roman" w:hAnsi="Times New Roman" w:cs="Times New Roman"/>
          <w:sz w:val="24"/>
          <w:szCs w:val="24"/>
        </w:rPr>
      </w:pPr>
      <w:proofErr w:type="spellStart"/>
      <w:proofErr w:type="gramStart"/>
      <w:r w:rsidRPr="004F129E">
        <w:rPr>
          <w:rFonts w:ascii="Times New Roman" w:hAnsi="Times New Roman" w:cs="Times New Roman"/>
          <w:sz w:val="24"/>
          <w:szCs w:val="24"/>
          <w:highlight w:val="yellow"/>
        </w:rPr>
        <w:lastRenderedPageBreak/>
        <w:t>On</w:t>
      </w:r>
      <w:r>
        <w:rPr>
          <w:rFonts w:ascii="Times New Roman" w:hAnsi="Times New Roman" w:cs="Times New Roman"/>
          <w:sz w:val="24"/>
          <w:szCs w:val="24"/>
          <w:highlight w:val="yellow"/>
        </w:rPr>
        <w:t>HelpMePage</w:t>
      </w:r>
      <w:proofErr w:type="spellEnd"/>
      <w:r w:rsidRPr="004F129E">
        <w:rPr>
          <w:rFonts w:ascii="Times New Roman" w:hAnsi="Times New Roman" w:cs="Times New Roman"/>
          <w:sz w:val="24"/>
          <w:szCs w:val="24"/>
          <w:highlight w:val="yellow"/>
        </w:rPr>
        <w:t>(</w:t>
      </w:r>
      <w:proofErr w:type="gramEnd"/>
      <w:r w:rsidRPr="004F129E">
        <w:rPr>
          <w:rFonts w:ascii="Times New Roman" w:hAnsi="Times New Roman" w:cs="Times New Roman"/>
          <w:sz w:val="24"/>
          <w:szCs w:val="24"/>
          <w:highlight w:val="yellow"/>
        </w:rPr>
        <w:t>)</w:t>
      </w:r>
      <w:r>
        <w:rPr>
          <w:rFonts w:ascii="Times New Roman" w:hAnsi="Times New Roman" w:cs="Times New Roman"/>
          <w:sz w:val="24"/>
          <w:szCs w:val="24"/>
        </w:rPr>
        <w:t xml:space="preserve"> is used in </w:t>
      </w:r>
      <w:proofErr w:type="spellStart"/>
      <w:r>
        <w:rPr>
          <w:rFonts w:ascii="Times New Roman" w:hAnsi="Times New Roman" w:cs="Times New Roman"/>
          <w:sz w:val="24"/>
          <w:szCs w:val="24"/>
        </w:rPr>
        <w:t>MainActivity.cs</w:t>
      </w:r>
      <w:proofErr w:type="spellEnd"/>
      <w:r>
        <w:rPr>
          <w:rFonts w:ascii="Times New Roman" w:hAnsi="Times New Roman" w:cs="Times New Roman"/>
          <w:sz w:val="24"/>
          <w:szCs w:val="24"/>
        </w:rPr>
        <w:t xml:space="preserve"> to determine if </w:t>
      </w:r>
      <w:proofErr w:type="spellStart"/>
      <w:r>
        <w:rPr>
          <w:rFonts w:ascii="Times New Roman" w:hAnsi="Times New Roman" w:cs="Times New Roman"/>
          <w:sz w:val="24"/>
          <w:szCs w:val="24"/>
        </w:rPr>
        <w:t>Handle_Back</w:t>
      </w:r>
      <w:proofErr w:type="spellEnd"/>
      <w:r>
        <w:rPr>
          <w:rFonts w:ascii="Times New Roman" w:hAnsi="Times New Roman" w:cs="Times New Roman"/>
          <w:sz w:val="24"/>
          <w:szCs w:val="24"/>
        </w:rPr>
        <w:t>() can be called.</w:t>
      </w:r>
    </w:p>
    <w:p w14:paraId="059CD61A" w14:textId="77777777" w:rsidR="00B07C02" w:rsidRDefault="00B07C02" w:rsidP="00B07C02">
      <w:pPr>
        <w:pStyle w:val="ListParagraph"/>
        <w:numPr>
          <w:ilvl w:val="2"/>
          <w:numId w:val="6"/>
        </w:numPr>
        <w:rPr>
          <w:rFonts w:ascii="Times New Roman" w:hAnsi="Times New Roman" w:cs="Times New Roman"/>
          <w:sz w:val="24"/>
          <w:szCs w:val="24"/>
        </w:rPr>
      </w:pPr>
      <w:proofErr w:type="gramStart"/>
      <w:r w:rsidRPr="004F129E">
        <w:rPr>
          <w:rFonts w:ascii="Times New Roman" w:hAnsi="Times New Roman" w:cs="Times New Roman"/>
          <w:sz w:val="24"/>
          <w:szCs w:val="24"/>
          <w:highlight w:val="yellow"/>
        </w:rPr>
        <w:t>Speak(</w:t>
      </w:r>
      <w:proofErr w:type="gramEnd"/>
      <w:r w:rsidRPr="004F129E">
        <w:rPr>
          <w:rFonts w:ascii="Times New Roman" w:hAnsi="Times New Roman" w:cs="Times New Roman"/>
          <w:sz w:val="24"/>
          <w:szCs w:val="24"/>
          <w:highlight w:val="yellow"/>
        </w:rPr>
        <w:t>)</w:t>
      </w:r>
      <w:r>
        <w:rPr>
          <w:rFonts w:ascii="Times New Roman" w:hAnsi="Times New Roman" w:cs="Times New Roman"/>
          <w:sz w:val="24"/>
          <w:szCs w:val="24"/>
        </w:rPr>
        <w:t xml:space="preserve"> implements a text-to-speech function</w:t>
      </w:r>
    </w:p>
    <w:p w14:paraId="319EC571" w14:textId="000E1289" w:rsidR="00B07C02" w:rsidRDefault="00B07C02" w:rsidP="00B07C02">
      <w:pPr>
        <w:pStyle w:val="ListParagraph"/>
        <w:numPr>
          <w:ilvl w:val="2"/>
          <w:numId w:val="6"/>
        </w:numPr>
        <w:rPr>
          <w:rFonts w:ascii="Times New Roman" w:hAnsi="Times New Roman" w:cs="Times New Roman"/>
          <w:sz w:val="24"/>
          <w:szCs w:val="24"/>
        </w:rPr>
      </w:pPr>
      <w:proofErr w:type="spellStart"/>
      <w:proofErr w:type="gramStart"/>
      <w:r w:rsidRPr="004F129E">
        <w:rPr>
          <w:rFonts w:ascii="Times New Roman" w:hAnsi="Times New Roman" w:cs="Times New Roman"/>
          <w:sz w:val="24"/>
          <w:szCs w:val="24"/>
          <w:highlight w:val="yellow"/>
        </w:rPr>
        <w:t>AdjustFont</w:t>
      </w:r>
      <w:proofErr w:type="spellEnd"/>
      <w:r w:rsidRPr="004F129E">
        <w:rPr>
          <w:rFonts w:ascii="Times New Roman" w:hAnsi="Times New Roman" w:cs="Times New Roman"/>
          <w:sz w:val="24"/>
          <w:szCs w:val="24"/>
          <w:highlight w:val="yellow"/>
        </w:rPr>
        <w:t>(</w:t>
      </w:r>
      <w:proofErr w:type="gramEnd"/>
      <w:r w:rsidRPr="004F129E">
        <w:rPr>
          <w:rFonts w:ascii="Times New Roman" w:hAnsi="Times New Roman" w:cs="Times New Roman"/>
          <w:sz w:val="24"/>
          <w:szCs w:val="24"/>
          <w:highlight w:val="yellow"/>
        </w:rPr>
        <w:t>)</w:t>
      </w:r>
      <w:r>
        <w:rPr>
          <w:rFonts w:ascii="Times New Roman" w:hAnsi="Times New Roman" w:cs="Times New Roman"/>
          <w:sz w:val="24"/>
          <w:szCs w:val="24"/>
        </w:rPr>
        <w:t xml:space="preserve"> adjusts the font on buttons and labels.</w:t>
      </w:r>
    </w:p>
    <w:p w14:paraId="36E9C459" w14:textId="77777777" w:rsidR="004B7B3C" w:rsidRDefault="004B7B3C" w:rsidP="004B7B3C">
      <w:pPr>
        <w:pStyle w:val="ListParagraph"/>
        <w:ind w:left="2160"/>
        <w:rPr>
          <w:rFonts w:ascii="Times New Roman" w:hAnsi="Times New Roman" w:cs="Times New Roman"/>
          <w:sz w:val="24"/>
          <w:szCs w:val="24"/>
        </w:rPr>
      </w:pPr>
    </w:p>
    <w:p w14:paraId="439E41E6" w14:textId="720A9DF0" w:rsidR="00204C9A" w:rsidRDefault="00204C9A" w:rsidP="00204C9A">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Customization.xaml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Customization.xaml.cs</w:t>
      </w:r>
      <w:proofErr w:type="spellEnd"/>
    </w:p>
    <w:p w14:paraId="1C59E472" w14:textId="5593E59B" w:rsidR="004E1AF6" w:rsidRDefault="004E1AF6" w:rsidP="004E1AF6">
      <w:pPr>
        <w:pStyle w:val="ListParagraph"/>
        <w:numPr>
          <w:ilvl w:val="1"/>
          <w:numId w:val="6"/>
        </w:numPr>
        <w:rPr>
          <w:rFonts w:ascii="Times New Roman" w:hAnsi="Times New Roman" w:cs="Times New Roman"/>
          <w:sz w:val="24"/>
          <w:szCs w:val="24"/>
        </w:rPr>
      </w:pPr>
      <w:proofErr w:type="spellStart"/>
      <w:r>
        <w:rPr>
          <w:rFonts w:ascii="Times New Roman" w:hAnsi="Times New Roman" w:cs="Times New Roman"/>
          <w:sz w:val="24"/>
          <w:szCs w:val="24"/>
        </w:rPr>
        <w:t>Customization.xaml</w:t>
      </w:r>
      <w:proofErr w:type="spellEnd"/>
      <w:r>
        <w:rPr>
          <w:rFonts w:ascii="Times New Roman" w:hAnsi="Times New Roman" w:cs="Times New Roman"/>
          <w:sz w:val="24"/>
          <w:szCs w:val="24"/>
        </w:rPr>
        <w:t xml:space="preserve"> is the page responsible for allowing the user to customize the specific conclusion options available to them. They can add new conclusions, change and delete existing ones.</w:t>
      </w:r>
    </w:p>
    <w:p w14:paraId="25DC3F15" w14:textId="6A88B5C3" w:rsidR="004E1AF6" w:rsidRDefault="004E1AF6" w:rsidP="004E1AF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XAML</w:t>
      </w:r>
    </w:p>
    <w:p w14:paraId="19B1DC73" w14:textId="257DF7ED" w:rsidR="004E1AF6" w:rsidRDefault="004E1AF6" w:rsidP="004E1AF6">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The page layout is a content page encapsulating a </w:t>
      </w:r>
      <w:proofErr w:type="spellStart"/>
      <w:r>
        <w:rPr>
          <w:rFonts w:ascii="Times New Roman" w:hAnsi="Times New Roman" w:cs="Times New Roman"/>
          <w:sz w:val="24"/>
          <w:szCs w:val="24"/>
        </w:rPr>
        <w:t>StackLayout</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StackLayout</w:t>
      </w:r>
      <w:proofErr w:type="spellEnd"/>
      <w:r>
        <w:rPr>
          <w:rFonts w:ascii="Times New Roman" w:hAnsi="Times New Roman" w:cs="Times New Roman"/>
          <w:sz w:val="24"/>
          <w:szCs w:val="24"/>
        </w:rPr>
        <w:t xml:space="preserve"> has two components.</w:t>
      </w:r>
    </w:p>
    <w:p w14:paraId="1FCE4A52" w14:textId="24F3DA07" w:rsidR="004E1AF6" w:rsidRDefault="004E1AF6" w:rsidP="004E1AF6">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The first component is a button that just has a “+” sign as its text value and calls “</w:t>
      </w:r>
      <w:proofErr w:type="spellStart"/>
      <w:r>
        <w:rPr>
          <w:rFonts w:ascii="Times New Roman" w:hAnsi="Times New Roman" w:cs="Times New Roman"/>
          <w:sz w:val="24"/>
          <w:szCs w:val="24"/>
        </w:rPr>
        <w:t>Button_Clicked</w:t>
      </w:r>
      <w:proofErr w:type="spellEnd"/>
      <w:r>
        <w:rPr>
          <w:rFonts w:ascii="Times New Roman" w:hAnsi="Times New Roman" w:cs="Times New Roman"/>
          <w:sz w:val="24"/>
          <w:szCs w:val="24"/>
        </w:rPr>
        <w:t>” when it is selected</w:t>
      </w:r>
    </w:p>
    <w:p w14:paraId="3A000F17" w14:textId="647D404E" w:rsidR="004E1AF6" w:rsidRDefault="004E1AF6" w:rsidP="004E1AF6">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The second component is a </w:t>
      </w:r>
      <w:proofErr w:type="spellStart"/>
      <w:r>
        <w:rPr>
          <w:rFonts w:ascii="Times New Roman" w:hAnsi="Times New Roman" w:cs="Times New Roman"/>
          <w:sz w:val="24"/>
          <w:szCs w:val="24"/>
        </w:rPr>
        <w:t>ListView</w:t>
      </w:r>
      <w:proofErr w:type="spellEnd"/>
      <w:r>
        <w:rPr>
          <w:rFonts w:ascii="Times New Roman" w:hAnsi="Times New Roman" w:cs="Times New Roman"/>
          <w:sz w:val="24"/>
          <w:szCs w:val="24"/>
        </w:rPr>
        <w:t xml:space="preserve"> called “</w:t>
      </w:r>
      <w:proofErr w:type="spellStart"/>
      <w:r>
        <w:rPr>
          <w:rFonts w:ascii="Times New Roman" w:hAnsi="Times New Roman" w:cs="Times New Roman"/>
          <w:sz w:val="24"/>
          <w:szCs w:val="24"/>
        </w:rPr>
        <w:t>listView</w:t>
      </w:r>
      <w:proofErr w:type="spellEnd"/>
      <w:r>
        <w:rPr>
          <w:rFonts w:ascii="Times New Roman" w:hAnsi="Times New Roman" w:cs="Times New Roman"/>
          <w:sz w:val="24"/>
          <w:szCs w:val="24"/>
        </w:rPr>
        <w:t xml:space="preserve">” and gets its items from the </w:t>
      </w:r>
      <w:proofErr w:type="spellStart"/>
      <w:r>
        <w:rPr>
          <w:rFonts w:ascii="Times New Roman" w:hAnsi="Times New Roman" w:cs="Times New Roman"/>
          <w:sz w:val="24"/>
          <w:szCs w:val="24"/>
        </w:rPr>
        <w:t>ObservableCollection</w:t>
      </w:r>
      <w:proofErr w:type="spellEnd"/>
      <w:r>
        <w:rPr>
          <w:rFonts w:ascii="Times New Roman" w:hAnsi="Times New Roman" w:cs="Times New Roman"/>
          <w:sz w:val="24"/>
          <w:szCs w:val="24"/>
        </w:rPr>
        <w:t xml:space="preserve"> </w:t>
      </w:r>
      <w:r w:rsidR="00B43CA9">
        <w:rPr>
          <w:rFonts w:ascii="Times New Roman" w:hAnsi="Times New Roman" w:cs="Times New Roman"/>
          <w:sz w:val="24"/>
          <w:szCs w:val="24"/>
        </w:rPr>
        <w:t xml:space="preserve">“items” in </w:t>
      </w:r>
      <w:proofErr w:type="spellStart"/>
      <w:r w:rsidR="00B43CA9">
        <w:rPr>
          <w:rFonts w:ascii="Times New Roman" w:hAnsi="Times New Roman" w:cs="Times New Roman"/>
          <w:sz w:val="24"/>
          <w:szCs w:val="24"/>
        </w:rPr>
        <w:t>Customization.xaml.cs</w:t>
      </w:r>
      <w:proofErr w:type="spellEnd"/>
      <w:r w:rsidR="00B43CA9">
        <w:rPr>
          <w:rFonts w:ascii="Times New Roman" w:hAnsi="Times New Roman" w:cs="Times New Roman"/>
          <w:sz w:val="24"/>
          <w:szCs w:val="24"/>
        </w:rPr>
        <w:t xml:space="preserve">. </w:t>
      </w:r>
      <w:r w:rsidR="000B6E78">
        <w:rPr>
          <w:rFonts w:ascii="Times New Roman" w:hAnsi="Times New Roman" w:cs="Times New Roman"/>
          <w:sz w:val="24"/>
          <w:szCs w:val="24"/>
        </w:rPr>
        <w:t xml:space="preserve">Each </w:t>
      </w:r>
      <w:proofErr w:type="spellStart"/>
      <w:r w:rsidR="000B6E78">
        <w:rPr>
          <w:rFonts w:ascii="Times New Roman" w:hAnsi="Times New Roman" w:cs="Times New Roman"/>
          <w:sz w:val="24"/>
          <w:szCs w:val="24"/>
        </w:rPr>
        <w:t>ViewCell</w:t>
      </w:r>
      <w:proofErr w:type="spellEnd"/>
      <w:r w:rsidR="000B6E78">
        <w:rPr>
          <w:rFonts w:ascii="Times New Roman" w:hAnsi="Times New Roman" w:cs="Times New Roman"/>
          <w:sz w:val="24"/>
          <w:szCs w:val="24"/>
        </w:rPr>
        <w:t xml:space="preserve"> (every item) in the </w:t>
      </w:r>
      <w:proofErr w:type="spellStart"/>
      <w:r w:rsidR="000B6E78">
        <w:rPr>
          <w:rFonts w:ascii="Times New Roman" w:hAnsi="Times New Roman" w:cs="Times New Roman"/>
          <w:sz w:val="24"/>
          <w:szCs w:val="24"/>
        </w:rPr>
        <w:t>ListView</w:t>
      </w:r>
      <w:proofErr w:type="spellEnd"/>
      <w:r w:rsidR="000B6E78">
        <w:rPr>
          <w:rFonts w:ascii="Times New Roman" w:hAnsi="Times New Roman" w:cs="Times New Roman"/>
          <w:sz w:val="24"/>
          <w:szCs w:val="24"/>
        </w:rPr>
        <w:t xml:space="preserve"> consists of a </w:t>
      </w:r>
      <w:proofErr w:type="spellStart"/>
      <w:r w:rsidR="000B6E78">
        <w:rPr>
          <w:rFonts w:ascii="Times New Roman" w:hAnsi="Times New Roman" w:cs="Times New Roman"/>
          <w:sz w:val="24"/>
          <w:szCs w:val="24"/>
        </w:rPr>
        <w:t>StackLayout</w:t>
      </w:r>
      <w:proofErr w:type="spellEnd"/>
      <w:r w:rsidR="000B6E78">
        <w:rPr>
          <w:rFonts w:ascii="Times New Roman" w:hAnsi="Times New Roman" w:cs="Times New Roman"/>
          <w:sz w:val="24"/>
          <w:szCs w:val="24"/>
        </w:rPr>
        <w:t xml:space="preserve"> that encapsulates a Label. These labels display the text of every item</w:t>
      </w:r>
      <w:r w:rsidR="0080070E">
        <w:rPr>
          <w:rFonts w:ascii="Times New Roman" w:hAnsi="Times New Roman" w:cs="Times New Roman"/>
          <w:sz w:val="24"/>
          <w:szCs w:val="24"/>
        </w:rPr>
        <w:t xml:space="preserve">. Labels in the </w:t>
      </w:r>
      <w:proofErr w:type="spellStart"/>
      <w:r w:rsidR="0080070E">
        <w:rPr>
          <w:rFonts w:ascii="Times New Roman" w:hAnsi="Times New Roman" w:cs="Times New Roman"/>
          <w:sz w:val="24"/>
          <w:szCs w:val="24"/>
        </w:rPr>
        <w:t>ListView</w:t>
      </w:r>
      <w:proofErr w:type="spellEnd"/>
      <w:r w:rsidR="0080070E">
        <w:rPr>
          <w:rFonts w:ascii="Times New Roman" w:hAnsi="Times New Roman" w:cs="Times New Roman"/>
          <w:sz w:val="24"/>
          <w:szCs w:val="24"/>
        </w:rPr>
        <w:t xml:space="preserve"> can be held down to display the </w:t>
      </w:r>
      <w:proofErr w:type="spellStart"/>
      <w:r w:rsidR="0080070E">
        <w:rPr>
          <w:rFonts w:ascii="Times New Roman" w:hAnsi="Times New Roman" w:cs="Times New Roman"/>
          <w:sz w:val="24"/>
          <w:szCs w:val="24"/>
        </w:rPr>
        <w:t>MenuItem</w:t>
      </w:r>
      <w:proofErr w:type="spellEnd"/>
      <w:r w:rsidR="0080070E">
        <w:rPr>
          <w:rFonts w:ascii="Times New Roman" w:hAnsi="Times New Roman" w:cs="Times New Roman"/>
          <w:sz w:val="24"/>
          <w:szCs w:val="24"/>
        </w:rPr>
        <w:t xml:space="preserve"> with the text “delete” and which calls “</w:t>
      </w:r>
      <w:proofErr w:type="spellStart"/>
      <w:r w:rsidR="0080070E">
        <w:rPr>
          <w:rFonts w:ascii="Times New Roman" w:hAnsi="Times New Roman" w:cs="Times New Roman"/>
          <w:sz w:val="24"/>
          <w:szCs w:val="24"/>
        </w:rPr>
        <w:t>Delete_</w:t>
      </w:r>
      <w:proofErr w:type="gramStart"/>
      <w:r w:rsidR="0080070E">
        <w:rPr>
          <w:rFonts w:ascii="Times New Roman" w:hAnsi="Times New Roman" w:cs="Times New Roman"/>
          <w:sz w:val="24"/>
          <w:szCs w:val="24"/>
        </w:rPr>
        <w:t>Clicked</w:t>
      </w:r>
      <w:proofErr w:type="spellEnd"/>
      <w:r w:rsidR="009869D5">
        <w:rPr>
          <w:rFonts w:ascii="Times New Roman" w:hAnsi="Times New Roman" w:cs="Times New Roman"/>
          <w:sz w:val="24"/>
          <w:szCs w:val="24"/>
        </w:rPr>
        <w:t>(</w:t>
      </w:r>
      <w:proofErr w:type="gramEnd"/>
      <w:r w:rsidR="009869D5">
        <w:rPr>
          <w:rFonts w:ascii="Times New Roman" w:hAnsi="Times New Roman" w:cs="Times New Roman"/>
          <w:sz w:val="24"/>
          <w:szCs w:val="24"/>
        </w:rPr>
        <w:t xml:space="preserve">)” in </w:t>
      </w:r>
      <w:proofErr w:type="spellStart"/>
      <w:r w:rsidR="009869D5">
        <w:rPr>
          <w:rFonts w:ascii="Times New Roman" w:hAnsi="Times New Roman" w:cs="Times New Roman"/>
          <w:sz w:val="24"/>
          <w:szCs w:val="24"/>
        </w:rPr>
        <w:t>Customization.xaml.cs</w:t>
      </w:r>
      <w:proofErr w:type="spellEnd"/>
      <w:r w:rsidR="0080070E">
        <w:rPr>
          <w:rFonts w:ascii="Times New Roman" w:hAnsi="Times New Roman" w:cs="Times New Roman"/>
          <w:sz w:val="24"/>
          <w:szCs w:val="24"/>
        </w:rPr>
        <w:t>.</w:t>
      </w:r>
    </w:p>
    <w:p w14:paraId="3418D86A" w14:textId="6A56DD01" w:rsidR="007B069A" w:rsidRDefault="007B069A" w:rsidP="007B069A">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w:t>
      </w:r>
    </w:p>
    <w:p w14:paraId="6E4934DB" w14:textId="4B2D9C04" w:rsidR="00EA2F5F" w:rsidRDefault="007B069A" w:rsidP="00EA2F5F">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More specific documentation for </w:t>
      </w:r>
      <w:proofErr w:type="spellStart"/>
      <w:r>
        <w:rPr>
          <w:rFonts w:ascii="Times New Roman" w:hAnsi="Times New Roman" w:cs="Times New Roman"/>
          <w:sz w:val="24"/>
          <w:szCs w:val="24"/>
        </w:rPr>
        <w:t>Customization.xaml.cs</w:t>
      </w:r>
      <w:proofErr w:type="spellEnd"/>
      <w:r>
        <w:rPr>
          <w:rFonts w:ascii="Times New Roman" w:hAnsi="Times New Roman" w:cs="Times New Roman"/>
          <w:sz w:val="24"/>
          <w:szCs w:val="24"/>
        </w:rPr>
        <w:t xml:space="preserve"> can be found in the comments of the code. </w:t>
      </w:r>
      <w:proofErr w:type="spellStart"/>
      <w:r>
        <w:rPr>
          <w:rFonts w:ascii="Times New Roman" w:hAnsi="Times New Roman" w:cs="Times New Roman"/>
          <w:sz w:val="24"/>
          <w:szCs w:val="24"/>
        </w:rPr>
        <w:t>Customization.xaml.cs</w:t>
      </w:r>
      <w:proofErr w:type="spellEnd"/>
      <w:r>
        <w:rPr>
          <w:rFonts w:ascii="Times New Roman" w:hAnsi="Times New Roman" w:cs="Times New Roman"/>
          <w:sz w:val="24"/>
          <w:szCs w:val="24"/>
        </w:rPr>
        <w:t xml:space="preserve"> has a Boolean “loaded” to check if the page has been loaded. String “</w:t>
      </w:r>
      <w:proofErr w:type="spellStart"/>
      <w:r>
        <w:rPr>
          <w:rFonts w:ascii="Times New Roman" w:hAnsi="Times New Roman" w:cs="Times New Roman"/>
          <w:sz w:val="24"/>
          <w:szCs w:val="24"/>
        </w:rPr>
        <w:t>customFilename</w:t>
      </w:r>
      <w:proofErr w:type="spellEnd"/>
      <w:r>
        <w:rPr>
          <w:rFonts w:ascii="Times New Roman" w:hAnsi="Times New Roman" w:cs="Times New Roman"/>
          <w:sz w:val="24"/>
          <w:szCs w:val="24"/>
        </w:rPr>
        <w:t>” holds the name of the file to be read when loading in items</w:t>
      </w:r>
      <w:r w:rsidR="00013C6A">
        <w:rPr>
          <w:rFonts w:ascii="Times New Roman" w:hAnsi="Times New Roman" w:cs="Times New Roman"/>
          <w:sz w:val="24"/>
          <w:szCs w:val="24"/>
        </w:rPr>
        <w:t xml:space="preserve"> (this file name should be set to ././customConclusions.csv)</w:t>
      </w:r>
      <w:r>
        <w:rPr>
          <w:rFonts w:ascii="Times New Roman" w:hAnsi="Times New Roman" w:cs="Times New Roman"/>
          <w:sz w:val="24"/>
          <w:szCs w:val="24"/>
        </w:rPr>
        <w:t xml:space="preserve">. </w:t>
      </w:r>
      <w:r w:rsidR="00EA2F5F">
        <w:rPr>
          <w:rFonts w:ascii="Times New Roman" w:hAnsi="Times New Roman" w:cs="Times New Roman"/>
          <w:sz w:val="24"/>
          <w:szCs w:val="24"/>
        </w:rPr>
        <w:t xml:space="preserve">A list of </w:t>
      </w:r>
      <w:proofErr w:type="spellStart"/>
      <w:r w:rsidR="00EA2F5F">
        <w:rPr>
          <w:rFonts w:ascii="Times New Roman" w:hAnsi="Times New Roman" w:cs="Times New Roman"/>
          <w:sz w:val="24"/>
          <w:szCs w:val="24"/>
        </w:rPr>
        <w:t>CustomConclusions</w:t>
      </w:r>
      <w:proofErr w:type="spellEnd"/>
      <w:r w:rsidR="00EA2F5F">
        <w:rPr>
          <w:rFonts w:ascii="Times New Roman" w:hAnsi="Times New Roman" w:cs="Times New Roman"/>
          <w:sz w:val="24"/>
          <w:szCs w:val="24"/>
        </w:rPr>
        <w:t xml:space="preserve"> called “conclusions” holds all </w:t>
      </w:r>
      <w:proofErr w:type="spellStart"/>
      <w:r w:rsidR="00EA2F5F">
        <w:rPr>
          <w:rFonts w:ascii="Times New Roman" w:hAnsi="Times New Roman" w:cs="Times New Roman"/>
          <w:sz w:val="24"/>
          <w:szCs w:val="24"/>
        </w:rPr>
        <w:t>CustomConclusions</w:t>
      </w:r>
      <w:proofErr w:type="spellEnd"/>
      <w:r w:rsidR="00EA2F5F">
        <w:rPr>
          <w:rFonts w:ascii="Times New Roman" w:hAnsi="Times New Roman" w:cs="Times New Roman"/>
          <w:sz w:val="24"/>
          <w:szCs w:val="24"/>
        </w:rPr>
        <w:t>.</w:t>
      </w:r>
    </w:p>
    <w:p w14:paraId="1BD6DC18" w14:textId="57DE38CE" w:rsidR="00EA2F5F" w:rsidRDefault="00EA2F5F" w:rsidP="00EA2F5F">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Boolean “</w:t>
      </w:r>
      <w:proofErr w:type="spellStart"/>
      <w:r>
        <w:rPr>
          <w:rFonts w:ascii="Times New Roman" w:hAnsi="Times New Roman" w:cs="Times New Roman"/>
          <w:sz w:val="24"/>
          <w:szCs w:val="24"/>
        </w:rPr>
        <w:t>emotionList</w:t>
      </w:r>
      <w:proofErr w:type="spellEnd"/>
      <w:r>
        <w:rPr>
          <w:rFonts w:ascii="Times New Roman" w:hAnsi="Times New Roman" w:cs="Times New Roman"/>
          <w:sz w:val="24"/>
          <w:szCs w:val="24"/>
        </w:rPr>
        <w:t xml:space="preserve">” determines which items should be displayed in the </w:t>
      </w:r>
      <w:proofErr w:type="spellStart"/>
      <w:r>
        <w:rPr>
          <w:rFonts w:ascii="Times New Roman" w:hAnsi="Times New Roman" w:cs="Times New Roman"/>
          <w:sz w:val="24"/>
          <w:szCs w:val="24"/>
        </w:rPr>
        <w:t>ListView</w:t>
      </w:r>
      <w:proofErr w:type="spellEnd"/>
      <w:r>
        <w:rPr>
          <w:rFonts w:ascii="Times New Roman" w:hAnsi="Times New Roman" w:cs="Times New Roman"/>
          <w:sz w:val="24"/>
          <w:szCs w:val="24"/>
        </w:rPr>
        <w:t>. Several functions read “</w:t>
      </w:r>
      <w:proofErr w:type="spellStart"/>
      <w:r>
        <w:rPr>
          <w:rFonts w:ascii="Times New Roman" w:hAnsi="Times New Roman" w:cs="Times New Roman"/>
          <w:sz w:val="24"/>
          <w:szCs w:val="24"/>
        </w:rPr>
        <w:t>emotionList</w:t>
      </w:r>
      <w:proofErr w:type="spellEnd"/>
      <w:r>
        <w:rPr>
          <w:rFonts w:ascii="Times New Roman" w:hAnsi="Times New Roman" w:cs="Times New Roman"/>
          <w:sz w:val="24"/>
          <w:szCs w:val="24"/>
        </w:rPr>
        <w:t>” in order to determine which instructions to follow. When “</w:t>
      </w:r>
      <w:proofErr w:type="spellStart"/>
      <w:r>
        <w:rPr>
          <w:rFonts w:ascii="Times New Roman" w:hAnsi="Times New Roman" w:cs="Times New Roman"/>
          <w:sz w:val="24"/>
          <w:szCs w:val="24"/>
        </w:rPr>
        <w:t>emotionList</w:t>
      </w:r>
      <w:proofErr w:type="spellEnd"/>
      <w:r>
        <w:rPr>
          <w:rFonts w:ascii="Times New Roman" w:hAnsi="Times New Roman" w:cs="Times New Roman"/>
          <w:sz w:val="24"/>
          <w:szCs w:val="24"/>
        </w:rPr>
        <w:t xml:space="preserve">” is true, the </w:t>
      </w:r>
      <w:proofErr w:type="spellStart"/>
      <w:r>
        <w:rPr>
          <w:rFonts w:ascii="Times New Roman" w:hAnsi="Times New Roman" w:cs="Times New Roman"/>
          <w:sz w:val="24"/>
          <w:szCs w:val="24"/>
        </w:rPr>
        <w:t>ListView</w:t>
      </w:r>
      <w:proofErr w:type="spellEnd"/>
      <w:r>
        <w:rPr>
          <w:rFonts w:ascii="Times New Roman" w:hAnsi="Times New Roman" w:cs="Times New Roman"/>
          <w:sz w:val="24"/>
          <w:szCs w:val="24"/>
        </w:rPr>
        <w:t xml:space="preserve"> will display a list of emotions to choose from. When “</w:t>
      </w:r>
      <w:proofErr w:type="spellStart"/>
      <w:r>
        <w:rPr>
          <w:rFonts w:ascii="Times New Roman" w:hAnsi="Times New Roman" w:cs="Times New Roman"/>
          <w:sz w:val="24"/>
          <w:szCs w:val="24"/>
        </w:rPr>
        <w:t>emotionList</w:t>
      </w:r>
      <w:proofErr w:type="spellEnd"/>
      <w:r>
        <w:rPr>
          <w:rFonts w:ascii="Times New Roman" w:hAnsi="Times New Roman" w:cs="Times New Roman"/>
          <w:sz w:val="24"/>
          <w:szCs w:val="24"/>
        </w:rPr>
        <w:t xml:space="preserve">” is false, the </w:t>
      </w:r>
      <w:proofErr w:type="spellStart"/>
      <w:r>
        <w:rPr>
          <w:rFonts w:ascii="Times New Roman" w:hAnsi="Times New Roman" w:cs="Times New Roman"/>
          <w:sz w:val="24"/>
          <w:szCs w:val="24"/>
        </w:rPr>
        <w:t>ListView</w:t>
      </w:r>
      <w:proofErr w:type="spellEnd"/>
      <w:r>
        <w:rPr>
          <w:rFonts w:ascii="Times New Roman" w:hAnsi="Times New Roman" w:cs="Times New Roman"/>
          <w:sz w:val="24"/>
          <w:szCs w:val="24"/>
        </w:rPr>
        <w:t xml:space="preserve"> will display a list of conclusions associated with a specific emotion).</w:t>
      </w:r>
    </w:p>
    <w:p w14:paraId="3B5D7E75" w14:textId="55072690" w:rsidR="00EA2F5F" w:rsidRDefault="00EA2F5F" w:rsidP="00EA2F5F">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String “</w:t>
      </w:r>
      <w:proofErr w:type="spellStart"/>
      <w:r>
        <w:rPr>
          <w:rFonts w:ascii="Times New Roman" w:hAnsi="Times New Roman" w:cs="Times New Roman"/>
          <w:sz w:val="24"/>
          <w:szCs w:val="24"/>
        </w:rPr>
        <w:t>emotionSelected</w:t>
      </w:r>
      <w:proofErr w:type="spellEnd"/>
      <w:r>
        <w:rPr>
          <w:rFonts w:ascii="Times New Roman" w:hAnsi="Times New Roman" w:cs="Times New Roman"/>
          <w:sz w:val="24"/>
          <w:szCs w:val="24"/>
        </w:rPr>
        <w:t>” holds the currently selected emotion.</w:t>
      </w:r>
    </w:p>
    <w:p w14:paraId="0E5F5375" w14:textId="4897A718" w:rsidR="00EA2F5F" w:rsidRDefault="00EA2F5F" w:rsidP="00EA2F5F">
      <w:pPr>
        <w:pStyle w:val="ListParagraph"/>
        <w:numPr>
          <w:ilvl w:val="2"/>
          <w:numId w:val="6"/>
        </w:numPr>
        <w:rPr>
          <w:rFonts w:ascii="Times New Roman" w:hAnsi="Times New Roman" w:cs="Times New Roman"/>
          <w:sz w:val="24"/>
          <w:szCs w:val="24"/>
        </w:rPr>
      </w:pPr>
      <w:proofErr w:type="gramStart"/>
      <w:r w:rsidRPr="00993389">
        <w:rPr>
          <w:rFonts w:ascii="Times New Roman" w:hAnsi="Times New Roman" w:cs="Times New Roman"/>
          <w:sz w:val="24"/>
          <w:szCs w:val="24"/>
          <w:highlight w:val="yellow"/>
        </w:rPr>
        <w:t>Customization(</w:t>
      </w:r>
      <w:proofErr w:type="gramEnd"/>
      <w:r w:rsidRPr="00993389">
        <w:rPr>
          <w:rFonts w:ascii="Times New Roman" w:hAnsi="Times New Roman" w:cs="Times New Roman"/>
          <w:sz w:val="24"/>
          <w:szCs w:val="24"/>
          <w:highlight w:val="yellow"/>
        </w:rPr>
        <w:t>)</w:t>
      </w:r>
      <w:r>
        <w:rPr>
          <w:rFonts w:ascii="Times New Roman" w:hAnsi="Times New Roman" w:cs="Times New Roman"/>
          <w:sz w:val="24"/>
          <w:szCs w:val="24"/>
        </w:rPr>
        <w:t xml:space="preserve"> initializes the page. It sets ‘</w:t>
      </w:r>
      <w:proofErr w:type="spellStart"/>
      <w:r>
        <w:rPr>
          <w:rFonts w:ascii="Times New Roman" w:hAnsi="Times New Roman" w:cs="Times New Roman"/>
          <w:sz w:val="24"/>
          <w:szCs w:val="24"/>
        </w:rPr>
        <w:t>emotionList</w:t>
      </w:r>
      <w:proofErr w:type="spellEnd"/>
      <w:r>
        <w:rPr>
          <w:rFonts w:ascii="Times New Roman" w:hAnsi="Times New Roman" w:cs="Times New Roman"/>
          <w:sz w:val="24"/>
          <w:szCs w:val="24"/>
        </w:rPr>
        <w:t xml:space="preserve"> = true’ and checks ‘loaded’. If the page isn’t loaded, then ‘</w:t>
      </w:r>
      <w:proofErr w:type="gramStart"/>
      <w:r>
        <w:rPr>
          <w:rFonts w:ascii="Times New Roman" w:hAnsi="Times New Roman" w:cs="Times New Roman"/>
          <w:sz w:val="24"/>
          <w:szCs w:val="24"/>
        </w:rPr>
        <w:t>Reload(</w:t>
      </w:r>
      <w:proofErr w:type="gramEnd"/>
      <w:r>
        <w:rPr>
          <w:rFonts w:ascii="Times New Roman" w:hAnsi="Times New Roman" w:cs="Times New Roman"/>
          <w:sz w:val="24"/>
          <w:szCs w:val="24"/>
        </w:rPr>
        <w:t>)’ is called. If it is, ‘</w:t>
      </w:r>
      <w:proofErr w:type="spellStart"/>
      <w:proofErr w:type="gramStart"/>
      <w:r>
        <w:rPr>
          <w:rFonts w:ascii="Times New Roman" w:hAnsi="Times New Roman" w:cs="Times New Roman"/>
          <w:sz w:val="24"/>
          <w:szCs w:val="24"/>
        </w:rPr>
        <w:t>ReloadItems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is called.</w:t>
      </w:r>
    </w:p>
    <w:p w14:paraId="7CF218D5" w14:textId="62D3AB6C" w:rsidR="00EA2F5F" w:rsidRDefault="00EA2F5F" w:rsidP="00EA2F5F">
      <w:pPr>
        <w:pStyle w:val="ListParagraph"/>
        <w:numPr>
          <w:ilvl w:val="2"/>
          <w:numId w:val="6"/>
        </w:numPr>
        <w:rPr>
          <w:rFonts w:ascii="Times New Roman" w:hAnsi="Times New Roman" w:cs="Times New Roman"/>
          <w:sz w:val="24"/>
          <w:szCs w:val="24"/>
        </w:rPr>
      </w:pPr>
      <w:proofErr w:type="spellStart"/>
      <w:proofErr w:type="gramStart"/>
      <w:r w:rsidRPr="00993389">
        <w:rPr>
          <w:rFonts w:ascii="Times New Roman" w:hAnsi="Times New Roman" w:cs="Times New Roman"/>
          <w:sz w:val="24"/>
          <w:szCs w:val="24"/>
          <w:highlight w:val="yellow"/>
        </w:rPr>
        <w:t>GetConclusion</w:t>
      </w:r>
      <w:proofErr w:type="spellEnd"/>
      <w:r w:rsidRPr="00993389">
        <w:rPr>
          <w:rFonts w:ascii="Times New Roman" w:hAnsi="Times New Roman" w:cs="Times New Roman"/>
          <w:sz w:val="24"/>
          <w:szCs w:val="24"/>
          <w:highlight w:val="yellow"/>
        </w:rPr>
        <w:t>(</w:t>
      </w:r>
      <w:proofErr w:type="gramEnd"/>
      <w:r w:rsidRPr="00993389">
        <w:rPr>
          <w:rFonts w:ascii="Times New Roman" w:hAnsi="Times New Roman" w:cs="Times New Roman"/>
          <w:sz w:val="24"/>
          <w:szCs w:val="24"/>
          <w:highlight w:val="yellow"/>
        </w:rPr>
        <w:t>)</w:t>
      </w:r>
      <w:r>
        <w:rPr>
          <w:rFonts w:ascii="Times New Roman" w:hAnsi="Times New Roman" w:cs="Times New Roman"/>
          <w:sz w:val="24"/>
          <w:szCs w:val="24"/>
        </w:rPr>
        <w:t xml:space="preserve"> is a function primarily used by other functions. It returns a list of </w:t>
      </w:r>
      <w:proofErr w:type="spellStart"/>
      <w:r>
        <w:rPr>
          <w:rFonts w:ascii="Times New Roman" w:hAnsi="Times New Roman" w:cs="Times New Roman"/>
          <w:sz w:val="24"/>
          <w:szCs w:val="24"/>
        </w:rPr>
        <w:t>CustomConclusion</w:t>
      </w:r>
      <w:proofErr w:type="spellEnd"/>
      <w:r>
        <w:rPr>
          <w:rFonts w:ascii="Times New Roman" w:hAnsi="Times New Roman" w:cs="Times New Roman"/>
          <w:sz w:val="24"/>
          <w:szCs w:val="24"/>
        </w:rPr>
        <w:t xml:space="preserve"> associated with</w:t>
      </w:r>
      <w:r w:rsidR="00AA549A">
        <w:rPr>
          <w:rFonts w:ascii="Times New Roman" w:hAnsi="Times New Roman" w:cs="Times New Roman"/>
          <w:sz w:val="24"/>
          <w:szCs w:val="24"/>
        </w:rPr>
        <w:t xml:space="preserve"> the parsed strings ‘emotion’ and ‘subject’.</w:t>
      </w:r>
    </w:p>
    <w:p w14:paraId="6D644285" w14:textId="6F41A289" w:rsidR="00AA549A" w:rsidRDefault="00AA549A" w:rsidP="00EA2F5F">
      <w:pPr>
        <w:pStyle w:val="ListParagraph"/>
        <w:numPr>
          <w:ilvl w:val="2"/>
          <w:numId w:val="6"/>
        </w:numPr>
        <w:rPr>
          <w:rFonts w:ascii="Times New Roman" w:hAnsi="Times New Roman" w:cs="Times New Roman"/>
          <w:sz w:val="24"/>
          <w:szCs w:val="24"/>
        </w:rPr>
      </w:pPr>
      <w:proofErr w:type="spellStart"/>
      <w:proofErr w:type="gramStart"/>
      <w:r w:rsidRPr="00993389">
        <w:rPr>
          <w:rFonts w:ascii="Times New Roman" w:hAnsi="Times New Roman" w:cs="Times New Roman"/>
          <w:sz w:val="24"/>
          <w:szCs w:val="24"/>
          <w:highlight w:val="yellow"/>
        </w:rPr>
        <w:t>GetItem</w:t>
      </w:r>
      <w:proofErr w:type="spellEnd"/>
      <w:r w:rsidRPr="00993389">
        <w:rPr>
          <w:rFonts w:ascii="Times New Roman" w:hAnsi="Times New Roman" w:cs="Times New Roman"/>
          <w:sz w:val="24"/>
          <w:szCs w:val="24"/>
          <w:highlight w:val="yellow"/>
        </w:rPr>
        <w:t>(</w:t>
      </w:r>
      <w:proofErr w:type="gramEnd"/>
      <w:r w:rsidRPr="00993389">
        <w:rPr>
          <w:rFonts w:ascii="Times New Roman" w:hAnsi="Times New Roman" w:cs="Times New Roman"/>
          <w:sz w:val="24"/>
          <w:szCs w:val="24"/>
          <w:highlight w:val="yellow"/>
        </w:rPr>
        <w:t>)</w:t>
      </w:r>
      <w:r>
        <w:rPr>
          <w:rFonts w:ascii="Times New Roman" w:hAnsi="Times New Roman" w:cs="Times New Roman"/>
          <w:sz w:val="24"/>
          <w:szCs w:val="24"/>
        </w:rPr>
        <w:t xml:space="preserve"> returns a specific </w:t>
      </w:r>
      <w:proofErr w:type="spellStart"/>
      <w:r>
        <w:rPr>
          <w:rFonts w:ascii="Times New Roman" w:hAnsi="Times New Roman" w:cs="Times New Roman"/>
          <w:sz w:val="24"/>
          <w:szCs w:val="24"/>
        </w:rPr>
        <w:t>CustomConclusion</w:t>
      </w:r>
      <w:proofErr w:type="spellEnd"/>
      <w:r>
        <w:rPr>
          <w:rFonts w:ascii="Times New Roman" w:hAnsi="Times New Roman" w:cs="Times New Roman"/>
          <w:sz w:val="24"/>
          <w:szCs w:val="24"/>
        </w:rPr>
        <w:t xml:space="preserve"> based on a parsed string ‘conclusion’.</w:t>
      </w:r>
    </w:p>
    <w:p w14:paraId="44055888" w14:textId="3AF2DB8A" w:rsidR="00AA549A" w:rsidRDefault="00AA549A" w:rsidP="00EA2F5F">
      <w:pPr>
        <w:pStyle w:val="ListParagraph"/>
        <w:numPr>
          <w:ilvl w:val="2"/>
          <w:numId w:val="6"/>
        </w:numPr>
        <w:rPr>
          <w:rFonts w:ascii="Times New Roman" w:hAnsi="Times New Roman" w:cs="Times New Roman"/>
          <w:sz w:val="24"/>
          <w:szCs w:val="24"/>
        </w:rPr>
      </w:pPr>
      <w:proofErr w:type="spellStart"/>
      <w:proofErr w:type="gramStart"/>
      <w:r w:rsidRPr="00993389">
        <w:rPr>
          <w:rFonts w:ascii="Times New Roman" w:hAnsi="Times New Roman" w:cs="Times New Roman"/>
          <w:sz w:val="24"/>
          <w:szCs w:val="24"/>
          <w:highlight w:val="yellow"/>
        </w:rPr>
        <w:lastRenderedPageBreak/>
        <w:t>ReplaceCustomConclusion</w:t>
      </w:r>
      <w:proofErr w:type="spellEnd"/>
      <w:r w:rsidRPr="00993389">
        <w:rPr>
          <w:rFonts w:ascii="Times New Roman" w:hAnsi="Times New Roman" w:cs="Times New Roman"/>
          <w:sz w:val="24"/>
          <w:szCs w:val="24"/>
          <w:highlight w:val="yellow"/>
        </w:rPr>
        <w:t>(</w:t>
      </w:r>
      <w:proofErr w:type="gramEnd"/>
      <w:r w:rsidRPr="00993389">
        <w:rPr>
          <w:rFonts w:ascii="Times New Roman" w:hAnsi="Times New Roman" w:cs="Times New Roman"/>
          <w:sz w:val="24"/>
          <w:szCs w:val="24"/>
          <w:highlight w:val="yellow"/>
        </w:rPr>
        <w:t>)</w:t>
      </w:r>
      <w:r>
        <w:rPr>
          <w:rFonts w:ascii="Times New Roman" w:hAnsi="Times New Roman" w:cs="Times New Roman"/>
          <w:sz w:val="24"/>
          <w:szCs w:val="24"/>
        </w:rPr>
        <w:t xml:space="preserve"> replaces a current </w:t>
      </w:r>
      <w:proofErr w:type="spellStart"/>
      <w:r>
        <w:rPr>
          <w:rFonts w:ascii="Times New Roman" w:hAnsi="Times New Roman" w:cs="Times New Roman"/>
          <w:sz w:val="24"/>
          <w:szCs w:val="24"/>
        </w:rPr>
        <w:t>CustomConclusion</w:t>
      </w:r>
      <w:proofErr w:type="spellEnd"/>
      <w:r>
        <w:rPr>
          <w:rFonts w:ascii="Times New Roman" w:hAnsi="Times New Roman" w:cs="Times New Roman"/>
          <w:sz w:val="24"/>
          <w:szCs w:val="24"/>
        </w:rPr>
        <w:t xml:space="preserve"> from the list ‘conclusions’. It removes a parsed in ‘</w:t>
      </w:r>
      <w:proofErr w:type="spellStart"/>
      <w:r>
        <w:rPr>
          <w:rFonts w:ascii="Times New Roman" w:hAnsi="Times New Roman" w:cs="Times New Roman"/>
          <w:sz w:val="24"/>
          <w:szCs w:val="24"/>
        </w:rPr>
        <w:t>orginalConclusion</w:t>
      </w:r>
      <w:proofErr w:type="spellEnd"/>
      <w:r>
        <w:rPr>
          <w:rFonts w:ascii="Times New Roman" w:hAnsi="Times New Roman" w:cs="Times New Roman"/>
          <w:sz w:val="24"/>
          <w:szCs w:val="24"/>
        </w:rPr>
        <w:t>’ and adds a parsed ‘</w:t>
      </w:r>
      <w:proofErr w:type="spellStart"/>
      <w:r>
        <w:rPr>
          <w:rFonts w:ascii="Times New Roman" w:hAnsi="Times New Roman" w:cs="Times New Roman"/>
          <w:sz w:val="24"/>
          <w:szCs w:val="24"/>
        </w:rPr>
        <w:t>newConclusion</w:t>
      </w:r>
      <w:proofErr w:type="spellEnd"/>
      <w:r>
        <w:rPr>
          <w:rFonts w:ascii="Times New Roman" w:hAnsi="Times New Roman" w:cs="Times New Roman"/>
          <w:sz w:val="24"/>
          <w:szCs w:val="24"/>
        </w:rPr>
        <w:t xml:space="preserve">’. This function is primarily used in the </w:t>
      </w:r>
      <w:proofErr w:type="spellStart"/>
      <w:r>
        <w:rPr>
          <w:rFonts w:ascii="Times New Roman" w:hAnsi="Times New Roman" w:cs="Times New Roman"/>
          <w:sz w:val="24"/>
          <w:szCs w:val="24"/>
        </w:rPr>
        <w:t>CustomziationCustomize</w:t>
      </w:r>
      <w:proofErr w:type="spellEnd"/>
      <w:r>
        <w:rPr>
          <w:rFonts w:ascii="Times New Roman" w:hAnsi="Times New Roman" w:cs="Times New Roman"/>
          <w:sz w:val="24"/>
          <w:szCs w:val="24"/>
        </w:rPr>
        <w:t xml:space="preserve"> page.</w:t>
      </w:r>
    </w:p>
    <w:p w14:paraId="11DD145A" w14:textId="2136A931" w:rsidR="00C54809" w:rsidRDefault="00C54809" w:rsidP="00EA2F5F">
      <w:pPr>
        <w:pStyle w:val="ListParagraph"/>
        <w:numPr>
          <w:ilvl w:val="2"/>
          <w:numId w:val="6"/>
        </w:numPr>
        <w:rPr>
          <w:rFonts w:ascii="Times New Roman" w:hAnsi="Times New Roman" w:cs="Times New Roman"/>
          <w:sz w:val="24"/>
          <w:szCs w:val="24"/>
        </w:rPr>
      </w:pPr>
      <w:proofErr w:type="spellStart"/>
      <w:proofErr w:type="gramStart"/>
      <w:r w:rsidRPr="00993389">
        <w:rPr>
          <w:rFonts w:ascii="Times New Roman" w:hAnsi="Times New Roman" w:cs="Times New Roman"/>
          <w:sz w:val="24"/>
          <w:szCs w:val="24"/>
          <w:highlight w:val="yellow"/>
        </w:rPr>
        <w:t>IsLoaded</w:t>
      </w:r>
      <w:proofErr w:type="spellEnd"/>
      <w:r w:rsidRPr="00993389">
        <w:rPr>
          <w:rFonts w:ascii="Times New Roman" w:hAnsi="Times New Roman" w:cs="Times New Roman"/>
          <w:sz w:val="24"/>
          <w:szCs w:val="24"/>
          <w:highlight w:val="yellow"/>
        </w:rPr>
        <w:t>(</w:t>
      </w:r>
      <w:proofErr w:type="gramEnd"/>
      <w:r w:rsidRPr="00993389">
        <w:rPr>
          <w:rFonts w:ascii="Times New Roman" w:hAnsi="Times New Roman" w:cs="Times New Roman"/>
          <w:sz w:val="24"/>
          <w:szCs w:val="24"/>
          <w:highlight w:val="yellow"/>
        </w:rPr>
        <w:t>)</w:t>
      </w:r>
      <w:r>
        <w:rPr>
          <w:rFonts w:ascii="Times New Roman" w:hAnsi="Times New Roman" w:cs="Times New Roman"/>
          <w:sz w:val="24"/>
          <w:szCs w:val="24"/>
        </w:rPr>
        <w:t xml:space="preserve"> returns ‘loaded’ to check if the page is loaded.</w:t>
      </w:r>
    </w:p>
    <w:p w14:paraId="4905724D" w14:textId="067CFE35" w:rsidR="00C54809" w:rsidRDefault="00C54809" w:rsidP="00EA2F5F">
      <w:pPr>
        <w:pStyle w:val="ListParagraph"/>
        <w:numPr>
          <w:ilvl w:val="2"/>
          <w:numId w:val="6"/>
        </w:numPr>
        <w:rPr>
          <w:rFonts w:ascii="Times New Roman" w:hAnsi="Times New Roman" w:cs="Times New Roman"/>
          <w:sz w:val="24"/>
          <w:szCs w:val="24"/>
        </w:rPr>
      </w:pPr>
      <w:proofErr w:type="gramStart"/>
      <w:r w:rsidRPr="00993389">
        <w:rPr>
          <w:rFonts w:ascii="Times New Roman" w:hAnsi="Times New Roman" w:cs="Times New Roman"/>
          <w:sz w:val="24"/>
          <w:szCs w:val="24"/>
          <w:highlight w:val="yellow"/>
        </w:rPr>
        <w:t>Reload(</w:t>
      </w:r>
      <w:proofErr w:type="gramEnd"/>
      <w:r w:rsidRPr="00993389">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5A6555">
        <w:rPr>
          <w:rFonts w:ascii="Times New Roman" w:hAnsi="Times New Roman" w:cs="Times New Roman"/>
          <w:sz w:val="24"/>
          <w:szCs w:val="24"/>
        </w:rPr>
        <w:t xml:space="preserve">reloads the </w:t>
      </w:r>
      <w:proofErr w:type="spellStart"/>
      <w:r w:rsidR="005A6555">
        <w:rPr>
          <w:rFonts w:ascii="Times New Roman" w:hAnsi="Times New Roman" w:cs="Times New Roman"/>
          <w:sz w:val="24"/>
          <w:szCs w:val="24"/>
        </w:rPr>
        <w:t>CustomConclusions</w:t>
      </w:r>
      <w:proofErr w:type="spellEnd"/>
      <w:r w:rsidR="005A6555">
        <w:rPr>
          <w:rFonts w:ascii="Times New Roman" w:hAnsi="Times New Roman" w:cs="Times New Roman"/>
          <w:sz w:val="24"/>
          <w:szCs w:val="24"/>
        </w:rPr>
        <w:t xml:space="preserve"> held in ‘conclusions’. It reads the file ‘</w:t>
      </w:r>
      <w:proofErr w:type="spellStart"/>
      <w:r w:rsidR="005A6555">
        <w:rPr>
          <w:rFonts w:ascii="Times New Roman" w:hAnsi="Times New Roman" w:cs="Times New Roman"/>
          <w:sz w:val="24"/>
          <w:szCs w:val="24"/>
        </w:rPr>
        <w:t>customFilename</w:t>
      </w:r>
      <w:proofErr w:type="spellEnd"/>
      <w:r w:rsidR="005A6555">
        <w:rPr>
          <w:rFonts w:ascii="Times New Roman" w:hAnsi="Times New Roman" w:cs="Times New Roman"/>
          <w:sz w:val="24"/>
          <w:szCs w:val="24"/>
        </w:rPr>
        <w:t xml:space="preserve">’, creates new </w:t>
      </w:r>
      <w:proofErr w:type="spellStart"/>
      <w:r w:rsidR="005A6555">
        <w:rPr>
          <w:rFonts w:ascii="Times New Roman" w:hAnsi="Times New Roman" w:cs="Times New Roman"/>
          <w:sz w:val="24"/>
          <w:szCs w:val="24"/>
        </w:rPr>
        <w:t>CustomConclusions</w:t>
      </w:r>
      <w:proofErr w:type="spellEnd"/>
      <w:r w:rsidR="005A6555">
        <w:rPr>
          <w:rFonts w:ascii="Times New Roman" w:hAnsi="Times New Roman" w:cs="Times New Roman"/>
          <w:sz w:val="24"/>
          <w:szCs w:val="24"/>
        </w:rPr>
        <w:t xml:space="preserve"> based on the data in the file and adds them to conclusions. Then it sets ‘</w:t>
      </w:r>
      <w:proofErr w:type="spellStart"/>
      <w:r w:rsidR="005A6555">
        <w:rPr>
          <w:rFonts w:ascii="Times New Roman" w:hAnsi="Times New Roman" w:cs="Times New Roman"/>
          <w:sz w:val="24"/>
          <w:szCs w:val="24"/>
        </w:rPr>
        <w:t>emotionList</w:t>
      </w:r>
      <w:proofErr w:type="spellEnd"/>
      <w:r w:rsidR="005A6555">
        <w:rPr>
          <w:rFonts w:ascii="Times New Roman" w:hAnsi="Times New Roman" w:cs="Times New Roman"/>
          <w:sz w:val="24"/>
          <w:szCs w:val="24"/>
        </w:rPr>
        <w:t xml:space="preserve"> = true’ and calls </w:t>
      </w:r>
      <w:proofErr w:type="spellStart"/>
      <w:proofErr w:type="gramStart"/>
      <w:r w:rsidR="005A6555">
        <w:rPr>
          <w:rFonts w:ascii="Times New Roman" w:hAnsi="Times New Roman" w:cs="Times New Roman"/>
          <w:sz w:val="24"/>
          <w:szCs w:val="24"/>
        </w:rPr>
        <w:t>ReloadItems</w:t>
      </w:r>
      <w:proofErr w:type="spellEnd"/>
      <w:r w:rsidR="005A6555">
        <w:rPr>
          <w:rFonts w:ascii="Times New Roman" w:hAnsi="Times New Roman" w:cs="Times New Roman"/>
          <w:sz w:val="24"/>
          <w:szCs w:val="24"/>
        </w:rPr>
        <w:t>(</w:t>
      </w:r>
      <w:proofErr w:type="gramEnd"/>
      <w:r w:rsidR="005A6555">
        <w:rPr>
          <w:rFonts w:ascii="Times New Roman" w:hAnsi="Times New Roman" w:cs="Times New Roman"/>
          <w:sz w:val="24"/>
          <w:szCs w:val="24"/>
        </w:rPr>
        <w:t>) (see function below).</w:t>
      </w:r>
      <w:r w:rsidR="00E54316">
        <w:rPr>
          <w:rFonts w:ascii="Times New Roman" w:hAnsi="Times New Roman" w:cs="Times New Roman"/>
          <w:sz w:val="24"/>
          <w:szCs w:val="24"/>
        </w:rPr>
        <w:t xml:space="preserve"> Lastly, it sets ‘loaded = true’</w:t>
      </w:r>
    </w:p>
    <w:p w14:paraId="0430DF32" w14:textId="26F09E7F" w:rsidR="00E54316" w:rsidRDefault="006948BC" w:rsidP="00EA2F5F">
      <w:pPr>
        <w:pStyle w:val="ListParagraph"/>
        <w:numPr>
          <w:ilvl w:val="2"/>
          <w:numId w:val="6"/>
        </w:numPr>
        <w:rPr>
          <w:rFonts w:ascii="Times New Roman" w:hAnsi="Times New Roman" w:cs="Times New Roman"/>
          <w:sz w:val="24"/>
          <w:szCs w:val="24"/>
        </w:rPr>
      </w:pPr>
      <w:proofErr w:type="spellStart"/>
      <w:proofErr w:type="gramStart"/>
      <w:r w:rsidRPr="00993389">
        <w:rPr>
          <w:rFonts w:ascii="Times New Roman" w:hAnsi="Times New Roman" w:cs="Times New Roman"/>
          <w:sz w:val="24"/>
          <w:szCs w:val="24"/>
          <w:highlight w:val="yellow"/>
        </w:rPr>
        <w:t>ReloadItems</w:t>
      </w:r>
      <w:proofErr w:type="spellEnd"/>
      <w:r w:rsidRPr="00993389">
        <w:rPr>
          <w:rFonts w:ascii="Times New Roman" w:hAnsi="Times New Roman" w:cs="Times New Roman"/>
          <w:sz w:val="24"/>
          <w:szCs w:val="24"/>
          <w:highlight w:val="yellow"/>
        </w:rPr>
        <w:t>(</w:t>
      </w:r>
      <w:proofErr w:type="gramEnd"/>
      <w:r w:rsidRPr="00993389">
        <w:rPr>
          <w:rFonts w:ascii="Times New Roman" w:hAnsi="Times New Roman" w:cs="Times New Roman"/>
          <w:sz w:val="24"/>
          <w:szCs w:val="24"/>
          <w:highlight w:val="yellow"/>
        </w:rPr>
        <w:t>)</w:t>
      </w:r>
      <w:r>
        <w:rPr>
          <w:rFonts w:ascii="Times New Roman" w:hAnsi="Times New Roman" w:cs="Times New Roman"/>
          <w:sz w:val="24"/>
          <w:szCs w:val="24"/>
        </w:rPr>
        <w:t xml:space="preserve"> reloads the items on the </w:t>
      </w:r>
      <w:proofErr w:type="spellStart"/>
      <w:r>
        <w:rPr>
          <w:rFonts w:ascii="Times New Roman" w:hAnsi="Times New Roman" w:cs="Times New Roman"/>
          <w:sz w:val="24"/>
          <w:szCs w:val="24"/>
        </w:rPr>
        <w:t>ListView</w:t>
      </w:r>
      <w:proofErr w:type="spellEnd"/>
      <w:r>
        <w:rPr>
          <w:rFonts w:ascii="Times New Roman" w:hAnsi="Times New Roman" w:cs="Times New Roman"/>
          <w:sz w:val="24"/>
          <w:szCs w:val="24"/>
        </w:rPr>
        <w:t xml:space="preserve">. It first empties the </w:t>
      </w:r>
      <w:proofErr w:type="spellStart"/>
      <w:r>
        <w:rPr>
          <w:rFonts w:ascii="Times New Roman" w:hAnsi="Times New Roman" w:cs="Times New Roman"/>
          <w:sz w:val="24"/>
          <w:szCs w:val="24"/>
        </w:rPr>
        <w:t>ListView</w:t>
      </w:r>
      <w:proofErr w:type="spellEnd"/>
      <w:r>
        <w:rPr>
          <w:rFonts w:ascii="Times New Roman" w:hAnsi="Times New Roman" w:cs="Times New Roman"/>
          <w:sz w:val="24"/>
          <w:szCs w:val="24"/>
        </w:rPr>
        <w:t xml:space="preserve"> of any current </w:t>
      </w:r>
      <w:proofErr w:type="gramStart"/>
      <w:r>
        <w:rPr>
          <w:rFonts w:ascii="Times New Roman" w:hAnsi="Times New Roman" w:cs="Times New Roman"/>
          <w:sz w:val="24"/>
          <w:szCs w:val="24"/>
        </w:rPr>
        <w:t>items, and</w:t>
      </w:r>
      <w:proofErr w:type="gramEnd"/>
      <w:r>
        <w:rPr>
          <w:rFonts w:ascii="Times New Roman" w:hAnsi="Times New Roman" w:cs="Times New Roman"/>
          <w:sz w:val="24"/>
          <w:szCs w:val="24"/>
        </w:rPr>
        <w:t xml:space="preserve"> reads ‘</w:t>
      </w:r>
      <w:proofErr w:type="spellStart"/>
      <w:r>
        <w:rPr>
          <w:rFonts w:ascii="Times New Roman" w:hAnsi="Times New Roman" w:cs="Times New Roman"/>
          <w:sz w:val="24"/>
          <w:szCs w:val="24"/>
        </w:rPr>
        <w:t>emotionList</w:t>
      </w:r>
      <w:proofErr w:type="spellEnd"/>
      <w:r>
        <w:rPr>
          <w:rFonts w:ascii="Times New Roman" w:hAnsi="Times New Roman" w:cs="Times New Roman"/>
          <w:sz w:val="24"/>
          <w:szCs w:val="24"/>
        </w:rPr>
        <w:t>’</w:t>
      </w:r>
      <w:r w:rsidR="008139CA">
        <w:rPr>
          <w:rFonts w:ascii="Times New Roman" w:hAnsi="Times New Roman" w:cs="Times New Roman"/>
          <w:sz w:val="24"/>
          <w:szCs w:val="24"/>
        </w:rPr>
        <w:t>. If ‘</w:t>
      </w:r>
      <w:proofErr w:type="spellStart"/>
      <w:r w:rsidR="008139CA">
        <w:rPr>
          <w:rFonts w:ascii="Times New Roman" w:hAnsi="Times New Roman" w:cs="Times New Roman"/>
          <w:sz w:val="24"/>
          <w:szCs w:val="24"/>
        </w:rPr>
        <w:t>emotionList</w:t>
      </w:r>
      <w:proofErr w:type="spellEnd"/>
      <w:r w:rsidR="008139CA">
        <w:rPr>
          <w:rFonts w:ascii="Times New Roman" w:hAnsi="Times New Roman" w:cs="Times New Roman"/>
          <w:sz w:val="24"/>
          <w:szCs w:val="24"/>
        </w:rPr>
        <w:t xml:space="preserve"> == true’, then a list of emotions </w:t>
      </w:r>
      <w:proofErr w:type="gramStart"/>
      <w:r w:rsidR="008139CA">
        <w:rPr>
          <w:rFonts w:ascii="Times New Roman" w:hAnsi="Times New Roman" w:cs="Times New Roman"/>
          <w:sz w:val="24"/>
          <w:szCs w:val="24"/>
        </w:rPr>
        <w:t>are</w:t>
      </w:r>
      <w:proofErr w:type="gramEnd"/>
      <w:r w:rsidR="008139CA">
        <w:rPr>
          <w:rFonts w:ascii="Times New Roman" w:hAnsi="Times New Roman" w:cs="Times New Roman"/>
          <w:sz w:val="24"/>
          <w:szCs w:val="24"/>
        </w:rPr>
        <w:t xml:space="preserve"> added to items (the emotions are just strings of the emotions used in the app). Else, it searches through conclusions to find </w:t>
      </w:r>
      <w:proofErr w:type="spellStart"/>
      <w:r w:rsidR="008139CA">
        <w:rPr>
          <w:rFonts w:ascii="Times New Roman" w:hAnsi="Times New Roman" w:cs="Times New Roman"/>
          <w:sz w:val="24"/>
          <w:szCs w:val="24"/>
        </w:rPr>
        <w:t>CustomConclusions</w:t>
      </w:r>
      <w:proofErr w:type="spellEnd"/>
      <w:r w:rsidR="008139CA">
        <w:rPr>
          <w:rFonts w:ascii="Times New Roman" w:hAnsi="Times New Roman" w:cs="Times New Roman"/>
          <w:sz w:val="24"/>
          <w:szCs w:val="24"/>
        </w:rPr>
        <w:t xml:space="preserve"> whose </w:t>
      </w:r>
      <w:proofErr w:type="spellStart"/>
      <w:r w:rsidR="008139CA">
        <w:rPr>
          <w:rFonts w:ascii="Times New Roman" w:hAnsi="Times New Roman" w:cs="Times New Roman"/>
          <w:sz w:val="24"/>
          <w:szCs w:val="24"/>
        </w:rPr>
        <w:t>CustomConclusion.emotion</w:t>
      </w:r>
      <w:proofErr w:type="spellEnd"/>
      <w:r w:rsidR="008139CA">
        <w:rPr>
          <w:rFonts w:ascii="Times New Roman" w:hAnsi="Times New Roman" w:cs="Times New Roman"/>
          <w:sz w:val="24"/>
          <w:szCs w:val="24"/>
        </w:rPr>
        <w:t xml:space="preserve"> == </w:t>
      </w:r>
      <w:proofErr w:type="spellStart"/>
      <w:r w:rsidR="008139CA">
        <w:rPr>
          <w:rFonts w:ascii="Times New Roman" w:hAnsi="Times New Roman" w:cs="Times New Roman"/>
          <w:sz w:val="24"/>
          <w:szCs w:val="24"/>
        </w:rPr>
        <w:t>emotionSelected</w:t>
      </w:r>
      <w:proofErr w:type="spellEnd"/>
      <w:r w:rsidR="008139CA">
        <w:rPr>
          <w:rFonts w:ascii="Times New Roman" w:hAnsi="Times New Roman" w:cs="Times New Roman"/>
          <w:sz w:val="24"/>
          <w:szCs w:val="24"/>
        </w:rPr>
        <w:t xml:space="preserve"> and adds them to ‘items’.</w:t>
      </w:r>
    </w:p>
    <w:p w14:paraId="77FD3AEF" w14:textId="44DDBF00" w:rsidR="004463C1" w:rsidRDefault="004463C1" w:rsidP="00EA2F5F">
      <w:pPr>
        <w:pStyle w:val="ListParagraph"/>
        <w:numPr>
          <w:ilvl w:val="2"/>
          <w:numId w:val="6"/>
        </w:numPr>
        <w:rPr>
          <w:rFonts w:ascii="Times New Roman" w:hAnsi="Times New Roman" w:cs="Times New Roman"/>
          <w:sz w:val="24"/>
          <w:szCs w:val="24"/>
        </w:rPr>
      </w:pPr>
      <w:proofErr w:type="spellStart"/>
      <w:r w:rsidRPr="00993389">
        <w:rPr>
          <w:rFonts w:ascii="Times New Roman" w:hAnsi="Times New Roman" w:cs="Times New Roman"/>
          <w:sz w:val="24"/>
          <w:szCs w:val="24"/>
          <w:highlight w:val="yellow"/>
        </w:rPr>
        <w:t>Delete_</w:t>
      </w:r>
      <w:proofErr w:type="gramStart"/>
      <w:r w:rsidRPr="00993389">
        <w:rPr>
          <w:rFonts w:ascii="Times New Roman" w:hAnsi="Times New Roman" w:cs="Times New Roman"/>
          <w:sz w:val="24"/>
          <w:szCs w:val="24"/>
          <w:highlight w:val="yellow"/>
        </w:rPr>
        <w:t>Clicked</w:t>
      </w:r>
      <w:proofErr w:type="spellEnd"/>
      <w:r w:rsidRPr="00993389">
        <w:rPr>
          <w:rFonts w:ascii="Times New Roman" w:hAnsi="Times New Roman" w:cs="Times New Roman"/>
          <w:sz w:val="24"/>
          <w:szCs w:val="24"/>
          <w:highlight w:val="yellow"/>
        </w:rPr>
        <w:t>(</w:t>
      </w:r>
      <w:proofErr w:type="gramEnd"/>
      <w:r w:rsidRPr="00993389">
        <w:rPr>
          <w:rFonts w:ascii="Times New Roman" w:hAnsi="Times New Roman" w:cs="Times New Roman"/>
          <w:sz w:val="24"/>
          <w:szCs w:val="24"/>
          <w:highlight w:val="yellow"/>
        </w:rPr>
        <w:t>)</w:t>
      </w:r>
      <w:r>
        <w:rPr>
          <w:rFonts w:ascii="Times New Roman" w:hAnsi="Times New Roman" w:cs="Times New Roman"/>
          <w:sz w:val="24"/>
          <w:szCs w:val="24"/>
        </w:rPr>
        <w:t xml:space="preserve">  removes a selected item from ‘conclusions’ and calls Save().</w:t>
      </w:r>
    </w:p>
    <w:p w14:paraId="09F54DC7" w14:textId="7E50974C" w:rsidR="0036586B" w:rsidRDefault="0036586B" w:rsidP="00EA2F5F">
      <w:pPr>
        <w:pStyle w:val="ListParagraph"/>
        <w:numPr>
          <w:ilvl w:val="2"/>
          <w:numId w:val="6"/>
        </w:numPr>
        <w:rPr>
          <w:rFonts w:ascii="Times New Roman" w:hAnsi="Times New Roman" w:cs="Times New Roman"/>
          <w:sz w:val="24"/>
          <w:szCs w:val="24"/>
        </w:rPr>
      </w:pPr>
      <w:proofErr w:type="gramStart"/>
      <w:r w:rsidRPr="00993389">
        <w:rPr>
          <w:rFonts w:ascii="Times New Roman" w:hAnsi="Times New Roman" w:cs="Times New Roman"/>
          <w:sz w:val="24"/>
          <w:szCs w:val="24"/>
          <w:highlight w:val="yellow"/>
        </w:rPr>
        <w:t>Save(</w:t>
      </w:r>
      <w:proofErr w:type="gramEnd"/>
      <w:r w:rsidRPr="00993389">
        <w:rPr>
          <w:rFonts w:ascii="Times New Roman" w:hAnsi="Times New Roman" w:cs="Times New Roman"/>
          <w:sz w:val="24"/>
          <w:szCs w:val="24"/>
          <w:highlight w:val="yellow"/>
        </w:rPr>
        <w:t>)</w:t>
      </w:r>
      <w:r>
        <w:rPr>
          <w:rFonts w:ascii="Times New Roman" w:hAnsi="Times New Roman" w:cs="Times New Roman"/>
          <w:sz w:val="24"/>
          <w:szCs w:val="24"/>
        </w:rPr>
        <w:t xml:space="preserve"> writes a string using all the </w:t>
      </w:r>
      <w:proofErr w:type="spellStart"/>
      <w:r>
        <w:rPr>
          <w:rFonts w:ascii="Times New Roman" w:hAnsi="Times New Roman" w:cs="Times New Roman"/>
          <w:sz w:val="24"/>
          <w:szCs w:val="24"/>
        </w:rPr>
        <w:t>CustomConclusions</w:t>
      </w:r>
      <w:proofErr w:type="spellEnd"/>
      <w:r>
        <w:rPr>
          <w:rFonts w:ascii="Times New Roman" w:hAnsi="Times New Roman" w:cs="Times New Roman"/>
          <w:sz w:val="24"/>
          <w:szCs w:val="24"/>
        </w:rPr>
        <w:t xml:space="preserve"> in conclusions and writes that string to the file ‘</w:t>
      </w:r>
      <w:proofErr w:type="spellStart"/>
      <w:r>
        <w:rPr>
          <w:rFonts w:ascii="Times New Roman" w:hAnsi="Times New Roman" w:cs="Times New Roman"/>
          <w:sz w:val="24"/>
          <w:szCs w:val="24"/>
        </w:rPr>
        <w:t>customFilename</w:t>
      </w:r>
      <w:proofErr w:type="spellEnd"/>
      <w:r>
        <w:rPr>
          <w:rFonts w:ascii="Times New Roman" w:hAnsi="Times New Roman" w:cs="Times New Roman"/>
          <w:sz w:val="24"/>
          <w:szCs w:val="24"/>
        </w:rPr>
        <w:t xml:space="preserve">’. Then it calls </w:t>
      </w:r>
      <w:proofErr w:type="spellStart"/>
      <w:proofErr w:type="gramStart"/>
      <w:r>
        <w:rPr>
          <w:rFonts w:ascii="Times New Roman" w:hAnsi="Times New Roman" w:cs="Times New Roman"/>
          <w:sz w:val="24"/>
          <w:szCs w:val="24"/>
        </w:rPr>
        <w:t>ReloadItems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88587FA" w14:textId="171CD88D" w:rsidR="003513AC" w:rsidRDefault="00FF517E" w:rsidP="00EA2F5F">
      <w:pPr>
        <w:pStyle w:val="ListParagraph"/>
        <w:numPr>
          <w:ilvl w:val="2"/>
          <w:numId w:val="6"/>
        </w:numPr>
        <w:rPr>
          <w:rFonts w:ascii="Times New Roman" w:hAnsi="Times New Roman" w:cs="Times New Roman"/>
          <w:sz w:val="24"/>
          <w:szCs w:val="24"/>
        </w:rPr>
      </w:pPr>
      <w:proofErr w:type="spellStart"/>
      <w:proofErr w:type="gramStart"/>
      <w:r w:rsidRPr="00993389">
        <w:rPr>
          <w:rFonts w:ascii="Times New Roman" w:hAnsi="Times New Roman" w:cs="Times New Roman"/>
          <w:sz w:val="24"/>
          <w:szCs w:val="24"/>
          <w:highlight w:val="yellow"/>
        </w:rPr>
        <w:t>ItemSelected</w:t>
      </w:r>
      <w:proofErr w:type="spellEnd"/>
      <w:r w:rsidRPr="00993389">
        <w:rPr>
          <w:rFonts w:ascii="Times New Roman" w:hAnsi="Times New Roman" w:cs="Times New Roman"/>
          <w:sz w:val="24"/>
          <w:szCs w:val="24"/>
          <w:highlight w:val="yellow"/>
        </w:rPr>
        <w:t>(</w:t>
      </w:r>
      <w:proofErr w:type="gramEnd"/>
      <w:r w:rsidRPr="00993389">
        <w:rPr>
          <w:rFonts w:ascii="Times New Roman" w:hAnsi="Times New Roman" w:cs="Times New Roman"/>
          <w:sz w:val="24"/>
          <w:szCs w:val="24"/>
          <w:highlight w:val="yellow"/>
        </w:rPr>
        <w:t>)</w:t>
      </w:r>
      <w:r>
        <w:rPr>
          <w:rFonts w:ascii="Times New Roman" w:hAnsi="Times New Roman" w:cs="Times New Roman"/>
          <w:sz w:val="24"/>
          <w:szCs w:val="24"/>
        </w:rPr>
        <w:t xml:space="preserve"> handles when a user selects an item on the </w:t>
      </w:r>
      <w:proofErr w:type="spellStart"/>
      <w:r>
        <w:rPr>
          <w:rFonts w:ascii="Times New Roman" w:hAnsi="Times New Roman" w:cs="Times New Roman"/>
          <w:sz w:val="24"/>
          <w:szCs w:val="24"/>
        </w:rPr>
        <w:t>ListView</w:t>
      </w:r>
      <w:proofErr w:type="spellEnd"/>
      <w:r>
        <w:rPr>
          <w:rFonts w:ascii="Times New Roman" w:hAnsi="Times New Roman" w:cs="Times New Roman"/>
          <w:sz w:val="24"/>
          <w:szCs w:val="24"/>
        </w:rPr>
        <w:t>. If ‘</w:t>
      </w:r>
      <w:proofErr w:type="spellStart"/>
      <w:r>
        <w:rPr>
          <w:rFonts w:ascii="Times New Roman" w:hAnsi="Times New Roman" w:cs="Times New Roman"/>
          <w:sz w:val="24"/>
          <w:szCs w:val="24"/>
        </w:rPr>
        <w:t>emotionList</w:t>
      </w:r>
      <w:proofErr w:type="spellEnd"/>
      <w:r>
        <w:rPr>
          <w:rFonts w:ascii="Times New Roman" w:hAnsi="Times New Roman" w:cs="Times New Roman"/>
          <w:sz w:val="24"/>
          <w:szCs w:val="24"/>
        </w:rPr>
        <w:t>==true’, then the item tapped was an emotion. In that case, the function sets ‘</w:t>
      </w:r>
      <w:proofErr w:type="spellStart"/>
      <w:r>
        <w:rPr>
          <w:rFonts w:ascii="Times New Roman" w:hAnsi="Times New Roman" w:cs="Times New Roman"/>
          <w:sz w:val="24"/>
          <w:szCs w:val="24"/>
        </w:rPr>
        <w:t>emotionList</w:t>
      </w:r>
      <w:proofErr w:type="spellEnd"/>
      <w:r>
        <w:rPr>
          <w:rFonts w:ascii="Times New Roman" w:hAnsi="Times New Roman" w:cs="Times New Roman"/>
          <w:sz w:val="24"/>
          <w:szCs w:val="24"/>
        </w:rPr>
        <w:t xml:space="preserve"> = false’, stores the selected emotion in </w:t>
      </w:r>
      <w:proofErr w:type="spellStart"/>
      <w:r>
        <w:rPr>
          <w:rFonts w:ascii="Times New Roman" w:hAnsi="Times New Roman" w:cs="Times New Roman"/>
          <w:sz w:val="24"/>
          <w:szCs w:val="24"/>
        </w:rPr>
        <w:t>emotionSelected</w:t>
      </w:r>
      <w:proofErr w:type="spellEnd"/>
      <w:r>
        <w:rPr>
          <w:rFonts w:ascii="Times New Roman" w:hAnsi="Times New Roman" w:cs="Times New Roman"/>
          <w:sz w:val="24"/>
          <w:szCs w:val="24"/>
        </w:rPr>
        <w:t xml:space="preserve">, and calls </w:t>
      </w:r>
      <w:proofErr w:type="spellStart"/>
      <w:proofErr w:type="gramStart"/>
      <w:r>
        <w:rPr>
          <w:rFonts w:ascii="Times New Roman" w:hAnsi="Times New Roman" w:cs="Times New Roman"/>
          <w:sz w:val="24"/>
          <w:szCs w:val="24"/>
        </w:rPr>
        <w:t>ReloadItems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Should ‘</w:t>
      </w:r>
      <w:proofErr w:type="spellStart"/>
      <w:r>
        <w:rPr>
          <w:rFonts w:ascii="Times New Roman" w:hAnsi="Times New Roman" w:cs="Times New Roman"/>
          <w:sz w:val="24"/>
          <w:szCs w:val="24"/>
        </w:rPr>
        <w:t>emotionList</w:t>
      </w:r>
      <w:proofErr w:type="spellEnd"/>
      <w:r>
        <w:rPr>
          <w:rFonts w:ascii="Times New Roman" w:hAnsi="Times New Roman" w:cs="Times New Roman"/>
          <w:sz w:val="24"/>
          <w:szCs w:val="24"/>
        </w:rPr>
        <w:t xml:space="preserve"> == false’, then the page changes to the </w:t>
      </w:r>
      <w:proofErr w:type="spellStart"/>
      <w:r>
        <w:rPr>
          <w:rFonts w:ascii="Times New Roman" w:hAnsi="Times New Roman" w:cs="Times New Roman"/>
          <w:sz w:val="24"/>
          <w:szCs w:val="24"/>
        </w:rPr>
        <w:t>CustomizationCustomize</w:t>
      </w:r>
      <w:proofErr w:type="spellEnd"/>
      <w:r>
        <w:rPr>
          <w:rFonts w:ascii="Times New Roman" w:hAnsi="Times New Roman" w:cs="Times New Roman"/>
          <w:sz w:val="24"/>
          <w:szCs w:val="24"/>
        </w:rPr>
        <w:t xml:space="preserve"> page, parsing in the selected item.</w:t>
      </w:r>
    </w:p>
    <w:p w14:paraId="48AC5BD5" w14:textId="69E35C5D" w:rsidR="00FF517E" w:rsidRDefault="00FF517E" w:rsidP="00EA2F5F">
      <w:pPr>
        <w:pStyle w:val="ListParagraph"/>
        <w:numPr>
          <w:ilvl w:val="2"/>
          <w:numId w:val="6"/>
        </w:numPr>
        <w:rPr>
          <w:rFonts w:ascii="Times New Roman" w:hAnsi="Times New Roman" w:cs="Times New Roman"/>
          <w:sz w:val="24"/>
          <w:szCs w:val="24"/>
        </w:rPr>
      </w:pPr>
      <w:proofErr w:type="spellStart"/>
      <w:r w:rsidRPr="00993389">
        <w:rPr>
          <w:rFonts w:ascii="Times New Roman" w:hAnsi="Times New Roman" w:cs="Times New Roman"/>
          <w:sz w:val="24"/>
          <w:szCs w:val="24"/>
          <w:highlight w:val="yellow"/>
        </w:rPr>
        <w:t>Button_</w:t>
      </w:r>
      <w:proofErr w:type="gramStart"/>
      <w:r w:rsidRPr="00993389">
        <w:rPr>
          <w:rFonts w:ascii="Times New Roman" w:hAnsi="Times New Roman" w:cs="Times New Roman"/>
          <w:sz w:val="24"/>
          <w:szCs w:val="24"/>
          <w:highlight w:val="yellow"/>
        </w:rPr>
        <w:t>Clicked</w:t>
      </w:r>
      <w:proofErr w:type="spellEnd"/>
      <w:r w:rsidRPr="00993389">
        <w:rPr>
          <w:rFonts w:ascii="Times New Roman" w:hAnsi="Times New Roman" w:cs="Times New Roman"/>
          <w:sz w:val="24"/>
          <w:szCs w:val="24"/>
          <w:highlight w:val="yellow"/>
        </w:rPr>
        <w:t>(</w:t>
      </w:r>
      <w:proofErr w:type="gramEnd"/>
      <w:r w:rsidRPr="00993389">
        <w:rPr>
          <w:rFonts w:ascii="Times New Roman" w:hAnsi="Times New Roman" w:cs="Times New Roman"/>
          <w:sz w:val="24"/>
          <w:szCs w:val="24"/>
          <w:highlight w:val="yellow"/>
        </w:rPr>
        <w:t>)</w:t>
      </w:r>
      <w:r>
        <w:rPr>
          <w:rFonts w:ascii="Times New Roman" w:hAnsi="Times New Roman" w:cs="Times New Roman"/>
          <w:sz w:val="24"/>
          <w:szCs w:val="24"/>
        </w:rPr>
        <w:t xml:space="preserve"> handles when the user presses the “+” button to add a new </w:t>
      </w:r>
      <w:proofErr w:type="spellStart"/>
      <w:r>
        <w:rPr>
          <w:rFonts w:ascii="Times New Roman" w:hAnsi="Times New Roman" w:cs="Times New Roman"/>
          <w:sz w:val="24"/>
          <w:szCs w:val="24"/>
        </w:rPr>
        <w:t>CustomConclusion</w:t>
      </w:r>
      <w:proofErr w:type="spellEnd"/>
      <w:r>
        <w:rPr>
          <w:rFonts w:ascii="Times New Roman" w:hAnsi="Times New Roman" w:cs="Times New Roman"/>
          <w:sz w:val="24"/>
          <w:szCs w:val="24"/>
        </w:rPr>
        <w:t xml:space="preserve">. It changes the page to the </w:t>
      </w:r>
      <w:proofErr w:type="spellStart"/>
      <w:r>
        <w:rPr>
          <w:rFonts w:ascii="Times New Roman" w:hAnsi="Times New Roman" w:cs="Times New Roman"/>
          <w:sz w:val="24"/>
          <w:szCs w:val="24"/>
        </w:rPr>
        <w:t>CustomizationCustomize</w:t>
      </w:r>
      <w:proofErr w:type="spellEnd"/>
      <w:r>
        <w:rPr>
          <w:rFonts w:ascii="Times New Roman" w:hAnsi="Times New Roman" w:cs="Times New Roman"/>
          <w:sz w:val="24"/>
          <w:szCs w:val="24"/>
        </w:rPr>
        <w:t xml:space="preserve"> page but parses null.</w:t>
      </w:r>
    </w:p>
    <w:p w14:paraId="525B5AA3" w14:textId="6823CD63" w:rsidR="00FF517E" w:rsidRDefault="00FF517E" w:rsidP="00EA2F5F">
      <w:pPr>
        <w:pStyle w:val="ListParagraph"/>
        <w:numPr>
          <w:ilvl w:val="2"/>
          <w:numId w:val="6"/>
        </w:numPr>
        <w:rPr>
          <w:rFonts w:ascii="Times New Roman" w:hAnsi="Times New Roman" w:cs="Times New Roman"/>
          <w:sz w:val="24"/>
          <w:szCs w:val="24"/>
        </w:rPr>
      </w:pPr>
      <w:proofErr w:type="spellStart"/>
      <w:r w:rsidRPr="00993389">
        <w:rPr>
          <w:rFonts w:ascii="Times New Roman" w:hAnsi="Times New Roman" w:cs="Times New Roman"/>
          <w:sz w:val="24"/>
          <w:szCs w:val="24"/>
          <w:highlight w:val="yellow"/>
        </w:rPr>
        <w:t>Handle_</w:t>
      </w:r>
      <w:proofErr w:type="gramStart"/>
      <w:r w:rsidRPr="00993389">
        <w:rPr>
          <w:rFonts w:ascii="Times New Roman" w:hAnsi="Times New Roman" w:cs="Times New Roman"/>
          <w:sz w:val="24"/>
          <w:szCs w:val="24"/>
          <w:highlight w:val="yellow"/>
        </w:rPr>
        <w:t>Back</w:t>
      </w:r>
      <w:proofErr w:type="spellEnd"/>
      <w:r w:rsidRPr="00993389">
        <w:rPr>
          <w:rFonts w:ascii="Times New Roman" w:hAnsi="Times New Roman" w:cs="Times New Roman"/>
          <w:sz w:val="24"/>
          <w:szCs w:val="24"/>
          <w:highlight w:val="yellow"/>
        </w:rPr>
        <w:t>(</w:t>
      </w:r>
      <w:proofErr w:type="gramEnd"/>
      <w:r w:rsidRPr="00993389">
        <w:rPr>
          <w:rFonts w:ascii="Times New Roman" w:hAnsi="Times New Roman" w:cs="Times New Roman"/>
          <w:sz w:val="24"/>
          <w:szCs w:val="24"/>
          <w:highlight w:val="yellow"/>
        </w:rPr>
        <w:t>)</w:t>
      </w:r>
      <w:r>
        <w:rPr>
          <w:rFonts w:ascii="Times New Roman" w:hAnsi="Times New Roman" w:cs="Times New Roman"/>
          <w:sz w:val="24"/>
          <w:szCs w:val="24"/>
        </w:rPr>
        <w:t xml:space="preserve"> handles when the user presses the device’s back button. If ‘</w:t>
      </w:r>
      <w:proofErr w:type="spellStart"/>
      <w:r>
        <w:rPr>
          <w:rFonts w:ascii="Times New Roman" w:hAnsi="Times New Roman" w:cs="Times New Roman"/>
          <w:sz w:val="24"/>
          <w:szCs w:val="24"/>
        </w:rPr>
        <w:t>emotionList</w:t>
      </w:r>
      <w:proofErr w:type="spellEnd"/>
      <w:r>
        <w:rPr>
          <w:rFonts w:ascii="Times New Roman" w:hAnsi="Times New Roman" w:cs="Times New Roman"/>
          <w:sz w:val="24"/>
          <w:szCs w:val="24"/>
        </w:rPr>
        <w:t xml:space="preserve"> == false’, then the function sets ‘</w:t>
      </w:r>
      <w:proofErr w:type="spellStart"/>
      <w:r>
        <w:rPr>
          <w:rFonts w:ascii="Times New Roman" w:hAnsi="Times New Roman" w:cs="Times New Roman"/>
          <w:sz w:val="24"/>
          <w:szCs w:val="24"/>
        </w:rPr>
        <w:t>emotionList</w:t>
      </w:r>
      <w:proofErr w:type="spellEnd"/>
      <w:r>
        <w:rPr>
          <w:rFonts w:ascii="Times New Roman" w:hAnsi="Times New Roman" w:cs="Times New Roman"/>
          <w:sz w:val="24"/>
          <w:szCs w:val="24"/>
        </w:rPr>
        <w:t xml:space="preserve"> = true’ and calls </w:t>
      </w:r>
      <w:proofErr w:type="spellStart"/>
      <w:proofErr w:type="gramStart"/>
      <w:r>
        <w:rPr>
          <w:rFonts w:ascii="Times New Roman" w:hAnsi="Times New Roman" w:cs="Times New Roman"/>
          <w:sz w:val="24"/>
          <w:szCs w:val="24"/>
        </w:rPr>
        <w:t>ReloadItems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5E609B">
        <w:rPr>
          <w:rFonts w:ascii="Times New Roman" w:hAnsi="Times New Roman" w:cs="Times New Roman"/>
          <w:sz w:val="24"/>
          <w:szCs w:val="24"/>
        </w:rPr>
        <w:t xml:space="preserve">. Else, then the page is changed to the </w:t>
      </w:r>
      <w:proofErr w:type="spellStart"/>
      <w:r w:rsidR="005E609B">
        <w:rPr>
          <w:rFonts w:ascii="Times New Roman" w:hAnsi="Times New Roman" w:cs="Times New Roman"/>
          <w:sz w:val="24"/>
          <w:szCs w:val="24"/>
        </w:rPr>
        <w:t>MainPage</w:t>
      </w:r>
      <w:proofErr w:type="spellEnd"/>
      <w:r w:rsidR="005E609B">
        <w:rPr>
          <w:rFonts w:ascii="Times New Roman" w:hAnsi="Times New Roman" w:cs="Times New Roman"/>
          <w:sz w:val="24"/>
          <w:szCs w:val="24"/>
        </w:rPr>
        <w:t xml:space="preserve"> page.</w:t>
      </w:r>
    </w:p>
    <w:p w14:paraId="408B3431" w14:textId="421152E8" w:rsidR="009E6304" w:rsidRDefault="009E6304" w:rsidP="00EA2F5F">
      <w:pPr>
        <w:pStyle w:val="ListParagraph"/>
        <w:numPr>
          <w:ilvl w:val="2"/>
          <w:numId w:val="6"/>
        </w:numPr>
        <w:rPr>
          <w:rFonts w:ascii="Times New Roman" w:hAnsi="Times New Roman" w:cs="Times New Roman"/>
          <w:sz w:val="24"/>
          <w:szCs w:val="24"/>
        </w:rPr>
      </w:pPr>
      <w:proofErr w:type="spellStart"/>
      <w:proofErr w:type="gramStart"/>
      <w:r w:rsidRPr="00993389">
        <w:rPr>
          <w:rFonts w:ascii="Times New Roman" w:hAnsi="Times New Roman" w:cs="Times New Roman"/>
          <w:sz w:val="24"/>
          <w:szCs w:val="24"/>
          <w:highlight w:val="yellow"/>
        </w:rPr>
        <w:t>OnCustomize</w:t>
      </w:r>
      <w:proofErr w:type="spellEnd"/>
      <w:r w:rsidRPr="00993389">
        <w:rPr>
          <w:rFonts w:ascii="Times New Roman" w:hAnsi="Times New Roman" w:cs="Times New Roman"/>
          <w:sz w:val="24"/>
          <w:szCs w:val="24"/>
          <w:highlight w:val="yellow"/>
        </w:rPr>
        <w:t>(</w:t>
      </w:r>
      <w:proofErr w:type="gramEnd"/>
      <w:r w:rsidRPr="00993389">
        <w:rPr>
          <w:rFonts w:ascii="Times New Roman" w:hAnsi="Times New Roman" w:cs="Times New Roman"/>
          <w:sz w:val="24"/>
          <w:szCs w:val="24"/>
          <w:highlight w:val="yellow"/>
        </w:rPr>
        <w:t>)</w:t>
      </w:r>
      <w:r>
        <w:rPr>
          <w:rFonts w:ascii="Times New Roman" w:hAnsi="Times New Roman" w:cs="Times New Roman"/>
          <w:sz w:val="24"/>
          <w:szCs w:val="24"/>
        </w:rPr>
        <w:t xml:space="preserve"> is used to check if </w:t>
      </w:r>
      <w:proofErr w:type="spellStart"/>
      <w:r>
        <w:rPr>
          <w:rFonts w:ascii="Times New Roman" w:hAnsi="Times New Roman" w:cs="Times New Roman"/>
          <w:sz w:val="24"/>
          <w:szCs w:val="24"/>
        </w:rPr>
        <w:t>Handle_Ba</w:t>
      </w:r>
      <w:r w:rsidR="00EC0284">
        <w:rPr>
          <w:rFonts w:ascii="Times New Roman" w:hAnsi="Times New Roman" w:cs="Times New Roman"/>
          <w:sz w:val="24"/>
          <w:szCs w:val="24"/>
        </w:rPr>
        <w:t>ck</w:t>
      </w:r>
      <w:proofErr w:type="spellEnd"/>
      <w:r>
        <w:rPr>
          <w:rFonts w:ascii="Times New Roman" w:hAnsi="Times New Roman" w:cs="Times New Roman"/>
          <w:sz w:val="24"/>
          <w:szCs w:val="24"/>
        </w:rPr>
        <w:t>() can be called.</w:t>
      </w:r>
    </w:p>
    <w:p w14:paraId="2DA66ABF" w14:textId="453C0DFD" w:rsidR="00D16653" w:rsidRDefault="00D16653" w:rsidP="00D16653">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CustomizationCustomize.xaml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CustomizationCustomize.xaml.cs</w:t>
      </w:r>
      <w:proofErr w:type="spellEnd"/>
    </w:p>
    <w:p w14:paraId="2BF17987" w14:textId="7F04B975" w:rsidR="00D16653" w:rsidRDefault="0036586B" w:rsidP="00D1665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This page handles the adding or changing of a </w:t>
      </w:r>
      <w:proofErr w:type="spellStart"/>
      <w:r>
        <w:rPr>
          <w:rFonts w:ascii="Times New Roman" w:hAnsi="Times New Roman" w:cs="Times New Roman"/>
          <w:sz w:val="24"/>
          <w:szCs w:val="24"/>
        </w:rPr>
        <w:t>CustomConclusion</w:t>
      </w:r>
      <w:proofErr w:type="spellEnd"/>
      <w:r>
        <w:rPr>
          <w:rFonts w:ascii="Times New Roman" w:hAnsi="Times New Roman" w:cs="Times New Roman"/>
          <w:sz w:val="24"/>
          <w:szCs w:val="24"/>
        </w:rPr>
        <w:t xml:space="preserve">. When nothing or null is parsed through </w:t>
      </w:r>
      <w:proofErr w:type="spellStart"/>
      <w:proofErr w:type="gramStart"/>
      <w:r>
        <w:rPr>
          <w:rFonts w:ascii="Times New Roman" w:hAnsi="Times New Roman" w:cs="Times New Roman"/>
          <w:sz w:val="24"/>
          <w:szCs w:val="24"/>
        </w:rPr>
        <w:t>CustomizationCustomize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then items in the page are left blank. However, when a </w:t>
      </w:r>
      <w:proofErr w:type="spellStart"/>
      <w:r>
        <w:rPr>
          <w:rFonts w:ascii="Times New Roman" w:hAnsi="Times New Roman" w:cs="Times New Roman"/>
          <w:sz w:val="24"/>
          <w:szCs w:val="24"/>
        </w:rPr>
        <w:t>CustomConclusion</w:t>
      </w:r>
      <w:proofErr w:type="spellEnd"/>
      <w:r>
        <w:rPr>
          <w:rFonts w:ascii="Times New Roman" w:hAnsi="Times New Roman" w:cs="Times New Roman"/>
          <w:sz w:val="24"/>
          <w:szCs w:val="24"/>
        </w:rPr>
        <w:t xml:space="preserve"> is parsed through, the items are filled with the information stored in that </w:t>
      </w:r>
      <w:proofErr w:type="spellStart"/>
      <w:r>
        <w:rPr>
          <w:rFonts w:ascii="Times New Roman" w:hAnsi="Times New Roman" w:cs="Times New Roman"/>
          <w:sz w:val="24"/>
          <w:szCs w:val="24"/>
        </w:rPr>
        <w:t>CustomConclusion</w:t>
      </w:r>
      <w:proofErr w:type="spellEnd"/>
      <w:r>
        <w:rPr>
          <w:rFonts w:ascii="Times New Roman" w:hAnsi="Times New Roman" w:cs="Times New Roman"/>
          <w:sz w:val="24"/>
          <w:szCs w:val="24"/>
        </w:rPr>
        <w:t>. Changes can be made to the items, and then saved.</w:t>
      </w:r>
    </w:p>
    <w:p w14:paraId="734BA859" w14:textId="1687042E" w:rsidR="0062132E" w:rsidRDefault="0062132E" w:rsidP="00D1665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XAML</w:t>
      </w:r>
    </w:p>
    <w:p w14:paraId="54B81015" w14:textId="7DC83E81" w:rsidR="0062132E" w:rsidRDefault="0062132E" w:rsidP="0062132E">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The content page encapsulates a </w:t>
      </w:r>
      <w:proofErr w:type="spellStart"/>
      <w:r>
        <w:rPr>
          <w:rFonts w:ascii="Times New Roman" w:hAnsi="Times New Roman" w:cs="Times New Roman"/>
          <w:sz w:val="24"/>
          <w:szCs w:val="24"/>
        </w:rPr>
        <w:t>StackLayout</w:t>
      </w:r>
      <w:proofErr w:type="spellEnd"/>
      <w:r>
        <w:rPr>
          <w:rFonts w:ascii="Times New Roman" w:hAnsi="Times New Roman" w:cs="Times New Roman"/>
          <w:sz w:val="24"/>
          <w:szCs w:val="24"/>
        </w:rPr>
        <w:t xml:space="preserve"> which encapsulates 3 components.</w:t>
      </w:r>
    </w:p>
    <w:p w14:paraId="0612DCF1" w14:textId="42A87EBC" w:rsidR="0062132E" w:rsidRDefault="0062132E" w:rsidP="0062132E">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The first component</w:t>
      </w:r>
      <w:r w:rsidR="00AD1AC1">
        <w:rPr>
          <w:rFonts w:ascii="Times New Roman" w:hAnsi="Times New Roman" w:cs="Times New Roman"/>
          <w:sz w:val="24"/>
          <w:szCs w:val="24"/>
        </w:rPr>
        <w:t xml:space="preserve"> is a Label known as ‘preview’.</w:t>
      </w:r>
    </w:p>
    <w:p w14:paraId="5512D92C" w14:textId="434687F7" w:rsidR="00AD1AC1" w:rsidRDefault="00AD1AC1" w:rsidP="0062132E">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The second component is a </w:t>
      </w:r>
      <w:proofErr w:type="spellStart"/>
      <w:r>
        <w:rPr>
          <w:rFonts w:ascii="Times New Roman" w:hAnsi="Times New Roman" w:cs="Times New Roman"/>
          <w:sz w:val="24"/>
          <w:szCs w:val="24"/>
        </w:rPr>
        <w:t>StackLayout</w:t>
      </w:r>
      <w:proofErr w:type="spellEnd"/>
      <w:r>
        <w:rPr>
          <w:rFonts w:ascii="Times New Roman" w:hAnsi="Times New Roman" w:cs="Times New Roman"/>
          <w:sz w:val="24"/>
          <w:szCs w:val="24"/>
        </w:rPr>
        <w:t xml:space="preserve"> with several children. The first two are two Pickers, one with items for subjects and the other with items for emotions</w:t>
      </w:r>
      <w:r w:rsidR="00F30EF4">
        <w:rPr>
          <w:rFonts w:ascii="Times New Roman" w:hAnsi="Times New Roman" w:cs="Times New Roman"/>
          <w:sz w:val="24"/>
          <w:szCs w:val="24"/>
        </w:rPr>
        <w:t>, and the pickers are respectively names ‘subject’ and ‘emotion’</w:t>
      </w:r>
      <w:r>
        <w:rPr>
          <w:rFonts w:ascii="Times New Roman" w:hAnsi="Times New Roman" w:cs="Times New Roman"/>
          <w:sz w:val="24"/>
          <w:szCs w:val="24"/>
        </w:rPr>
        <w:t>. The last two are Entry objects</w:t>
      </w:r>
      <w:r w:rsidR="00FA6E6A">
        <w:rPr>
          <w:rFonts w:ascii="Times New Roman" w:hAnsi="Times New Roman" w:cs="Times New Roman"/>
          <w:sz w:val="24"/>
          <w:szCs w:val="24"/>
        </w:rPr>
        <w:t xml:space="preserve"> with the </w:t>
      </w:r>
      <w:proofErr w:type="gramStart"/>
      <w:r w:rsidR="00FA6E6A">
        <w:rPr>
          <w:rFonts w:ascii="Times New Roman" w:hAnsi="Times New Roman" w:cs="Times New Roman"/>
          <w:sz w:val="24"/>
          <w:szCs w:val="24"/>
        </w:rPr>
        <w:t>names</w:t>
      </w:r>
      <w:proofErr w:type="gramEnd"/>
      <w:r w:rsidR="00FA6E6A">
        <w:rPr>
          <w:rFonts w:ascii="Times New Roman" w:hAnsi="Times New Roman" w:cs="Times New Roman"/>
          <w:sz w:val="24"/>
          <w:szCs w:val="24"/>
        </w:rPr>
        <w:t xml:space="preserve"> ‘conjunction’ (to enter in a conjunction for the </w:t>
      </w:r>
      <w:proofErr w:type="spellStart"/>
      <w:r w:rsidR="00FA6E6A">
        <w:rPr>
          <w:rFonts w:ascii="Times New Roman" w:hAnsi="Times New Roman" w:cs="Times New Roman"/>
          <w:sz w:val="24"/>
          <w:szCs w:val="24"/>
        </w:rPr>
        <w:t>CustomConclusion</w:t>
      </w:r>
      <w:proofErr w:type="spellEnd"/>
      <w:r w:rsidR="00FA6E6A">
        <w:rPr>
          <w:rFonts w:ascii="Times New Roman" w:hAnsi="Times New Roman" w:cs="Times New Roman"/>
          <w:sz w:val="24"/>
          <w:szCs w:val="24"/>
        </w:rPr>
        <w:t xml:space="preserve">) and ‘conclusion’ (to enter in a conclusion for the </w:t>
      </w:r>
      <w:proofErr w:type="spellStart"/>
      <w:r w:rsidR="00FA6E6A">
        <w:rPr>
          <w:rFonts w:ascii="Times New Roman" w:hAnsi="Times New Roman" w:cs="Times New Roman"/>
          <w:sz w:val="24"/>
          <w:szCs w:val="24"/>
        </w:rPr>
        <w:t>CustomConclusion</w:t>
      </w:r>
      <w:proofErr w:type="spellEnd"/>
      <w:r w:rsidR="00FA6E6A">
        <w:rPr>
          <w:rFonts w:ascii="Times New Roman" w:hAnsi="Times New Roman" w:cs="Times New Roman"/>
          <w:sz w:val="24"/>
          <w:szCs w:val="24"/>
        </w:rPr>
        <w:t>).</w:t>
      </w:r>
    </w:p>
    <w:p w14:paraId="74EBBDEB" w14:textId="54A44052" w:rsidR="00FA6E6A" w:rsidRDefault="00FA6E6A" w:rsidP="0062132E">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The last component is a button with the text ‘Save’ and which calls “</w:t>
      </w:r>
      <w:proofErr w:type="spellStart"/>
      <w:r>
        <w:rPr>
          <w:rFonts w:ascii="Times New Roman" w:hAnsi="Times New Roman" w:cs="Times New Roman"/>
          <w:sz w:val="24"/>
          <w:szCs w:val="24"/>
        </w:rPr>
        <w:t>Save_Pressed</w:t>
      </w:r>
      <w:proofErr w:type="spellEnd"/>
      <w:r>
        <w:rPr>
          <w:rFonts w:ascii="Times New Roman" w:hAnsi="Times New Roman" w:cs="Times New Roman"/>
          <w:sz w:val="24"/>
          <w:szCs w:val="24"/>
        </w:rPr>
        <w:t>” when selected.</w:t>
      </w:r>
    </w:p>
    <w:p w14:paraId="3C446042" w14:textId="06A1DCA0" w:rsidR="00F30EF4" w:rsidRDefault="00F30EF4" w:rsidP="00F30EF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w:t>
      </w:r>
    </w:p>
    <w:p w14:paraId="0A99908A" w14:textId="75C55BBC" w:rsidR="00F30EF4" w:rsidRDefault="00F30EF4" w:rsidP="00F30EF4">
      <w:pPr>
        <w:pStyle w:val="ListParagraph"/>
        <w:numPr>
          <w:ilvl w:val="2"/>
          <w:numId w:val="6"/>
        </w:numPr>
        <w:rPr>
          <w:rFonts w:ascii="Times New Roman" w:hAnsi="Times New Roman" w:cs="Times New Roman"/>
          <w:sz w:val="24"/>
          <w:szCs w:val="24"/>
        </w:rPr>
      </w:pPr>
      <w:proofErr w:type="spellStart"/>
      <w:r>
        <w:rPr>
          <w:rFonts w:ascii="Times New Roman" w:hAnsi="Times New Roman" w:cs="Times New Roman"/>
          <w:sz w:val="24"/>
          <w:szCs w:val="24"/>
        </w:rPr>
        <w:t>CustomizationCustomize.xaml.cs</w:t>
      </w:r>
      <w:proofErr w:type="spellEnd"/>
      <w:r>
        <w:rPr>
          <w:rFonts w:ascii="Times New Roman" w:hAnsi="Times New Roman" w:cs="Times New Roman"/>
          <w:sz w:val="24"/>
          <w:szCs w:val="24"/>
        </w:rPr>
        <w:t xml:space="preserve"> had only one </w:t>
      </w:r>
      <w:proofErr w:type="spellStart"/>
      <w:r>
        <w:rPr>
          <w:rFonts w:ascii="Times New Roman" w:hAnsi="Times New Roman" w:cs="Times New Roman"/>
          <w:sz w:val="24"/>
          <w:szCs w:val="24"/>
        </w:rPr>
        <w:t>CustomConclusion</w:t>
      </w:r>
      <w:proofErr w:type="spellEnd"/>
      <w:r>
        <w:rPr>
          <w:rFonts w:ascii="Times New Roman" w:hAnsi="Times New Roman" w:cs="Times New Roman"/>
          <w:sz w:val="24"/>
          <w:szCs w:val="24"/>
        </w:rPr>
        <w:t xml:space="preserve"> private variable known as </w:t>
      </w:r>
      <w:proofErr w:type="spellStart"/>
      <w:r>
        <w:rPr>
          <w:rFonts w:ascii="Times New Roman" w:hAnsi="Times New Roman" w:cs="Times New Roman"/>
          <w:sz w:val="24"/>
          <w:szCs w:val="24"/>
        </w:rPr>
        <w:t>originalConclusion</w:t>
      </w:r>
      <w:proofErr w:type="spellEnd"/>
      <w:r>
        <w:rPr>
          <w:rFonts w:ascii="Times New Roman" w:hAnsi="Times New Roman" w:cs="Times New Roman"/>
          <w:sz w:val="24"/>
          <w:szCs w:val="24"/>
        </w:rPr>
        <w:t xml:space="preserve">. This is meant to hold any </w:t>
      </w:r>
      <w:proofErr w:type="spellStart"/>
      <w:r>
        <w:rPr>
          <w:rFonts w:ascii="Times New Roman" w:hAnsi="Times New Roman" w:cs="Times New Roman"/>
          <w:sz w:val="24"/>
          <w:szCs w:val="24"/>
        </w:rPr>
        <w:t>CustomConclusion</w:t>
      </w:r>
      <w:proofErr w:type="spellEnd"/>
      <w:r>
        <w:rPr>
          <w:rFonts w:ascii="Times New Roman" w:hAnsi="Times New Roman" w:cs="Times New Roman"/>
          <w:sz w:val="24"/>
          <w:szCs w:val="24"/>
        </w:rPr>
        <w:t xml:space="preserve"> parsed to it.</w:t>
      </w:r>
    </w:p>
    <w:p w14:paraId="2F5D3ECC" w14:textId="16AC250B" w:rsidR="00F30EF4" w:rsidRDefault="00F30EF4" w:rsidP="00F30EF4">
      <w:pPr>
        <w:pStyle w:val="ListParagraph"/>
        <w:numPr>
          <w:ilvl w:val="2"/>
          <w:numId w:val="6"/>
        </w:numPr>
        <w:rPr>
          <w:rFonts w:ascii="Times New Roman" w:hAnsi="Times New Roman" w:cs="Times New Roman"/>
          <w:sz w:val="24"/>
          <w:szCs w:val="24"/>
        </w:rPr>
      </w:pPr>
      <w:proofErr w:type="spellStart"/>
      <w:proofErr w:type="gramStart"/>
      <w:r w:rsidRPr="005F298E">
        <w:rPr>
          <w:rFonts w:ascii="Times New Roman" w:hAnsi="Times New Roman" w:cs="Times New Roman"/>
          <w:sz w:val="24"/>
          <w:szCs w:val="24"/>
          <w:highlight w:val="yellow"/>
        </w:rPr>
        <w:t>CustomizationCustomize</w:t>
      </w:r>
      <w:proofErr w:type="spellEnd"/>
      <w:r w:rsidRPr="005F298E">
        <w:rPr>
          <w:rFonts w:ascii="Times New Roman" w:hAnsi="Times New Roman" w:cs="Times New Roman"/>
          <w:sz w:val="24"/>
          <w:szCs w:val="24"/>
          <w:highlight w:val="yellow"/>
        </w:rPr>
        <w:t>(</w:t>
      </w:r>
      <w:proofErr w:type="gramEnd"/>
      <w:r w:rsidRPr="005F298E">
        <w:rPr>
          <w:rFonts w:ascii="Times New Roman" w:hAnsi="Times New Roman" w:cs="Times New Roman"/>
          <w:sz w:val="24"/>
          <w:szCs w:val="24"/>
          <w:highlight w:val="yellow"/>
        </w:rPr>
        <w:t>)</w:t>
      </w:r>
      <w:r>
        <w:rPr>
          <w:rFonts w:ascii="Times New Roman" w:hAnsi="Times New Roman" w:cs="Times New Roman"/>
          <w:sz w:val="24"/>
          <w:szCs w:val="24"/>
        </w:rPr>
        <w:t xml:space="preserve"> constructs the page. It parses in a </w:t>
      </w:r>
      <w:proofErr w:type="spellStart"/>
      <w:r>
        <w:rPr>
          <w:rFonts w:ascii="Times New Roman" w:hAnsi="Times New Roman" w:cs="Times New Roman"/>
          <w:sz w:val="24"/>
          <w:szCs w:val="24"/>
        </w:rPr>
        <w:t>CustomConclusion</w:t>
      </w:r>
      <w:proofErr w:type="spellEnd"/>
      <w:r>
        <w:rPr>
          <w:rFonts w:ascii="Times New Roman" w:hAnsi="Times New Roman" w:cs="Times New Roman"/>
          <w:sz w:val="24"/>
          <w:szCs w:val="24"/>
        </w:rPr>
        <w:t xml:space="preserve"> and stores it in </w:t>
      </w:r>
      <w:proofErr w:type="spellStart"/>
      <w:r>
        <w:rPr>
          <w:rFonts w:ascii="Times New Roman" w:hAnsi="Times New Roman" w:cs="Times New Roman"/>
          <w:sz w:val="24"/>
          <w:szCs w:val="24"/>
        </w:rPr>
        <w:t>originalConclusion</w:t>
      </w:r>
      <w:proofErr w:type="spellEnd"/>
      <w:r>
        <w:rPr>
          <w:rFonts w:ascii="Times New Roman" w:hAnsi="Times New Roman" w:cs="Times New Roman"/>
          <w:sz w:val="24"/>
          <w:szCs w:val="24"/>
        </w:rPr>
        <w:t xml:space="preserve">. It the parsed </w:t>
      </w:r>
      <w:proofErr w:type="spellStart"/>
      <w:r>
        <w:rPr>
          <w:rFonts w:ascii="Times New Roman" w:hAnsi="Times New Roman" w:cs="Times New Roman"/>
          <w:sz w:val="24"/>
          <w:szCs w:val="24"/>
        </w:rPr>
        <w:t>CustomConclusion</w:t>
      </w:r>
      <w:proofErr w:type="spellEnd"/>
      <w:r>
        <w:rPr>
          <w:rFonts w:ascii="Times New Roman" w:hAnsi="Times New Roman" w:cs="Times New Roman"/>
          <w:sz w:val="24"/>
          <w:szCs w:val="24"/>
        </w:rPr>
        <w:t xml:space="preserve"> isn’t null, then the ‘subject’, ‘emotion’, ‘conjecture’, and ‘conclusion’ Pickers and Entry objects in the XAML are filled in </w:t>
      </w:r>
      <w:r w:rsidR="00845005">
        <w:rPr>
          <w:rFonts w:ascii="Times New Roman" w:hAnsi="Times New Roman" w:cs="Times New Roman"/>
          <w:sz w:val="24"/>
          <w:szCs w:val="24"/>
        </w:rPr>
        <w:t xml:space="preserve">with the </w:t>
      </w:r>
      <w:r w:rsidR="00402F65">
        <w:rPr>
          <w:rFonts w:ascii="Times New Roman" w:hAnsi="Times New Roman" w:cs="Times New Roman"/>
          <w:sz w:val="24"/>
          <w:szCs w:val="24"/>
        </w:rPr>
        <w:t xml:space="preserve">appropriate information that is associated with the parsed </w:t>
      </w:r>
      <w:proofErr w:type="spellStart"/>
      <w:r w:rsidR="00402F65">
        <w:rPr>
          <w:rFonts w:ascii="Times New Roman" w:hAnsi="Times New Roman" w:cs="Times New Roman"/>
          <w:sz w:val="24"/>
          <w:szCs w:val="24"/>
        </w:rPr>
        <w:t>CustomConclusion</w:t>
      </w:r>
      <w:proofErr w:type="spellEnd"/>
      <w:r w:rsidR="00402F65">
        <w:rPr>
          <w:rFonts w:ascii="Times New Roman" w:hAnsi="Times New Roman" w:cs="Times New Roman"/>
          <w:sz w:val="24"/>
          <w:szCs w:val="24"/>
        </w:rPr>
        <w:t>.</w:t>
      </w:r>
    </w:p>
    <w:p w14:paraId="6515D842" w14:textId="6718F410" w:rsidR="00402F65" w:rsidRDefault="00402F65" w:rsidP="00F30EF4">
      <w:pPr>
        <w:pStyle w:val="ListParagraph"/>
        <w:numPr>
          <w:ilvl w:val="2"/>
          <w:numId w:val="6"/>
        </w:numPr>
        <w:rPr>
          <w:rFonts w:ascii="Times New Roman" w:hAnsi="Times New Roman" w:cs="Times New Roman"/>
          <w:sz w:val="24"/>
          <w:szCs w:val="24"/>
        </w:rPr>
      </w:pPr>
      <w:r w:rsidRPr="005F298E">
        <w:rPr>
          <w:rFonts w:ascii="Times New Roman" w:hAnsi="Times New Roman" w:cs="Times New Roman"/>
          <w:sz w:val="24"/>
          <w:szCs w:val="24"/>
          <w:highlight w:val="yellow"/>
        </w:rPr>
        <w:t xml:space="preserve">Task </w:t>
      </w:r>
      <w:proofErr w:type="gramStart"/>
      <w:r w:rsidRPr="005F298E">
        <w:rPr>
          <w:rFonts w:ascii="Times New Roman" w:hAnsi="Times New Roman" w:cs="Times New Roman"/>
          <w:sz w:val="24"/>
          <w:szCs w:val="24"/>
          <w:highlight w:val="yellow"/>
        </w:rPr>
        <w:t>Save(</w:t>
      </w:r>
      <w:proofErr w:type="gramEnd"/>
      <w:r w:rsidRPr="005F298E">
        <w:rPr>
          <w:rFonts w:ascii="Times New Roman" w:hAnsi="Times New Roman" w:cs="Times New Roman"/>
          <w:sz w:val="24"/>
          <w:szCs w:val="24"/>
          <w:highlight w:val="yellow"/>
        </w:rPr>
        <w:t>)</w:t>
      </w:r>
      <w:r>
        <w:rPr>
          <w:rFonts w:ascii="Times New Roman" w:hAnsi="Times New Roman" w:cs="Times New Roman"/>
          <w:sz w:val="24"/>
          <w:szCs w:val="24"/>
        </w:rPr>
        <w:t xml:space="preserve"> creates a new </w:t>
      </w:r>
      <w:proofErr w:type="spellStart"/>
      <w:r>
        <w:rPr>
          <w:rFonts w:ascii="Times New Roman" w:hAnsi="Times New Roman" w:cs="Times New Roman"/>
          <w:sz w:val="24"/>
          <w:szCs w:val="24"/>
        </w:rPr>
        <w:t>CustomConclusion</w:t>
      </w:r>
      <w:proofErr w:type="spellEnd"/>
      <w:r>
        <w:rPr>
          <w:rFonts w:ascii="Times New Roman" w:hAnsi="Times New Roman" w:cs="Times New Roman"/>
          <w:sz w:val="24"/>
          <w:szCs w:val="24"/>
        </w:rPr>
        <w:t xml:space="preserve"> and calls </w:t>
      </w:r>
      <w:proofErr w:type="spellStart"/>
      <w:r>
        <w:rPr>
          <w:rFonts w:ascii="Times New Roman" w:hAnsi="Times New Roman" w:cs="Times New Roman"/>
          <w:sz w:val="24"/>
          <w:szCs w:val="24"/>
        </w:rPr>
        <w:t>Customization.ReplaceCustomConclusion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originalConclusion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newConclusion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Customization.Save</w:t>
      </w:r>
      <w:proofErr w:type="spellEnd"/>
      <w:r>
        <w:rPr>
          <w:rFonts w:ascii="Times New Roman" w:hAnsi="Times New Roman" w:cs="Times New Roman"/>
          <w:sz w:val="24"/>
          <w:szCs w:val="24"/>
        </w:rPr>
        <w:t>()</w:t>
      </w:r>
    </w:p>
    <w:p w14:paraId="435803B9" w14:textId="745D8240" w:rsidR="00402F65" w:rsidRDefault="00402F65" w:rsidP="00F30EF4">
      <w:pPr>
        <w:pStyle w:val="ListParagraph"/>
        <w:numPr>
          <w:ilvl w:val="2"/>
          <w:numId w:val="6"/>
        </w:numPr>
        <w:rPr>
          <w:rFonts w:ascii="Times New Roman" w:hAnsi="Times New Roman" w:cs="Times New Roman"/>
          <w:sz w:val="24"/>
          <w:szCs w:val="24"/>
        </w:rPr>
      </w:pPr>
      <w:proofErr w:type="spellStart"/>
      <w:r w:rsidRPr="005F298E">
        <w:rPr>
          <w:rFonts w:ascii="Times New Roman" w:hAnsi="Times New Roman" w:cs="Times New Roman"/>
          <w:sz w:val="24"/>
          <w:szCs w:val="24"/>
          <w:highlight w:val="yellow"/>
        </w:rPr>
        <w:t>Save_</w:t>
      </w:r>
      <w:proofErr w:type="gramStart"/>
      <w:r w:rsidRPr="005F298E">
        <w:rPr>
          <w:rFonts w:ascii="Times New Roman" w:hAnsi="Times New Roman" w:cs="Times New Roman"/>
          <w:sz w:val="24"/>
          <w:szCs w:val="24"/>
          <w:highlight w:val="yellow"/>
        </w:rPr>
        <w:t>Pressed</w:t>
      </w:r>
      <w:proofErr w:type="spellEnd"/>
      <w:r w:rsidRPr="005F298E">
        <w:rPr>
          <w:rFonts w:ascii="Times New Roman" w:hAnsi="Times New Roman" w:cs="Times New Roman"/>
          <w:sz w:val="24"/>
          <w:szCs w:val="24"/>
          <w:highlight w:val="yellow"/>
        </w:rPr>
        <w:t>(</w:t>
      </w:r>
      <w:proofErr w:type="gramEnd"/>
      <w:r w:rsidRPr="005F298E">
        <w:rPr>
          <w:rFonts w:ascii="Times New Roman" w:hAnsi="Times New Roman" w:cs="Times New Roman"/>
          <w:sz w:val="24"/>
          <w:szCs w:val="24"/>
          <w:highlight w:val="yellow"/>
        </w:rPr>
        <w:t>)</w:t>
      </w:r>
      <w:r>
        <w:rPr>
          <w:rFonts w:ascii="Times New Roman" w:hAnsi="Times New Roman" w:cs="Times New Roman"/>
          <w:sz w:val="24"/>
          <w:szCs w:val="24"/>
        </w:rPr>
        <w:t xml:space="preserve"> handles when the save button is pushed</w:t>
      </w:r>
      <w:r w:rsidR="00193875">
        <w:rPr>
          <w:rFonts w:ascii="Times New Roman" w:hAnsi="Times New Roman" w:cs="Times New Roman"/>
          <w:sz w:val="24"/>
          <w:szCs w:val="24"/>
        </w:rPr>
        <w:t xml:space="preserve">. It checks if the Picker and Entry objects are not null. Then, it pushes the page to the </w:t>
      </w:r>
      <w:proofErr w:type="spellStart"/>
      <w:r w:rsidR="00193875">
        <w:rPr>
          <w:rFonts w:ascii="Times New Roman" w:hAnsi="Times New Roman" w:cs="Times New Roman"/>
          <w:sz w:val="24"/>
          <w:szCs w:val="24"/>
        </w:rPr>
        <w:t>LoadingIndicator.xaml</w:t>
      </w:r>
      <w:proofErr w:type="spellEnd"/>
      <w:r w:rsidR="00193875">
        <w:rPr>
          <w:rFonts w:ascii="Times New Roman" w:hAnsi="Times New Roman" w:cs="Times New Roman"/>
          <w:sz w:val="24"/>
          <w:szCs w:val="24"/>
        </w:rPr>
        <w:t xml:space="preserve"> page and calls and awaits </w:t>
      </w:r>
      <w:proofErr w:type="gramStart"/>
      <w:r w:rsidR="00193875">
        <w:rPr>
          <w:rFonts w:ascii="Times New Roman" w:hAnsi="Times New Roman" w:cs="Times New Roman"/>
          <w:sz w:val="24"/>
          <w:szCs w:val="24"/>
        </w:rPr>
        <w:t>Save(</w:t>
      </w:r>
      <w:proofErr w:type="gramEnd"/>
      <w:r w:rsidR="00193875">
        <w:rPr>
          <w:rFonts w:ascii="Times New Roman" w:hAnsi="Times New Roman" w:cs="Times New Roman"/>
          <w:sz w:val="24"/>
          <w:szCs w:val="24"/>
        </w:rPr>
        <w:t xml:space="preserve">). Once </w:t>
      </w:r>
      <w:proofErr w:type="gramStart"/>
      <w:r w:rsidR="00193875">
        <w:rPr>
          <w:rFonts w:ascii="Times New Roman" w:hAnsi="Times New Roman" w:cs="Times New Roman"/>
          <w:sz w:val="24"/>
          <w:szCs w:val="24"/>
        </w:rPr>
        <w:t>Save(</w:t>
      </w:r>
      <w:proofErr w:type="gramEnd"/>
      <w:r w:rsidR="00193875">
        <w:rPr>
          <w:rFonts w:ascii="Times New Roman" w:hAnsi="Times New Roman" w:cs="Times New Roman"/>
          <w:sz w:val="24"/>
          <w:szCs w:val="24"/>
        </w:rPr>
        <w:t>) is completed, the page is changed back to the Customization page.</w:t>
      </w:r>
    </w:p>
    <w:p w14:paraId="425AD859" w14:textId="11D06BC9" w:rsidR="00193875" w:rsidRDefault="00193875" w:rsidP="00193875">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HelpCustomization.xaml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HelpCustomization.xaml.cs</w:t>
      </w:r>
      <w:proofErr w:type="spellEnd"/>
    </w:p>
    <w:p w14:paraId="03C3AA15" w14:textId="22740004" w:rsidR="00193875" w:rsidRDefault="00193875" w:rsidP="00193875">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These two pages are </w:t>
      </w:r>
      <w:r w:rsidR="00B04CD7">
        <w:rPr>
          <w:rFonts w:ascii="Times New Roman" w:hAnsi="Times New Roman" w:cs="Times New Roman"/>
          <w:sz w:val="24"/>
          <w:szCs w:val="24"/>
        </w:rPr>
        <w:t xml:space="preserve">nearly identical to the </w:t>
      </w:r>
      <w:proofErr w:type="spellStart"/>
      <w:r w:rsidR="00B04CD7">
        <w:rPr>
          <w:rFonts w:ascii="Times New Roman" w:hAnsi="Times New Roman" w:cs="Times New Roman"/>
          <w:sz w:val="24"/>
          <w:szCs w:val="24"/>
        </w:rPr>
        <w:t>Customzation</w:t>
      </w:r>
      <w:proofErr w:type="spellEnd"/>
      <w:r w:rsidR="00B04CD7">
        <w:rPr>
          <w:rFonts w:ascii="Times New Roman" w:hAnsi="Times New Roman" w:cs="Times New Roman"/>
          <w:sz w:val="24"/>
          <w:szCs w:val="24"/>
        </w:rPr>
        <w:t xml:space="preserve"> </w:t>
      </w:r>
      <w:proofErr w:type="spellStart"/>
      <w:r w:rsidR="00B04CD7">
        <w:rPr>
          <w:rFonts w:ascii="Times New Roman" w:hAnsi="Times New Roman" w:cs="Times New Roman"/>
          <w:sz w:val="24"/>
          <w:szCs w:val="24"/>
        </w:rPr>
        <w:t>xaml</w:t>
      </w:r>
      <w:proofErr w:type="spellEnd"/>
      <w:r w:rsidR="00B04CD7">
        <w:rPr>
          <w:rFonts w:ascii="Times New Roman" w:hAnsi="Times New Roman" w:cs="Times New Roman"/>
          <w:sz w:val="24"/>
          <w:szCs w:val="24"/>
        </w:rPr>
        <w:t xml:space="preserve"> and cs pages. Refer to those pages for reference. Differences will be listed here.</w:t>
      </w:r>
    </w:p>
    <w:p w14:paraId="573155D8" w14:textId="6679838F" w:rsidR="00B04CD7" w:rsidRDefault="00B04CD7" w:rsidP="00193875">
      <w:pPr>
        <w:pStyle w:val="ListParagraph"/>
        <w:numPr>
          <w:ilvl w:val="1"/>
          <w:numId w:val="6"/>
        </w:numPr>
        <w:rPr>
          <w:rFonts w:ascii="Times New Roman" w:hAnsi="Times New Roman" w:cs="Times New Roman"/>
          <w:sz w:val="24"/>
          <w:szCs w:val="24"/>
        </w:rPr>
      </w:pPr>
      <w:proofErr w:type="spellStart"/>
      <w:r>
        <w:rPr>
          <w:rFonts w:ascii="Times New Roman" w:hAnsi="Times New Roman" w:cs="Times New Roman"/>
          <w:sz w:val="24"/>
          <w:szCs w:val="24"/>
        </w:rPr>
        <w:t>HelpCustomization</w:t>
      </w:r>
      <w:proofErr w:type="spellEnd"/>
      <w:r>
        <w:rPr>
          <w:rFonts w:ascii="Times New Roman" w:hAnsi="Times New Roman" w:cs="Times New Roman"/>
          <w:sz w:val="24"/>
          <w:szCs w:val="24"/>
        </w:rPr>
        <w:t xml:space="preserve"> doesn’t deal with </w:t>
      </w:r>
      <w:proofErr w:type="spellStart"/>
      <w:r>
        <w:rPr>
          <w:rFonts w:ascii="Times New Roman" w:hAnsi="Times New Roman" w:cs="Times New Roman"/>
          <w:sz w:val="24"/>
          <w:szCs w:val="24"/>
        </w:rPr>
        <w:t>CustomConclusions</w:t>
      </w:r>
      <w:proofErr w:type="spellEnd"/>
      <w:r>
        <w:rPr>
          <w:rFonts w:ascii="Times New Roman" w:hAnsi="Times New Roman" w:cs="Times New Roman"/>
          <w:sz w:val="24"/>
          <w:szCs w:val="24"/>
        </w:rPr>
        <w:t xml:space="preserve"> and instead deals with Solutions.</w:t>
      </w:r>
      <w:r w:rsidR="00013C6A">
        <w:rPr>
          <w:rFonts w:ascii="Times New Roman" w:hAnsi="Times New Roman" w:cs="Times New Roman"/>
          <w:sz w:val="24"/>
          <w:szCs w:val="24"/>
        </w:rPr>
        <w:t xml:space="preserve"> The list that holds all the Solutions is called “Solutions”. The </w:t>
      </w:r>
      <w:proofErr w:type="spellStart"/>
      <w:r w:rsidR="00013C6A">
        <w:rPr>
          <w:rFonts w:ascii="Times New Roman" w:hAnsi="Times New Roman" w:cs="Times New Roman"/>
          <w:sz w:val="24"/>
          <w:szCs w:val="24"/>
        </w:rPr>
        <w:t>customFilename</w:t>
      </w:r>
      <w:proofErr w:type="spellEnd"/>
      <w:r w:rsidR="00013C6A">
        <w:rPr>
          <w:rFonts w:ascii="Times New Roman" w:hAnsi="Times New Roman" w:cs="Times New Roman"/>
          <w:sz w:val="24"/>
          <w:szCs w:val="24"/>
        </w:rPr>
        <w:t xml:space="preserve"> should be set to “././customSolutions.csv”.</w:t>
      </w:r>
      <w:r w:rsidR="00B6476E">
        <w:rPr>
          <w:rFonts w:ascii="Times New Roman" w:hAnsi="Times New Roman" w:cs="Times New Roman"/>
          <w:sz w:val="24"/>
          <w:szCs w:val="24"/>
        </w:rPr>
        <w:t xml:space="preserve"> Many of the variables and functions that had the word “conclusion” or were </w:t>
      </w:r>
      <w:proofErr w:type="spellStart"/>
      <w:r w:rsidR="00B6476E">
        <w:rPr>
          <w:rFonts w:ascii="Times New Roman" w:hAnsi="Times New Roman" w:cs="Times New Roman"/>
          <w:sz w:val="24"/>
          <w:szCs w:val="24"/>
        </w:rPr>
        <w:t>CustomConclusions</w:t>
      </w:r>
      <w:proofErr w:type="spellEnd"/>
      <w:r w:rsidR="00B6476E">
        <w:rPr>
          <w:rFonts w:ascii="Times New Roman" w:hAnsi="Times New Roman" w:cs="Times New Roman"/>
          <w:sz w:val="24"/>
          <w:szCs w:val="24"/>
        </w:rPr>
        <w:t xml:space="preserve"> have been replaced </w:t>
      </w:r>
      <w:proofErr w:type="spellStart"/>
      <w:r w:rsidR="00B6476E">
        <w:rPr>
          <w:rFonts w:ascii="Times New Roman" w:hAnsi="Times New Roman" w:cs="Times New Roman"/>
          <w:sz w:val="24"/>
          <w:szCs w:val="24"/>
        </w:rPr>
        <w:t>replaced</w:t>
      </w:r>
      <w:proofErr w:type="spellEnd"/>
      <w:r w:rsidR="00B6476E">
        <w:rPr>
          <w:rFonts w:ascii="Times New Roman" w:hAnsi="Times New Roman" w:cs="Times New Roman"/>
          <w:sz w:val="24"/>
          <w:szCs w:val="24"/>
        </w:rPr>
        <w:t xml:space="preserve"> by “solution” and Solutions.</w:t>
      </w:r>
    </w:p>
    <w:p w14:paraId="5EB8F50A" w14:textId="0B14024B" w:rsidR="00B6476E" w:rsidRDefault="00B6476E" w:rsidP="00B6476E">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HelpCustomizationCustomize.xaml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HelpCustomizationCustomize.xaml.cs</w:t>
      </w:r>
      <w:proofErr w:type="spellEnd"/>
    </w:p>
    <w:p w14:paraId="19A89DFD" w14:textId="59BA06AC" w:rsidR="00B6476E" w:rsidRDefault="00B6476E" w:rsidP="00B6476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These two page</w:t>
      </w:r>
      <w:r w:rsidR="006B77D9">
        <w:rPr>
          <w:rFonts w:ascii="Times New Roman" w:hAnsi="Times New Roman" w:cs="Times New Roman"/>
          <w:sz w:val="24"/>
          <w:szCs w:val="24"/>
        </w:rPr>
        <w:t xml:space="preserve">s </w:t>
      </w:r>
      <w:r>
        <w:rPr>
          <w:rFonts w:ascii="Times New Roman" w:hAnsi="Times New Roman" w:cs="Times New Roman"/>
          <w:sz w:val="24"/>
          <w:szCs w:val="24"/>
        </w:rPr>
        <w:t xml:space="preserve">are nearly identical to the </w:t>
      </w:r>
      <w:proofErr w:type="spellStart"/>
      <w:r>
        <w:rPr>
          <w:rFonts w:ascii="Times New Roman" w:hAnsi="Times New Roman" w:cs="Times New Roman"/>
          <w:sz w:val="24"/>
          <w:szCs w:val="24"/>
        </w:rPr>
        <w:t>CustomizationCustomize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xaml</w:t>
      </w:r>
      <w:proofErr w:type="spellEnd"/>
      <w:r>
        <w:rPr>
          <w:rFonts w:ascii="Times New Roman" w:hAnsi="Times New Roman" w:cs="Times New Roman"/>
          <w:sz w:val="24"/>
          <w:szCs w:val="24"/>
        </w:rPr>
        <w:t xml:space="preserve"> and cs pages. Refer to those pages for reference. Differences will be listed here.</w:t>
      </w:r>
    </w:p>
    <w:p w14:paraId="34A9F1FA" w14:textId="71467123" w:rsidR="00B6476E" w:rsidRDefault="00B6476E" w:rsidP="00B6476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Since </w:t>
      </w:r>
      <w:r w:rsidR="006B77D9">
        <w:rPr>
          <w:rFonts w:ascii="Times New Roman" w:hAnsi="Times New Roman" w:cs="Times New Roman"/>
          <w:sz w:val="24"/>
          <w:szCs w:val="24"/>
        </w:rPr>
        <w:t>Solutions have no need for Subjects, the Picker object used to represent the subject have been removed from the XAML.</w:t>
      </w:r>
    </w:p>
    <w:p w14:paraId="7965C3FD" w14:textId="3B17622E" w:rsidR="003F653A" w:rsidRPr="00430EEB" w:rsidRDefault="006B77D9" w:rsidP="003F653A">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In the .cs files, other than changing some </w:t>
      </w:r>
      <w:proofErr w:type="spellStart"/>
      <w:r>
        <w:rPr>
          <w:rFonts w:ascii="Times New Roman" w:hAnsi="Times New Roman" w:cs="Times New Roman"/>
          <w:sz w:val="24"/>
          <w:szCs w:val="24"/>
        </w:rPr>
        <w:t>CustomConclusions</w:t>
      </w:r>
      <w:proofErr w:type="spellEnd"/>
      <w:r>
        <w:rPr>
          <w:rFonts w:ascii="Times New Roman" w:hAnsi="Times New Roman" w:cs="Times New Roman"/>
          <w:sz w:val="24"/>
          <w:szCs w:val="24"/>
        </w:rPr>
        <w:t xml:space="preserve"> to Solutions and some variables with “conclusion” to “solution”. The </w:t>
      </w:r>
      <w:proofErr w:type="spellStart"/>
      <w:r>
        <w:rPr>
          <w:rFonts w:ascii="Times New Roman" w:hAnsi="Times New Roman" w:cs="Times New Roman"/>
          <w:sz w:val="24"/>
          <w:szCs w:val="24"/>
        </w:rPr>
        <w:t>HelpCustomizationCustomize.xaml.cs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CustomizationCustomize.xaml.cs</w:t>
      </w:r>
      <w:proofErr w:type="spellEnd"/>
      <w:r>
        <w:rPr>
          <w:rFonts w:ascii="Times New Roman" w:hAnsi="Times New Roman" w:cs="Times New Roman"/>
          <w:sz w:val="24"/>
          <w:szCs w:val="24"/>
        </w:rPr>
        <w:t xml:space="preserve"> pages are identical.</w:t>
      </w:r>
    </w:p>
    <w:p w14:paraId="77CDA270" w14:textId="4DD5C045" w:rsidR="003F653A" w:rsidRPr="003F653A" w:rsidRDefault="003F653A" w:rsidP="003F653A">
      <w:pPr>
        <w:rPr>
          <w:rFonts w:ascii="Times New Roman" w:hAnsi="Times New Roman" w:cs="Times New Roman"/>
          <w:sz w:val="32"/>
          <w:szCs w:val="32"/>
          <w:u w:val="single"/>
        </w:rPr>
      </w:pPr>
      <w:r w:rsidRPr="003F653A">
        <w:rPr>
          <w:rFonts w:ascii="Times New Roman" w:hAnsi="Times New Roman" w:cs="Times New Roman"/>
          <w:sz w:val="32"/>
          <w:szCs w:val="32"/>
          <w:u w:val="single"/>
        </w:rPr>
        <w:lastRenderedPageBreak/>
        <w:t>Tutorial</w:t>
      </w:r>
    </w:p>
    <w:p w14:paraId="777AD4B2" w14:textId="215DC727" w:rsidR="003F653A" w:rsidRDefault="003F653A" w:rsidP="003F653A">
      <w:pPr>
        <w:rPr>
          <w:rFonts w:ascii="Times New Roman" w:hAnsi="Times New Roman" w:cs="Times New Roman"/>
          <w:sz w:val="24"/>
          <w:szCs w:val="24"/>
        </w:rPr>
      </w:pPr>
      <w:r>
        <w:rPr>
          <w:rFonts w:ascii="Times New Roman" w:hAnsi="Times New Roman" w:cs="Times New Roman"/>
          <w:sz w:val="24"/>
          <w:szCs w:val="24"/>
        </w:rPr>
        <w:t>One of the last additions to the version 1.0.0 of the app was the inclusion of a tutorial. There are some important changes to the code that were not listed above. They’ll be list in this section instead.</w:t>
      </w:r>
    </w:p>
    <w:p w14:paraId="5C3D6289" w14:textId="25ADDBF7" w:rsidR="003F653A" w:rsidRPr="009D192A" w:rsidRDefault="003F653A" w:rsidP="003F653A">
      <w:pPr>
        <w:rPr>
          <w:rFonts w:ascii="Times New Roman" w:hAnsi="Times New Roman" w:cs="Times New Roman"/>
          <w:sz w:val="24"/>
          <w:szCs w:val="24"/>
          <w:u w:val="single"/>
        </w:rPr>
      </w:pPr>
      <w:r w:rsidRPr="009D192A">
        <w:rPr>
          <w:rFonts w:ascii="Times New Roman" w:hAnsi="Times New Roman" w:cs="Times New Roman"/>
          <w:sz w:val="24"/>
          <w:szCs w:val="24"/>
          <w:u w:val="single"/>
        </w:rPr>
        <w:t xml:space="preserve">Enable/Disable and </w:t>
      </w:r>
      <w:proofErr w:type="spellStart"/>
      <w:r w:rsidRPr="009D192A">
        <w:rPr>
          <w:rFonts w:ascii="Times New Roman" w:hAnsi="Times New Roman" w:cs="Times New Roman"/>
          <w:sz w:val="24"/>
          <w:szCs w:val="24"/>
          <w:u w:val="single"/>
        </w:rPr>
        <w:t>InputTransparent</w:t>
      </w:r>
      <w:proofErr w:type="spellEnd"/>
    </w:p>
    <w:p w14:paraId="3DAAFC68" w14:textId="70F3EFDB" w:rsidR="003F653A" w:rsidRPr="009D192A" w:rsidRDefault="003F653A" w:rsidP="003F653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Throughout the tutorial, there is code which sets values of </w:t>
      </w:r>
      <w:proofErr w:type="spellStart"/>
      <w:r>
        <w:rPr>
          <w:rFonts w:ascii="Times New Roman" w:hAnsi="Times New Roman" w:cs="Times New Roman"/>
          <w:sz w:val="24"/>
          <w:szCs w:val="24"/>
        </w:rPr>
        <w:t>IsEnabled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InputTransparent</w:t>
      </w:r>
      <w:proofErr w:type="spellEnd"/>
      <w:r>
        <w:rPr>
          <w:rFonts w:ascii="Times New Roman" w:hAnsi="Times New Roman" w:cs="Times New Roman"/>
          <w:sz w:val="24"/>
          <w:szCs w:val="24"/>
        </w:rPr>
        <w:t xml:space="preserve"> to true or false. </w:t>
      </w:r>
      <w:proofErr w:type="spellStart"/>
      <w:r>
        <w:rPr>
          <w:rFonts w:ascii="Times New Roman" w:hAnsi="Times New Roman" w:cs="Times New Roman"/>
          <w:sz w:val="24"/>
          <w:szCs w:val="24"/>
        </w:rPr>
        <w:t>IsEnabled</w:t>
      </w:r>
      <w:proofErr w:type="spellEnd"/>
      <w:r>
        <w:rPr>
          <w:rFonts w:ascii="Times New Roman" w:hAnsi="Times New Roman" w:cs="Times New Roman"/>
          <w:sz w:val="24"/>
          <w:szCs w:val="24"/>
        </w:rPr>
        <w:t xml:space="preserve"> controls whether an element is selectable or not and </w:t>
      </w:r>
      <w:proofErr w:type="spellStart"/>
      <w:r>
        <w:rPr>
          <w:rFonts w:ascii="Times New Roman" w:hAnsi="Times New Roman" w:cs="Times New Roman"/>
          <w:sz w:val="24"/>
          <w:szCs w:val="24"/>
        </w:rPr>
        <w:t>InputTransparent</w:t>
      </w:r>
      <w:proofErr w:type="spellEnd"/>
      <w:r>
        <w:rPr>
          <w:rFonts w:ascii="Times New Roman" w:hAnsi="Times New Roman" w:cs="Times New Roman"/>
          <w:sz w:val="24"/>
          <w:szCs w:val="24"/>
        </w:rPr>
        <w:t xml:space="preserve"> controls whether input should pass through an element or not. These are only applicable to XAML elements.</w:t>
      </w:r>
    </w:p>
    <w:p w14:paraId="03C10118" w14:textId="1356C64E" w:rsidR="003F653A" w:rsidRPr="009D192A" w:rsidRDefault="009D192A" w:rsidP="003F653A">
      <w:pPr>
        <w:rPr>
          <w:rFonts w:ascii="Times New Roman" w:hAnsi="Times New Roman" w:cs="Times New Roman"/>
          <w:sz w:val="24"/>
          <w:szCs w:val="24"/>
          <w:u w:val="single"/>
        </w:rPr>
      </w:pPr>
      <w:r>
        <w:rPr>
          <w:rFonts w:ascii="Times New Roman" w:hAnsi="Times New Roman" w:cs="Times New Roman"/>
          <w:sz w:val="24"/>
          <w:szCs w:val="24"/>
          <w:u w:val="single"/>
        </w:rPr>
        <w:t xml:space="preserve">New XAML elements in </w:t>
      </w:r>
      <w:proofErr w:type="spellStart"/>
      <w:r w:rsidR="003F653A" w:rsidRPr="009D192A">
        <w:rPr>
          <w:rFonts w:ascii="Times New Roman" w:hAnsi="Times New Roman" w:cs="Times New Roman"/>
          <w:sz w:val="24"/>
          <w:szCs w:val="24"/>
          <w:u w:val="single"/>
        </w:rPr>
        <w:t>MainPage.xaml</w:t>
      </w:r>
      <w:proofErr w:type="spellEnd"/>
      <w:r w:rsidR="003F653A" w:rsidRPr="009D192A">
        <w:rPr>
          <w:rFonts w:ascii="Times New Roman" w:hAnsi="Times New Roman" w:cs="Times New Roman"/>
          <w:sz w:val="24"/>
          <w:szCs w:val="24"/>
          <w:u w:val="single"/>
        </w:rPr>
        <w:t xml:space="preserve"> and </w:t>
      </w:r>
      <w:proofErr w:type="spellStart"/>
      <w:r w:rsidR="003F653A" w:rsidRPr="009D192A">
        <w:rPr>
          <w:rFonts w:ascii="Times New Roman" w:hAnsi="Times New Roman" w:cs="Times New Roman"/>
          <w:sz w:val="24"/>
          <w:szCs w:val="24"/>
          <w:u w:val="single"/>
        </w:rPr>
        <w:t>HelpMe.xaml</w:t>
      </w:r>
      <w:proofErr w:type="spellEnd"/>
    </w:p>
    <w:p w14:paraId="7A6D6433" w14:textId="3D0D5F49" w:rsidR="009D192A" w:rsidRDefault="003F653A" w:rsidP="009D192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In both of these files, a </w:t>
      </w:r>
      <w:proofErr w:type="spellStart"/>
      <w:r>
        <w:rPr>
          <w:rFonts w:ascii="Times New Roman" w:hAnsi="Times New Roman" w:cs="Times New Roman"/>
          <w:sz w:val="24"/>
          <w:szCs w:val="24"/>
        </w:rPr>
        <w:t>ContentView</w:t>
      </w:r>
      <w:proofErr w:type="spellEnd"/>
      <w:r>
        <w:rPr>
          <w:rFonts w:ascii="Times New Roman" w:hAnsi="Times New Roman" w:cs="Times New Roman"/>
          <w:sz w:val="24"/>
          <w:szCs w:val="24"/>
        </w:rPr>
        <w:t xml:space="preserve"> named ‘tutorial’ is placed outside of the </w:t>
      </w:r>
      <w:proofErr w:type="spellStart"/>
      <w:r>
        <w:rPr>
          <w:rFonts w:ascii="Times New Roman" w:hAnsi="Times New Roman" w:cs="Times New Roman"/>
          <w:sz w:val="24"/>
          <w:szCs w:val="24"/>
        </w:rPr>
        <w:t>AbsoluteLayout</w:t>
      </w:r>
      <w:proofErr w:type="spellEnd"/>
      <w:r>
        <w:rPr>
          <w:rFonts w:ascii="Times New Roman" w:hAnsi="Times New Roman" w:cs="Times New Roman"/>
          <w:sz w:val="24"/>
          <w:szCs w:val="24"/>
        </w:rPr>
        <w:t xml:space="preserve"> where the other elements reside. Within ‘tutorial’ is a </w:t>
      </w:r>
      <w:proofErr w:type="spellStart"/>
      <w:r>
        <w:rPr>
          <w:rFonts w:ascii="Times New Roman" w:hAnsi="Times New Roman" w:cs="Times New Roman"/>
          <w:sz w:val="24"/>
          <w:szCs w:val="24"/>
        </w:rPr>
        <w:t>StackLayout</w:t>
      </w:r>
      <w:proofErr w:type="spellEnd"/>
      <w:r>
        <w:rPr>
          <w:rFonts w:ascii="Times New Roman" w:hAnsi="Times New Roman" w:cs="Times New Roman"/>
          <w:sz w:val="24"/>
          <w:szCs w:val="24"/>
        </w:rPr>
        <w:t xml:space="preserve"> known as ‘</w:t>
      </w:r>
      <w:proofErr w:type="spellStart"/>
      <w:r>
        <w:rPr>
          <w:rFonts w:ascii="Times New Roman" w:hAnsi="Times New Roman" w:cs="Times New Roman"/>
          <w:sz w:val="24"/>
          <w:szCs w:val="24"/>
        </w:rPr>
        <w:t>Tutorial_Window</w:t>
      </w:r>
      <w:proofErr w:type="spellEnd"/>
      <w:r>
        <w:rPr>
          <w:rFonts w:ascii="Times New Roman" w:hAnsi="Times New Roman" w:cs="Times New Roman"/>
          <w:sz w:val="24"/>
          <w:szCs w:val="24"/>
        </w:rPr>
        <w:t xml:space="preserve">’, and within that is a </w:t>
      </w:r>
      <w:proofErr w:type="spellStart"/>
      <w:r>
        <w:rPr>
          <w:rFonts w:ascii="Times New Roman" w:hAnsi="Times New Roman" w:cs="Times New Roman"/>
          <w:sz w:val="24"/>
          <w:szCs w:val="24"/>
        </w:rPr>
        <w:t>StackLayout</w:t>
      </w:r>
      <w:proofErr w:type="spellEnd"/>
      <w:r>
        <w:rPr>
          <w:rFonts w:ascii="Times New Roman" w:hAnsi="Times New Roman" w:cs="Times New Roman"/>
          <w:sz w:val="24"/>
          <w:szCs w:val="24"/>
        </w:rPr>
        <w:t xml:space="preserve"> known as ‘</w:t>
      </w:r>
      <w:proofErr w:type="spellStart"/>
      <w:r>
        <w:rPr>
          <w:rFonts w:ascii="Times New Roman" w:hAnsi="Times New Roman" w:cs="Times New Roman"/>
          <w:sz w:val="24"/>
          <w:szCs w:val="24"/>
        </w:rPr>
        <w:t>Tutorial_Box</w:t>
      </w:r>
      <w:proofErr w:type="spellEnd"/>
      <w:r>
        <w:rPr>
          <w:rFonts w:ascii="Times New Roman" w:hAnsi="Times New Roman" w:cs="Times New Roman"/>
          <w:sz w:val="24"/>
          <w:szCs w:val="24"/>
        </w:rPr>
        <w:t>’.</w:t>
      </w:r>
    </w:p>
    <w:p w14:paraId="450D3E00" w14:textId="70C62B01" w:rsidR="000B0D2A" w:rsidRDefault="000B0D2A" w:rsidP="009D192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When the tutorial is active</w:t>
      </w:r>
      <w:r w:rsidR="009A630C">
        <w:rPr>
          <w:rFonts w:ascii="Times New Roman" w:hAnsi="Times New Roman" w:cs="Times New Roman"/>
          <w:sz w:val="24"/>
          <w:szCs w:val="24"/>
        </w:rPr>
        <w:t>, ‘tutorial’ may be a transparent gray and may be the only element enabled and without input transparency. But sometimes, it may turn completely transparent and have input transparency, so the user can interact with the app during the tutorial.</w:t>
      </w:r>
    </w:p>
    <w:p w14:paraId="7D6CC809" w14:textId="79A40FC7" w:rsidR="00FC725F" w:rsidRPr="009D192A" w:rsidRDefault="00FC725F" w:rsidP="009D192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 addition, the logo</w:t>
      </w:r>
      <w:r w:rsidR="001C6778">
        <w:rPr>
          <w:rFonts w:ascii="Times New Roman" w:hAnsi="Times New Roman" w:cs="Times New Roman"/>
          <w:sz w:val="24"/>
          <w:szCs w:val="24"/>
        </w:rPr>
        <w:t xml:space="preserve"> on </w:t>
      </w:r>
      <w:proofErr w:type="spellStart"/>
      <w:r w:rsidR="001C6778">
        <w:rPr>
          <w:rFonts w:ascii="Times New Roman" w:hAnsi="Times New Roman" w:cs="Times New Roman"/>
          <w:sz w:val="24"/>
          <w:szCs w:val="24"/>
        </w:rPr>
        <w:t>MainPage</w:t>
      </w:r>
      <w:proofErr w:type="spellEnd"/>
      <w:r>
        <w:rPr>
          <w:rFonts w:ascii="Times New Roman" w:hAnsi="Times New Roman" w:cs="Times New Roman"/>
          <w:sz w:val="24"/>
          <w:szCs w:val="24"/>
        </w:rPr>
        <w:t xml:space="preserve"> now has a button in front of it that starts the tutorial</w:t>
      </w:r>
    </w:p>
    <w:p w14:paraId="349E53B0" w14:textId="3C0FD0B9" w:rsidR="009D192A" w:rsidRPr="009D192A" w:rsidRDefault="009D192A" w:rsidP="009D192A">
      <w:pPr>
        <w:rPr>
          <w:rFonts w:ascii="Times New Roman" w:hAnsi="Times New Roman" w:cs="Times New Roman"/>
          <w:sz w:val="24"/>
          <w:szCs w:val="24"/>
          <w:u w:val="single"/>
        </w:rPr>
      </w:pPr>
      <w:proofErr w:type="spellStart"/>
      <w:r w:rsidRPr="009D192A">
        <w:rPr>
          <w:rFonts w:ascii="Times New Roman" w:hAnsi="Times New Roman" w:cs="Times New Roman"/>
          <w:sz w:val="24"/>
          <w:szCs w:val="24"/>
          <w:u w:val="single"/>
        </w:rPr>
        <w:t>keepTut</w:t>
      </w:r>
      <w:proofErr w:type="spellEnd"/>
      <w:r w:rsidRPr="009D192A">
        <w:rPr>
          <w:rFonts w:ascii="Times New Roman" w:hAnsi="Times New Roman" w:cs="Times New Roman"/>
          <w:sz w:val="24"/>
          <w:szCs w:val="24"/>
          <w:u w:val="single"/>
        </w:rPr>
        <w:t xml:space="preserve"> found in </w:t>
      </w:r>
      <w:proofErr w:type="spellStart"/>
      <w:r w:rsidRPr="009D192A">
        <w:rPr>
          <w:rFonts w:ascii="Times New Roman" w:hAnsi="Times New Roman" w:cs="Times New Roman"/>
          <w:sz w:val="24"/>
          <w:szCs w:val="24"/>
          <w:u w:val="single"/>
        </w:rPr>
        <w:t>MainPage.xaml.cs</w:t>
      </w:r>
      <w:proofErr w:type="spellEnd"/>
    </w:p>
    <w:p w14:paraId="45C71D94" w14:textId="276A564F" w:rsidR="009D192A" w:rsidRDefault="009D192A" w:rsidP="009D192A">
      <w:pPr>
        <w:pStyle w:val="ListParagraph"/>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keepTut</w:t>
      </w:r>
      <w:proofErr w:type="spellEnd"/>
      <w:r>
        <w:rPr>
          <w:rFonts w:ascii="Times New Roman" w:hAnsi="Times New Roman" w:cs="Times New Roman"/>
          <w:sz w:val="24"/>
          <w:szCs w:val="24"/>
        </w:rPr>
        <w:t xml:space="preserve"> is the primary Boolean variable used to keep track of whether the tutorial should be active or not during run time. It is set within </w:t>
      </w:r>
      <w:proofErr w:type="spellStart"/>
      <w:proofErr w:type="gramStart"/>
      <w:r>
        <w:rPr>
          <w:rFonts w:ascii="Times New Roman" w:hAnsi="Times New Roman" w:cs="Times New Roman"/>
          <w:sz w:val="24"/>
          <w:szCs w:val="24"/>
        </w:rPr>
        <w:t>setTutorialVisible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(explained later). When ‘true’, the tutorial should be active. When ‘false’, it shouldn’t. </w:t>
      </w:r>
      <w:proofErr w:type="spellStart"/>
      <w:r>
        <w:rPr>
          <w:rFonts w:ascii="Times New Roman" w:hAnsi="Times New Roman" w:cs="Times New Roman"/>
          <w:sz w:val="24"/>
          <w:szCs w:val="24"/>
        </w:rPr>
        <w:t>keepTut</w:t>
      </w:r>
      <w:proofErr w:type="spellEnd"/>
      <w:r>
        <w:rPr>
          <w:rFonts w:ascii="Times New Roman" w:hAnsi="Times New Roman" w:cs="Times New Roman"/>
          <w:sz w:val="24"/>
          <w:szCs w:val="24"/>
        </w:rPr>
        <w:t xml:space="preserve"> is what is read by many functions within and outside of </w:t>
      </w:r>
      <w:proofErr w:type="spellStart"/>
      <w:r>
        <w:rPr>
          <w:rFonts w:ascii="Times New Roman" w:hAnsi="Times New Roman" w:cs="Times New Roman"/>
          <w:sz w:val="24"/>
          <w:szCs w:val="24"/>
        </w:rPr>
        <w:t>MainPage</w:t>
      </w:r>
      <w:proofErr w:type="spellEnd"/>
      <w:r>
        <w:rPr>
          <w:rFonts w:ascii="Times New Roman" w:hAnsi="Times New Roman" w:cs="Times New Roman"/>
          <w:sz w:val="24"/>
          <w:szCs w:val="24"/>
        </w:rPr>
        <w:t xml:space="preserve"> to see if the tutorial should be played out.</w:t>
      </w:r>
    </w:p>
    <w:p w14:paraId="357DCD1F" w14:textId="7056AD3E" w:rsidR="009D192A" w:rsidRDefault="009D192A" w:rsidP="009D192A">
      <w:pPr>
        <w:rPr>
          <w:rFonts w:ascii="Times New Roman" w:hAnsi="Times New Roman" w:cs="Times New Roman"/>
          <w:sz w:val="24"/>
          <w:szCs w:val="24"/>
        </w:rPr>
      </w:pPr>
      <w:r>
        <w:rPr>
          <w:rFonts w:ascii="Times New Roman" w:hAnsi="Times New Roman" w:cs="Times New Roman"/>
          <w:sz w:val="24"/>
          <w:szCs w:val="24"/>
          <w:u w:val="single"/>
        </w:rPr>
        <w:t>Changes to existing functions</w:t>
      </w:r>
    </w:p>
    <w:p w14:paraId="5CC91A9D" w14:textId="6E736FC3" w:rsidR="00430EEB" w:rsidRDefault="009D192A" w:rsidP="00430EE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There are too many changes made to existing functions to be listed, but many of them are similarly: read </w:t>
      </w:r>
      <w:proofErr w:type="spellStart"/>
      <w:r>
        <w:rPr>
          <w:rFonts w:ascii="Times New Roman" w:hAnsi="Times New Roman" w:cs="Times New Roman"/>
          <w:sz w:val="24"/>
          <w:szCs w:val="24"/>
        </w:rPr>
        <w:t>keepTut</w:t>
      </w:r>
      <w:proofErr w:type="spellEnd"/>
      <w:r>
        <w:rPr>
          <w:rFonts w:ascii="Times New Roman" w:hAnsi="Times New Roman" w:cs="Times New Roman"/>
          <w:sz w:val="24"/>
          <w:szCs w:val="24"/>
        </w:rPr>
        <w:t xml:space="preserve"> </w:t>
      </w:r>
      <w:r w:rsidRPr="009D192A">
        <w:rPr>
          <w:rFonts w:ascii="Times New Roman" w:hAnsi="Times New Roman" w:cs="Times New Roman"/>
          <w:sz w:val="24"/>
          <w:szCs w:val="24"/>
        </w:rPr>
        <w:sym w:font="Wingdings" w:char="F0E0"/>
      </w:r>
      <w:r>
        <w:rPr>
          <w:rFonts w:ascii="Times New Roman" w:hAnsi="Times New Roman" w:cs="Times New Roman"/>
          <w:sz w:val="24"/>
          <w:szCs w:val="24"/>
        </w:rPr>
        <w:t xml:space="preserve"> if true, </w:t>
      </w:r>
      <w:r w:rsidR="00C874EB">
        <w:rPr>
          <w:rFonts w:ascii="Times New Roman" w:hAnsi="Times New Roman" w:cs="Times New Roman"/>
          <w:sz w:val="24"/>
          <w:szCs w:val="24"/>
        </w:rPr>
        <w:t xml:space="preserve">disable and enable some elements and </w:t>
      </w:r>
      <w:r>
        <w:rPr>
          <w:rFonts w:ascii="Times New Roman" w:hAnsi="Times New Roman" w:cs="Times New Roman"/>
          <w:sz w:val="24"/>
          <w:szCs w:val="24"/>
        </w:rPr>
        <w:t xml:space="preserve">do some function in </w:t>
      </w:r>
      <w:proofErr w:type="spellStart"/>
      <w:r>
        <w:rPr>
          <w:rFonts w:ascii="Times New Roman" w:hAnsi="Times New Roman" w:cs="Times New Roman"/>
          <w:sz w:val="24"/>
          <w:szCs w:val="24"/>
        </w:rPr>
        <w:t>Tutorial.cs</w:t>
      </w:r>
      <w:proofErr w:type="spellEnd"/>
      <w:r>
        <w:rPr>
          <w:rFonts w:ascii="Times New Roman" w:hAnsi="Times New Roman" w:cs="Times New Roman"/>
          <w:sz w:val="24"/>
          <w:szCs w:val="24"/>
        </w:rPr>
        <w:t xml:space="preserve"> (explained later). You’ll see many of these changes within </w:t>
      </w:r>
      <w:proofErr w:type="spellStart"/>
      <w:r>
        <w:rPr>
          <w:rFonts w:ascii="Times New Roman" w:hAnsi="Times New Roman" w:cs="Times New Roman"/>
          <w:sz w:val="24"/>
          <w:szCs w:val="24"/>
        </w:rPr>
        <w:t>MainPage.xaml.cs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HelpMe.xaml.cs</w:t>
      </w:r>
      <w:proofErr w:type="spellEnd"/>
      <w:r>
        <w:rPr>
          <w:rFonts w:ascii="Times New Roman" w:hAnsi="Times New Roman" w:cs="Times New Roman"/>
          <w:sz w:val="24"/>
          <w:szCs w:val="24"/>
        </w:rPr>
        <w:t>, mainly within the “Handle_[blank]” functions.</w:t>
      </w:r>
    </w:p>
    <w:p w14:paraId="16D9403F" w14:textId="601E282B" w:rsidR="00430EEB" w:rsidRPr="00430EEB" w:rsidRDefault="00430EEB" w:rsidP="00430EEB">
      <w:pPr>
        <w:rPr>
          <w:rFonts w:ascii="Times New Roman" w:hAnsi="Times New Roman" w:cs="Times New Roman"/>
          <w:sz w:val="24"/>
          <w:szCs w:val="24"/>
        </w:rPr>
      </w:pPr>
      <w:proofErr w:type="spellStart"/>
      <w:r>
        <w:rPr>
          <w:rFonts w:ascii="Times New Roman" w:hAnsi="Times New Roman" w:cs="Times New Roman"/>
          <w:sz w:val="24"/>
          <w:szCs w:val="24"/>
          <w:u w:val="single"/>
        </w:rPr>
        <w:t>GlobalData.cs</w:t>
      </w:r>
      <w:proofErr w:type="spellEnd"/>
      <w:r>
        <w:rPr>
          <w:rFonts w:ascii="Times New Roman" w:hAnsi="Times New Roman" w:cs="Times New Roman"/>
          <w:sz w:val="24"/>
          <w:szCs w:val="24"/>
          <w:u w:val="single"/>
        </w:rPr>
        <w:t xml:space="preserve"> and Oigo.Droid.tutStart.txt</w:t>
      </w:r>
    </w:p>
    <w:p w14:paraId="1EF74F2B" w14:textId="0507C230" w:rsidR="009A630C" w:rsidRDefault="00430EEB" w:rsidP="009A630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GlobalData.Init</w:t>
      </w:r>
      <w:proofErr w:type="spellEnd"/>
      <w:r>
        <w:rPr>
          <w:rFonts w:ascii="Times New Roman" w:hAnsi="Times New Roman" w:cs="Times New Roman"/>
          <w:sz w:val="24"/>
          <w:szCs w:val="24"/>
        </w:rPr>
        <w:t xml:space="preserve">(), part of the functions tries to find tutStart.txt. If it can’t find it, it reads Oigo.Droid.tutStart.txt, which is just a text file that reads ‘true’ on </w:t>
      </w:r>
      <w:proofErr w:type="gramStart"/>
      <w:r>
        <w:rPr>
          <w:rFonts w:ascii="Times New Roman" w:hAnsi="Times New Roman" w:cs="Times New Roman"/>
          <w:sz w:val="24"/>
          <w:szCs w:val="24"/>
        </w:rPr>
        <w:t>it, and</w:t>
      </w:r>
      <w:proofErr w:type="gramEnd"/>
      <w:r>
        <w:rPr>
          <w:rFonts w:ascii="Times New Roman" w:hAnsi="Times New Roman" w:cs="Times New Roman"/>
          <w:sz w:val="24"/>
          <w:szCs w:val="24"/>
        </w:rPr>
        <w:t xml:space="preserve"> creates a new tutStart.txt in a different location so that it can write to it. tutStart.txt will either hold true or false, and whichever value it is determines whether the app should start with the tutorial active or not.</w:t>
      </w:r>
    </w:p>
    <w:p w14:paraId="15B17146" w14:textId="77777777" w:rsidR="00FC725F" w:rsidRPr="00FC725F" w:rsidRDefault="00FC725F" w:rsidP="00FC725F">
      <w:pPr>
        <w:ind w:left="360"/>
        <w:rPr>
          <w:rFonts w:ascii="Times New Roman" w:hAnsi="Times New Roman" w:cs="Times New Roman"/>
          <w:sz w:val="24"/>
          <w:szCs w:val="24"/>
        </w:rPr>
      </w:pPr>
    </w:p>
    <w:p w14:paraId="235896D6" w14:textId="6EC1518F" w:rsidR="009A630C" w:rsidRDefault="009A630C" w:rsidP="009A630C">
      <w:pPr>
        <w:rPr>
          <w:rFonts w:ascii="Times New Roman" w:hAnsi="Times New Roman" w:cs="Times New Roman"/>
          <w:sz w:val="24"/>
          <w:szCs w:val="24"/>
        </w:rPr>
      </w:pPr>
      <w:proofErr w:type="spellStart"/>
      <w:r>
        <w:rPr>
          <w:rFonts w:ascii="Times New Roman" w:hAnsi="Times New Roman" w:cs="Times New Roman"/>
          <w:sz w:val="24"/>
          <w:szCs w:val="24"/>
          <w:u w:val="single"/>
        </w:rPr>
        <w:lastRenderedPageBreak/>
        <w:t>Tutorial.cs</w:t>
      </w:r>
      <w:proofErr w:type="spellEnd"/>
    </w:p>
    <w:p w14:paraId="0962D4B6" w14:textId="05056056" w:rsidR="009A630C" w:rsidRDefault="009A630C" w:rsidP="009A630C">
      <w:pPr>
        <w:pStyle w:val="ListParagraph"/>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Tutorial.cs</w:t>
      </w:r>
      <w:proofErr w:type="spellEnd"/>
      <w:r>
        <w:rPr>
          <w:rFonts w:ascii="Times New Roman" w:hAnsi="Times New Roman" w:cs="Times New Roman"/>
          <w:sz w:val="24"/>
          <w:szCs w:val="24"/>
        </w:rPr>
        <w:t xml:space="preserve"> is the class responsible for initializing elements used in the tutorial.</w:t>
      </w:r>
    </w:p>
    <w:p w14:paraId="3A4D6855" w14:textId="7B7E3B57" w:rsidR="009A630C" w:rsidRDefault="009A630C" w:rsidP="009A630C">
      <w:pPr>
        <w:pStyle w:val="ListParagraph"/>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tutorialStart</w:t>
      </w:r>
      <w:proofErr w:type="spellEnd"/>
      <w:r>
        <w:rPr>
          <w:rFonts w:ascii="Times New Roman" w:hAnsi="Times New Roman" w:cs="Times New Roman"/>
          <w:sz w:val="24"/>
          <w:szCs w:val="24"/>
        </w:rPr>
        <w:t xml:space="preserve"> was the variable used to keep track if the tutorial is active or not, but that responsibility has shift to </w:t>
      </w:r>
      <w:proofErr w:type="spellStart"/>
      <w:proofErr w:type="gramStart"/>
      <w:r>
        <w:rPr>
          <w:rFonts w:ascii="Times New Roman" w:hAnsi="Times New Roman" w:cs="Times New Roman"/>
          <w:sz w:val="24"/>
          <w:szCs w:val="24"/>
        </w:rPr>
        <w:t>MainPage.self.keepTut</w:t>
      </w:r>
      <w:proofErr w:type="spellEnd"/>
      <w:proofErr w:type="gramEnd"/>
      <w:r>
        <w:rPr>
          <w:rFonts w:ascii="Times New Roman" w:hAnsi="Times New Roman" w:cs="Times New Roman"/>
          <w:sz w:val="24"/>
          <w:szCs w:val="24"/>
        </w:rPr>
        <w:t>.</w:t>
      </w:r>
    </w:p>
    <w:p w14:paraId="34B78074" w14:textId="34E8A0F8" w:rsidR="009A630C" w:rsidRDefault="009A630C" w:rsidP="009A630C">
      <w:pPr>
        <w:pStyle w:val="ListParagraph"/>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customFilename</w:t>
      </w:r>
      <w:proofErr w:type="spellEnd"/>
      <w:r>
        <w:rPr>
          <w:rFonts w:ascii="Times New Roman" w:hAnsi="Times New Roman" w:cs="Times New Roman"/>
          <w:sz w:val="24"/>
          <w:szCs w:val="24"/>
        </w:rPr>
        <w:t xml:space="preserve"> is the exact path to tutStart.txt</w:t>
      </w:r>
    </w:p>
    <w:p w14:paraId="5B740DAD" w14:textId="2C695516" w:rsidR="009A630C" w:rsidRDefault="009A630C" w:rsidP="009A630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tut[number]Text are strings that are used in the tutorial.</w:t>
      </w:r>
    </w:p>
    <w:p w14:paraId="24C00CFD" w14:textId="07FA8AE6" w:rsidR="009A630C" w:rsidRDefault="009A630C" w:rsidP="009A630C">
      <w:pPr>
        <w:pStyle w:val="ListParagraph"/>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textList</w:t>
      </w:r>
      <w:proofErr w:type="spellEnd"/>
      <w:r>
        <w:rPr>
          <w:rFonts w:ascii="Times New Roman" w:hAnsi="Times New Roman" w:cs="Times New Roman"/>
          <w:sz w:val="24"/>
          <w:szCs w:val="24"/>
        </w:rPr>
        <w:t xml:space="preserve"> is an array that holds some strings used in the tutorial</w:t>
      </w:r>
    </w:p>
    <w:p w14:paraId="31AF56EC" w14:textId="2C3BCDA3" w:rsidR="00786CC8" w:rsidRDefault="00786CC8" w:rsidP="009A630C">
      <w:pPr>
        <w:pStyle w:val="ListParagraph"/>
        <w:numPr>
          <w:ilvl w:val="0"/>
          <w:numId w:val="9"/>
        </w:numPr>
        <w:rPr>
          <w:rFonts w:ascii="Times New Roman" w:hAnsi="Times New Roman" w:cs="Times New Roman"/>
          <w:sz w:val="24"/>
          <w:szCs w:val="24"/>
        </w:rPr>
      </w:pPr>
      <w:proofErr w:type="gramStart"/>
      <w:r w:rsidRPr="00652C69">
        <w:rPr>
          <w:rFonts w:ascii="Times New Roman" w:hAnsi="Times New Roman" w:cs="Times New Roman"/>
          <w:sz w:val="24"/>
          <w:szCs w:val="24"/>
          <w:highlight w:val="yellow"/>
        </w:rPr>
        <w:t>Tutorial(</w:t>
      </w:r>
      <w:proofErr w:type="gramEnd"/>
      <w:r w:rsidRPr="00652C69">
        <w:rPr>
          <w:rFonts w:ascii="Times New Roman" w:hAnsi="Times New Roman" w:cs="Times New Roman"/>
          <w:sz w:val="24"/>
          <w:szCs w:val="24"/>
          <w:highlight w:val="yellow"/>
        </w:rPr>
        <w:t>int x)</w:t>
      </w:r>
      <w:r>
        <w:rPr>
          <w:rFonts w:ascii="Times New Roman" w:hAnsi="Times New Roman" w:cs="Times New Roman"/>
          <w:sz w:val="24"/>
          <w:szCs w:val="24"/>
        </w:rPr>
        <w:t xml:space="preserve"> – is the constructor function. It takes in ‘x’ to determine if </w:t>
      </w:r>
      <w:proofErr w:type="spellStart"/>
      <w:proofErr w:type="gramStart"/>
      <w:r>
        <w:rPr>
          <w:rFonts w:ascii="Times New Roman" w:hAnsi="Times New Roman" w:cs="Times New Roman"/>
          <w:sz w:val="24"/>
          <w:szCs w:val="24"/>
        </w:rPr>
        <w:t>readFile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should be called. This is important because </w:t>
      </w:r>
      <w:proofErr w:type="spellStart"/>
      <w:proofErr w:type="gramStart"/>
      <w:r>
        <w:rPr>
          <w:rFonts w:ascii="Times New Roman" w:hAnsi="Times New Roman" w:cs="Times New Roman"/>
          <w:sz w:val="24"/>
          <w:szCs w:val="24"/>
        </w:rPr>
        <w:t>readFile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may called </w:t>
      </w:r>
      <w:proofErr w:type="spellStart"/>
      <w:r>
        <w:rPr>
          <w:rFonts w:ascii="Times New Roman" w:hAnsi="Times New Roman" w:cs="Times New Roman"/>
          <w:sz w:val="24"/>
          <w:szCs w:val="24"/>
        </w:rPr>
        <w:t>tutBegin</w:t>
      </w:r>
      <w:proofErr w:type="spellEnd"/>
      <w:r>
        <w:rPr>
          <w:rFonts w:ascii="Times New Roman" w:hAnsi="Times New Roman" w:cs="Times New Roman"/>
          <w:sz w:val="24"/>
          <w:szCs w:val="24"/>
        </w:rPr>
        <w:t xml:space="preserve">(), restarting the tutorial while in the middle of it. While going to the </w:t>
      </w:r>
      <w:proofErr w:type="spellStart"/>
      <w:r>
        <w:rPr>
          <w:rFonts w:ascii="Times New Roman" w:hAnsi="Times New Roman" w:cs="Times New Roman"/>
          <w:sz w:val="24"/>
          <w:szCs w:val="24"/>
        </w:rPr>
        <w:t>HelpMe</w:t>
      </w:r>
      <w:proofErr w:type="spellEnd"/>
      <w:r>
        <w:rPr>
          <w:rFonts w:ascii="Times New Roman" w:hAnsi="Times New Roman" w:cs="Times New Roman"/>
          <w:sz w:val="24"/>
          <w:szCs w:val="24"/>
        </w:rPr>
        <w:t xml:space="preserve"> page, a Tutorial object is made, passing 1 to the constructor to avoid </w:t>
      </w:r>
      <w:proofErr w:type="spellStart"/>
      <w:proofErr w:type="gramStart"/>
      <w:r>
        <w:rPr>
          <w:rFonts w:ascii="Times New Roman" w:hAnsi="Times New Roman" w:cs="Times New Roman"/>
          <w:sz w:val="24"/>
          <w:szCs w:val="24"/>
        </w:rPr>
        <w:t>readFile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while in a tutorial.</w:t>
      </w:r>
    </w:p>
    <w:p w14:paraId="0D4CA0E3" w14:textId="2A32E2B2" w:rsidR="00786CC8" w:rsidRDefault="00786CC8" w:rsidP="009A630C">
      <w:pPr>
        <w:pStyle w:val="ListParagraph"/>
        <w:numPr>
          <w:ilvl w:val="0"/>
          <w:numId w:val="9"/>
        </w:numPr>
        <w:rPr>
          <w:rFonts w:ascii="Times New Roman" w:hAnsi="Times New Roman" w:cs="Times New Roman"/>
          <w:sz w:val="24"/>
          <w:szCs w:val="24"/>
        </w:rPr>
      </w:pPr>
      <w:proofErr w:type="spellStart"/>
      <w:proofErr w:type="gramStart"/>
      <w:r w:rsidRPr="00652C69">
        <w:rPr>
          <w:rFonts w:ascii="Times New Roman" w:hAnsi="Times New Roman" w:cs="Times New Roman"/>
          <w:sz w:val="24"/>
          <w:szCs w:val="24"/>
          <w:highlight w:val="yellow"/>
        </w:rPr>
        <w:t>readFile</w:t>
      </w:r>
      <w:proofErr w:type="spellEnd"/>
      <w:r w:rsidRPr="00652C69">
        <w:rPr>
          <w:rFonts w:ascii="Times New Roman" w:hAnsi="Times New Roman" w:cs="Times New Roman"/>
          <w:sz w:val="24"/>
          <w:szCs w:val="24"/>
          <w:highlight w:val="yellow"/>
        </w:rPr>
        <w:t>(</w:t>
      </w:r>
      <w:proofErr w:type="gramEnd"/>
      <w:r w:rsidRPr="00652C69">
        <w:rPr>
          <w:rFonts w:ascii="Times New Roman" w:hAnsi="Times New Roman" w:cs="Times New Roman"/>
          <w:sz w:val="24"/>
          <w:szCs w:val="24"/>
          <w:highlight w:val="yellow"/>
        </w:rPr>
        <w:t>)</w:t>
      </w:r>
      <w:r>
        <w:rPr>
          <w:rFonts w:ascii="Times New Roman" w:hAnsi="Times New Roman" w:cs="Times New Roman"/>
          <w:sz w:val="24"/>
          <w:szCs w:val="24"/>
        </w:rPr>
        <w:t xml:space="preserve"> – reads </w:t>
      </w:r>
      <w:proofErr w:type="spellStart"/>
      <w:r>
        <w:rPr>
          <w:rFonts w:ascii="Times New Roman" w:hAnsi="Times New Roman" w:cs="Times New Roman"/>
          <w:sz w:val="24"/>
          <w:szCs w:val="24"/>
        </w:rPr>
        <w:t>customFilename</w:t>
      </w:r>
      <w:proofErr w:type="spellEnd"/>
      <w:r>
        <w:rPr>
          <w:rFonts w:ascii="Times New Roman" w:hAnsi="Times New Roman" w:cs="Times New Roman"/>
          <w:sz w:val="24"/>
          <w:szCs w:val="24"/>
        </w:rPr>
        <w:t xml:space="preserve"> to determine if the app should begin the tutorial or not</w:t>
      </w:r>
    </w:p>
    <w:p w14:paraId="7D2F83A7" w14:textId="6CDDB96F" w:rsidR="00786CC8" w:rsidRDefault="00786CC8" w:rsidP="009A630C">
      <w:pPr>
        <w:pStyle w:val="ListParagraph"/>
        <w:numPr>
          <w:ilvl w:val="0"/>
          <w:numId w:val="9"/>
        </w:numPr>
        <w:rPr>
          <w:rFonts w:ascii="Times New Roman" w:hAnsi="Times New Roman" w:cs="Times New Roman"/>
          <w:sz w:val="24"/>
          <w:szCs w:val="24"/>
        </w:rPr>
      </w:pPr>
      <w:proofErr w:type="spellStart"/>
      <w:proofErr w:type="gramStart"/>
      <w:r w:rsidRPr="00652C69">
        <w:rPr>
          <w:rFonts w:ascii="Times New Roman" w:hAnsi="Times New Roman" w:cs="Times New Roman"/>
          <w:sz w:val="24"/>
          <w:szCs w:val="24"/>
          <w:highlight w:val="yellow"/>
        </w:rPr>
        <w:t>writeFile</w:t>
      </w:r>
      <w:proofErr w:type="spellEnd"/>
      <w:r w:rsidRPr="00652C69">
        <w:rPr>
          <w:rFonts w:ascii="Times New Roman" w:hAnsi="Times New Roman" w:cs="Times New Roman"/>
          <w:sz w:val="24"/>
          <w:szCs w:val="24"/>
          <w:highlight w:val="yellow"/>
        </w:rPr>
        <w:t>(</w:t>
      </w:r>
      <w:proofErr w:type="gramEnd"/>
      <w:r w:rsidRPr="00652C69">
        <w:rPr>
          <w:rFonts w:ascii="Times New Roman" w:hAnsi="Times New Roman" w:cs="Times New Roman"/>
          <w:sz w:val="24"/>
          <w:szCs w:val="24"/>
          <w:highlight w:val="yellow"/>
        </w:rPr>
        <w:t>)</w:t>
      </w:r>
      <w:r>
        <w:rPr>
          <w:rFonts w:ascii="Times New Roman" w:hAnsi="Times New Roman" w:cs="Times New Roman"/>
          <w:sz w:val="24"/>
          <w:szCs w:val="24"/>
        </w:rPr>
        <w:t xml:space="preserve"> – writes either true or false onto </w:t>
      </w:r>
      <w:proofErr w:type="spellStart"/>
      <w:r>
        <w:rPr>
          <w:rFonts w:ascii="Times New Roman" w:hAnsi="Times New Roman" w:cs="Times New Roman"/>
          <w:sz w:val="24"/>
          <w:szCs w:val="24"/>
        </w:rPr>
        <w:t>customFilename</w:t>
      </w:r>
      <w:proofErr w:type="spellEnd"/>
    </w:p>
    <w:p w14:paraId="111FD488" w14:textId="0193FD01" w:rsidR="00FC725F" w:rsidRDefault="00FC725F" w:rsidP="009A630C">
      <w:pPr>
        <w:pStyle w:val="ListParagraph"/>
        <w:numPr>
          <w:ilvl w:val="0"/>
          <w:numId w:val="9"/>
        </w:numPr>
        <w:rPr>
          <w:rFonts w:ascii="Times New Roman" w:hAnsi="Times New Roman" w:cs="Times New Roman"/>
          <w:sz w:val="24"/>
          <w:szCs w:val="24"/>
        </w:rPr>
      </w:pPr>
      <w:proofErr w:type="spellStart"/>
      <w:proofErr w:type="gramStart"/>
      <w:r w:rsidRPr="00652C69">
        <w:rPr>
          <w:rFonts w:ascii="Times New Roman" w:hAnsi="Times New Roman" w:cs="Times New Roman"/>
          <w:sz w:val="24"/>
          <w:szCs w:val="24"/>
          <w:highlight w:val="yellow"/>
        </w:rPr>
        <w:t>createButton</w:t>
      </w:r>
      <w:proofErr w:type="spellEnd"/>
      <w:r w:rsidRPr="00652C69">
        <w:rPr>
          <w:rFonts w:ascii="Times New Roman" w:hAnsi="Times New Roman" w:cs="Times New Roman"/>
          <w:sz w:val="24"/>
          <w:szCs w:val="24"/>
          <w:highlight w:val="yellow"/>
        </w:rPr>
        <w:t>(</w:t>
      </w:r>
      <w:proofErr w:type="gramEnd"/>
      <w:r w:rsidRPr="00652C69">
        <w:rPr>
          <w:rFonts w:ascii="Times New Roman" w:hAnsi="Times New Roman" w:cs="Times New Roman"/>
          <w:sz w:val="24"/>
          <w:szCs w:val="24"/>
          <w:highlight w:val="yellow"/>
        </w:rPr>
        <w:t>)</w:t>
      </w:r>
      <w:r>
        <w:rPr>
          <w:rFonts w:ascii="Times New Roman" w:hAnsi="Times New Roman" w:cs="Times New Roman"/>
          <w:sz w:val="24"/>
          <w:szCs w:val="24"/>
        </w:rPr>
        <w:t xml:space="preserve"> – depreciated function that made button elements</w:t>
      </w:r>
    </w:p>
    <w:p w14:paraId="255DC53D" w14:textId="502743B8" w:rsidR="00FC725F" w:rsidRDefault="00FC725F" w:rsidP="009A630C">
      <w:pPr>
        <w:pStyle w:val="ListParagraph"/>
        <w:numPr>
          <w:ilvl w:val="0"/>
          <w:numId w:val="9"/>
        </w:numPr>
        <w:rPr>
          <w:rFonts w:ascii="Times New Roman" w:hAnsi="Times New Roman" w:cs="Times New Roman"/>
          <w:sz w:val="24"/>
          <w:szCs w:val="24"/>
        </w:rPr>
      </w:pPr>
      <w:proofErr w:type="spellStart"/>
      <w:proofErr w:type="gramStart"/>
      <w:r w:rsidRPr="00652C69">
        <w:rPr>
          <w:rFonts w:ascii="Times New Roman" w:hAnsi="Times New Roman" w:cs="Times New Roman"/>
          <w:sz w:val="24"/>
          <w:szCs w:val="24"/>
          <w:highlight w:val="yellow"/>
        </w:rPr>
        <w:t>tutBegin</w:t>
      </w:r>
      <w:proofErr w:type="spellEnd"/>
      <w:r w:rsidRPr="00652C69">
        <w:rPr>
          <w:rFonts w:ascii="Times New Roman" w:hAnsi="Times New Roman" w:cs="Times New Roman"/>
          <w:sz w:val="24"/>
          <w:szCs w:val="24"/>
          <w:highlight w:val="yellow"/>
        </w:rPr>
        <w:t>(</w:t>
      </w:r>
      <w:proofErr w:type="gramEnd"/>
      <w:r w:rsidRPr="00652C69">
        <w:rPr>
          <w:rFonts w:ascii="Times New Roman" w:hAnsi="Times New Roman" w:cs="Times New Roman"/>
          <w:sz w:val="24"/>
          <w:szCs w:val="24"/>
          <w:highlight w:val="yellow"/>
        </w:rPr>
        <w:t>)</w:t>
      </w:r>
      <w:r>
        <w:rPr>
          <w:rFonts w:ascii="Times New Roman" w:hAnsi="Times New Roman" w:cs="Times New Roman"/>
          <w:sz w:val="24"/>
          <w:szCs w:val="24"/>
        </w:rPr>
        <w:t xml:space="preserve"> – begins the tutorial. Clears elements in the </w:t>
      </w:r>
      <w:proofErr w:type="spellStart"/>
      <w:r>
        <w:rPr>
          <w:rFonts w:ascii="Times New Roman" w:hAnsi="Times New Roman" w:cs="Times New Roman"/>
          <w:sz w:val="24"/>
          <w:szCs w:val="24"/>
        </w:rPr>
        <w:t>Tutorial_Box</w:t>
      </w:r>
      <w:proofErr w:type="spellEnd"/>
      <w:r>
        <w:rPr>
          <w:rFonts w:ascii="Times New Roman" w:hAnsi="Times New Roman" w:cs="Times New Roman"/>
          <w:sz w:val="24"/>
          <w:szCs w:val="24"/>
        </w:rPr>
        <w:t xml:space="preserve"> on </w:t>
      </w:r>
      <w:proofErr w:type="spellStart"/>
      <w:r>
        <w:rPr>
          <w:rFonts w:ascii="Times New Roman" w:hAnsi="Times New Roman" w:cs="Times New Roman"/>
          <w:sz w:val="24"/>
          <w:szCs w:val="24"/>
        </w:rPr>
        <w:t>MainPage</w:t>
      </w:r>
      <w:proofErr w:type="spellEnd"/>
      <w:r>
        <w:rPr>
          <w:rFonts w:ascii="Times New Roman" w:hAnsi="Times New Roman" w:cs="Times New Roman"/>
          <w:sz w:val="24"/>
          <w:szCs w:val="24"/>
        </w:rPr>
        <w:t xml:space="preserve"> and adds new ones. These new button elements let the user start, stop, or permanently stop the tutorials</w:t>
      </w:r>
      <w:r w:rsidR="00741A88">
        <w:rPr>
          <w:rFonts w:ascii="Times New Roman" w:hAnsi="Times New Roman" w:cs="Times New Roman"/>
          <w:sz w:val="24"/>
          <w:szCs w:val="24"/>
        </w:rPr>
        <w:t>.</w:t>
      </w:r>
    </w:p>
    <w:p w14:paraId="0D5DD213" w14:textId="37901444" w:rsidR="00741A88" w:rsidRDefault="00741A88" w:rsidP="009A630C">
      <w:pPr>
        <w:pStyle w:val="ListParagraph"/>
        <w:numPr>
          <w:ilvl w:val="0"/>
          <w:numId w:val="9"/>
        </w:numPr>
        <w:rPr>
          <w:rFonts w:ascii="Times New Roman" w:hAnsi="Times New Roman" w:cs="Times New Roman"/>
          <w:sz w:val="24"/>
          <w:szCs w:val="24"/>
        </w:rPr>
      </w:pPr>
      <w:proofErr w:type="spellStart"/>
      <w:proofErr w:type="gramStart"/>
      <w:r w:rsidRPr="00652C69">
        <w:rPr>
          <w:rFonts w:ascii="Times New Roman" w:hAnsi="Times New Roman" w:cs="Times New Roman"/>
          <w:sz w:val="24"/>
          <w:szCs w:val="24"/>
          <w:highlight w:val="yellow"/>
        </w:rPr>
        <w:t>tutSetPageOne</w:t>
      </w:r>
      <w:proofErr w:type="spellEnd"/>
      <w:r w:rsidRPr="00652C69">
        <w:rPr>
          <w:rFonts w:ascii="Times New Roman" w:hAnsi="Times New Roman" w:cs="Times New Roman"/>
          <w:sz w:val="24"/>
          <w:szCs w:val="24"/>
          <w:highlight w:val="yellow"/>
        </w:rPr>
        <w:t>(</w:t>
      </w:r>
      <w:proofErr w:type="gramEnd"/>
      <w:r w:rsidRPr="00652C69">
        <w:rPr>
          <w:rFonts w:ascii="Times New Roman" w:hAnsi="Times New Roman" w:cs="Times New Roman"/>
          <w:sz w:val="24"/>
          <w:szCs w:val="24"/>
          <w:highlight w:val="yellow"/>
        </w:rPr>
        <w:t>)</w:t>
      </w:r>
      <w:r>
        <w:rPr>
          <w:rFonts w:ascii="Times New Roman" w:hAnsi="Times New Roman" w:cs="Times New Roman"/>
          <w:sz w:val="24"/>
          <w:szCs w:val="24"/>
        </w:rPr>
        <w:t xml:space="preserve"> – clears the </w:t>
      </w:r>
      <w:proofErr w:type="spellStart"/>
      <w:r>
        <w:rPr>
          <w:rFonts w:ascii="Times New Roman" w:hAnsi="Times New Roman" w:cs="Times New Roman"/>
          <w:sz w:val="24"/>
          <w:szCs w:val="24"/>
        </w:rPr>
        <w:t>Tutorial_Box</w:t>
      </w:r>
      <w:proofErr w:type="spellEnd"/>
      <w:r>
        <w:rPr>
          <w:rFonts w:ascii="Times New Roman" w:hAnsi="Times New Roman" w:cs="Times New Roman"/>
          <w:sz w:val="24"/>
          <w:szCs w:val="24"/>
        </w:rPr>
        <w:t xml:space="preserve"> and places new elements in </w:t>
      </w:r>
      <w:proofErr w:type="spellStart"/>
      <w:r>
        <w:rPr>
          <w:rFonts w:ascii="Times New Roman" w:hAnsi="Times New Roman" w:cs="Times New Roman"/>
          <w:sz w:val="24"/>
          <w:szCs w:val="24"/>
        </w:rPr>
        <w:t>Tutorial_Box</w:t>
      </w:r>
      <w:proofErr w:type="spellEnd"/>
      <w:r>
        <w:rPr>
          <w:rFonts w:ascii="Times New Roman" w:hAnsi="Times New Roman" w:cs="Times New Roman"/>
          <w:sz w:val="24"/>
          <w:szCs w:val="24"/>
        </w:rPr>
        <w:t xml:space="preserve">. Essentially sets up one particular page of the tutorial within </w:t>
      </w:r>
      <w:proofErr w:type="spellStart"/>
      <w:r>
        <w:rPr>
          <w:rFonts w:ascii="Times New Roman" w:hAnsi="Times New Roman" w:cs="Times New Roman"/>
          <w:sz w:val="24"/>
          <w:szCs w:val="24"/>
        </w:rPr>
        <w:t>MainPage</w:t>
      </w:r>
      <w:proofErr w:type="spellEnd"/>
    </w:p>
    <w:p w14:paraId="2D663ECF" w14:textId="3E73E304" w:rsidR="00741A88" w:rsidRDefault="00741A88" w:rsidP="009A630C">
      <w:pPr>
        <w:pStyle w:val="ListParagraph"/>
        <w:numPr>
          <w:ilvl w:val="0"/>
          <w:numId w:val="9"/>
        </w:numPr>
        <w:rPr>
          <w:rFonts w:ascii="Times New Roman" w:hAnsi="Times New Roman" w:cs="Times New Roman"/>
          <w:sz w:val="24"/>
          <w:szCs w:val="24"/>
        </w:rPr>
      </w:pPr>
      <w:proofErr w:type="spellStart"/>
      <w:proofErr w:type="gramStart"/>
      <w:r w:rsidRPr="00652C69">
        <w:rPr>
          <w:rFonts w:ascii="Times New Roman" w:hAnsi="Times New Roman" w:cs="Times New Roman"/>
          <w:sz w:val="24"/>
          <w:szCs w:val="24"/>
          <w:highlight w:val="yellow"/>
        </w:rPr>
        <w:t>tutSetPageTwo</w:t>
      </w:r>
      <w:proofErr w:type="spellEnd"/>
      <w:r w:rsidRPr="00652C69">
        <w:rPr>
          <w:rFonts w:ascii="Times New Roman" w:hAnsi="Times New Roman" w:cs="Times New Roman"/>
          <w:sz w:val="24"/>
          <w:szCs w:val="24"/>
          <w:highlight w:val="yellow"/>
        </w:rPr>
        <w:t>(</w:t>
      </w:r>
      <w:proofErr w:type="gramEnd"/>
      <w:r w:rsidRPr="00652C69">
        <w:rPr>
          <w:rFonts w:ascii="Times New Roman" w:hAnsi="Times New Roman" w:cs="Times New Roman"/>
          <w:sz w:val="24"/>
          <w:szCs w:val="24"/>
          <w:highlight w:val="yellow"/>
        </w:rPr>
        <w:t>)</w:t>
      </w:r>
      <w:r>
        <w:rPr>
          <w:rFonts w:ascii="Times New Roman" w:hAnsi="Times New Roman" w:cs="Times New Roman"/>
          <w:sz w:val="24"/>
          <w:szCs w:val="24"/>
        </w:rPr>
        <w:t xml:space="preserve"> – creates a label and </w:t>
      </w:r>
      <w:proofErr w:type="spellStart"/>
      <w:r>
        <w:rPr>
          <w:rFonts w:ascii="Times New Roman" w:hAnsi="Times New Roman" w:cs="Times New Roman"/>
          <w:sz w:val="24"/>
          <w:szCs w:val="24"/>
        </w:rPr>
        <w:t>StackLayout</w:t>
      </w:r>
      <w:proofErr w:type="spellEnd"/>
      <w:r>
        <w:rPr>
          <w:rFonts w:ascii="Times New Roman" w:hAnsi="Times New Roman" w:cs="Times New Roman"/>
          <w:sz w:val="24"/>
          <w:szCs w:val="24"/>
        </w:rPr>
        <w:t xml:space="preserve"> (that acts as a border) with text that continues the tutorial. It calls </w:t>
      </w:r>
      <w:proofErr w:type="spellStart"/>
      <w:proofErr w:type="gramStart"/>
      <w:r>
        <w:rPr>
          <w:rFonts w:ascii="Times New Roman" w:hAnsi="Times New Roman" w:cs="Times New Roman"/>
          <w:sz w:val="24"/>
          <w:szCs w:val="24"/>
        </w:rPr>
        <w:t>MainPage.self.addtoTutorial</w:t>
      </w:r>
      <w:proofErr w:type="spellEnd"/>
      <w:proofErr w:type="gramEnd"/>
      <w:r>
        <w:rPr>
          <w:rFonts w:ascii="Times New Roman" w:hAnsi="Times New Roman" w:cs="Times New Roman"/>
          <w:sz w:val="24"/>
          <w:szCs w:val="24"/>
        </w:rPr>
        <w:t xml:space="preserve">() to remove the </w:t>
      </w:r>
      <w:proofErr w:type="spellStart"/>
      <w:r>
        <w:rPr>
          <w:rFonts w:ascii="Times New Roman" w:hAnsi="Times New Roman" w:cs="Times New Roman"/>
          <w:sz w:val="24"/>
          <w:szCs w:val="24"/>
        </w:rPr>
        <w:t>Tutorial_Box</w:t>
      </w:r>
      <w:proofErr w:type="spellEnd"/>
      <w:r>
        <w:rPr>
          <w:rFonts w:ascii="Times New Roman" w:hAnsi="Times New Roman" w:cs="Times New Roman"/>
          <w:sz w:val="24"/>
          <w:szCs w:val="24"/>
        </w:rPr>
        <w:t xml:space="preserve"> and replace it with the created elements. See </w:t>
      </w:r>
      <w:proofErr w:type="spellStart"/>
      <w:r>
        <w:rPr>
          <w:rFonts w:ascii="Times New Roman" w:hAnsi="Times New Roman" w:cs="Times New Roman"/>
          <w:sz w:val="24"/>
          <w:szCs w:val="24"/>
        </w:rPr>
        <w:t>MainPage.xaml.cs</w:t>
      </w:r>
      <w:proofErr w:type="spellEnd"/>
      <w:r>
        <w:rPr>
          <w:rFonts w:ascii="Times New Roman" w:hAnsi="Times New Roman" w:cs="Times New Roman"/>
          <w:sz w:val="24"/>
          <w:szCs w:val="24"/>
        </w:rPr>
        <w:t xml:space="preserve"> below for more on </w:t>
      </w:r>
      <w:proofErr w:type="spellStart"/>
      <w:proofErr w:type="gramStart"/>
      <w:r>
        <w:rPr>
          <w:rFonts w:ascii="Times New Roman" w:hAnsi="Times New Roman" w:cs="Times New Roman"/>
          <w:sz w:val="24"/>
          <w:szCs w:val="24"/>
        </w:rPr>
        <w:t>addtoTutorial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ED8DC34" w14:textId="202D27D0" w:rsidR="00741A88" w:rsidRDefault="00741A88" w:rsidP="009A630C">
      <w:pPr>
        <w:pStyle w:val="ListParagraph"/>
        <w:numPr>
          <w:ilvl w:val="0"/>
          <w:numId w:val="9"/>
        </w:numPr>
        <w:rPr>
          <w:rFonts w:ascii="Times New Roman" w:hAnsi="Times New Roman" w:cs="Times New Roman"/>
          <w:sz w:val="24"/>
          <w:szCs w:val="24"/>
        </w:rPr>
      </w:pPr>
      <w:proofErr w:type="spellStart"/>
      <w:proofErr w:type="gramStart"/>
      <w:r w:rsidRPr="00652C69">
        <w:rPr>
          <w:rFonts w:ascii="Times New Roman" w:hAnsi="Times New Roman" w:cs="Times New Roman"/>
          <w:sz w:val="24"/>
          <w:szCs w:val="24"/>
          <w:highlight w:val="yellow"/>
        </w:rPr>
        <w:t>tutSetPageThree</w:t>
      </w:r>
      <w:proofErr w:type="spellEnd"/>
      <w:r w:rsidRPr="00652C69">
        <w:rPr>
          <w:rFonts w:ascii="Times New Roman" w:hAnsi="Times New Roman" w:cs="Times New Roman"/>
          <w:sz w:val="24"/>
          <w:szCs w:val="24"/>
          <w:highlight w:val="yellow"/>
        </w:rPr>
        <w:t>(</w:t>
      </w:r>
      <w:proofErr w:type="gramEnd"/>
      <w:r w:rsidRPr="00652C69">
        <w:rPr>
          <w:rFonts w:ascii="Times New Roman" w:hAnsi="Times New Roman" w:cs="Times New Roman"/>
          <w:sz w:val="24"/>
          <w:szCs w:val="24"/>
          <w:highlight w:val="yellow"/>
        </w:rPr>
        <w:t xml:space="preserve">) and </w:t>
      </w:r>
      <w:proofErr w:type="spellStart"/>
      <w:r w:rsidRPr="00652C69">
        <w:rPr>
          <w:rFonts w:ascii="Times New Roman" w:hAnsi="Times New Roman" w:cs="Times New Roman"/>
          <w:sz w:val="24"/>
          <w:szCs w:val="24"/>
          <w:highlight w:val="yellow"/>
        </w:rPr>
        <w:t>tutSetPageFour</w:t>
      </w:r>
      <w:proofErr w:type="spellEnd"/>
      <w:r w:rsidRPr="00652C69">
        <w:rPr>
          <w:rFonts w:ascii="Times New Roman" w:hAnsi="Times New Roman" w:cs="Times New Roman"/>
          <w:sz w:val="24"/>
          <w:szCs w:val="24"/>
          <w:highlight w:val="yellow"/>
        </w:rPr>
        <w:t>()</w:t>
      </w:r>
      <w:r>
        <w:rPr>
          <w:rFonts w:ascii="Times New Roman" w:hAnsi="Times New Roman" w:cs="Times New Roman"/>
          <w:sz w:val="24"/>
          <w:szCs w:val="24"/>
        </w:rPr>
        <w:t xml:space="preserve"> – the page three function imitates the page one function and the page four function imitates the page two function, but instead these functions adjust the Help Me page, not the Main Page.</w:t>
      </w:r>
    </w:p>
    <w:p w14:paraId="7F5D17BF" w14:textId="5BE36450" w:rsidR="00741A88" w:rsidRDefault="00741A88" w:rsidP="009A630C">
      <w:pPr>
        <w:pStyle w:val="ListParagraph"/>
        <w:numPr>
          <w:ilvl w:val="0"/>
          <w:numId w:val="9"/>
        </w:numPr>
        <w:rPr>
          <w:rFonts w:ascii="Times New Roman" w:hAnsi="Times New Roman" w:cs="Times New Roman"/>
          <w:sz w:val="24"/>
          <w:szCs w:val="24"/>
        </w:rPr>
      </w:pPr>
      <w:proofErr w:type="spellStart"/>
      <w:proofErr w:type="gramStart"/>
      <w:r w:rsidRPr="00652C69">
        <w:rPr>
          <w:rFonts w:ascii="Times New Roman" w:hAnsi="Times New Roman" w:cs="Times New Roman"/>
          <w:sz w:val="24"/>
          <w:szCs w:val="24"/>
          <w:highlight w:val="yellow"/>
        </w:rPr>
        <w:t>tutSetPageFive</w:t>
      </w:r>
      <w:proofErr w:type="spellEnd"/>
      <w:r w:rsidRPr="00652C69">
        <w:rPr>
          <w:rFonts w:ascii="Times New Roman" w:hAnsi="Times New Roman" w:cs="Times New Roman"/>
          <w:sz w:val="24"/>
          <w:szCs w:val="24"/>
          <w:highlight w:val="yellow"/>
        </w:rPr>
        <w:t>(</w:t>
      </w:r>
      <w:proofErr w:type="gramEnd"/>
      <w:r w:rsidRPr="00652C69">
        <w:rPr>
          <w:rFonts w:ascii="Times New Roman" w:hAnsi="Times New Roman" w:cs="Times New Roman"/>
          <w:sz w:val="24"/>
          <w:szCs w:val="24"/>
          <w:highlight w:val="yellow"/>
        </w:rPr>
        <w:t>)</w:t>
      </w:r>
      <w:r>
        <w:rPr>
          <w:rFonts w:ascii="Times New Roman" w:hAnsi="Times New Roman" w:cs="Times New Roman"/>
          <w:sz w:val="24"/>
          <w:szCs w:val="24"/>
        </w:rPr>
        <w:t xml:space="preserve"> – similar to </w:t>
      </w:r>
      <w:proofErr w:type="spellStart"/>
      <w:r>
        <w:rPr>
          <w:rFonts w:ascii="Times New Roman" w:hAnsi="Times New Roman" w:cs="Times New Roman"/>
          <w:sz w:val="24"/>
          <w:szCs w:val="24"/>
        </w:rPr>
        <w:t>tutSetPageOne</w:t>
      </w:r>
      <w:proofErr w:type="spellEnd"/>
      <w:r>
        <w:rPr>
          <w:rFonts w:ascii="Times New Roman" w:hAnsi="Times New Roman" w:cs="Times New Roman"/>
          <w:sz w:val="24"/>
          <w:szCs w:val="24"/>
        </w:rPr>
        <w:t xml:space="preserve">(), but is recursive and goes through </w:t>
      </w:r>
      <w:proofErr w:type="spellStart"/>
      <w:r>
        <w:rPr>
          <w:rFonts w:ascii="Times New Roman" w:hAnsi="Times New Roman" w:cs="Times New Roman"/>
          <w:sz w:val="24"/>
          <w:szCs w:val="24"/>
        </w:rPr>
        <w:t>textList</w:t>
      </w:r>
      <w:proofErr w:type="spellEnd"/>
      <w:r>
        <w:rPr>
          <w:rFonts w:ascii="Times New Roman" w:hAnsi="Times New Roman" w:cs="Times New Roman"/>
          <w:sz w:val="24"/>
          <w:szCs w:val="24"/>
        </w:rPr>
        <w:t xml:space="preserve"> to create labels on the </w:t>
      </w:r>
      <w:proofErr w:type="spellStart"/>
      <w:r>
        <w:rPr>
          <w:rFonts w:ascii="Times New Roman" w:hAnsi="Times New Roman" w:cs="Times New Roman"/>
          <w:sz w:val="24"/>
          <w:szCs w:val="24"/>
        </w:rPr>
        <w:t>Tutorial_Box</w:t>
      </w:r>
      <w:proofErr w:type="spellEnd"/>
      <w:r>
        <w:rPr>
          <w:rFonts w:ascii="Times New Roman" w:hAnsi="Times New Roman" w:cs="Times New Roman"/>
          <w:sz w:val="24"/>
          <w:szCs w:val="24"/>
        </w:rPr>
        <w:t xml:space="preserve">. It goes through all the dialogue in </w:t>
      </w:r>
      <w:proofErr w:type="spellStart"/>
      <w:r>
        <w:rPr>
          <w:rFonts w:ascii="Times New Roman" w:hAnsi="Times New Roman" w:cs="Times New Roman"/>
          <w:sz w:val="24"/>
          <w:szCs w:val="24"/>
        </w:rPr>
        <w:t>textList</w:t>
      </w:r>
      <w:proofErr w:type="spellEnd"/>
      <w:r>
        <w:rPr>
          <w:rFonts w:ascii="Times New Roman" w:hAnsi="Times New Roman" w:cs="Times New Roman"/>
          <w:sz w:val="24"/>
          <w:szCs w:val="24"/>
        </w:rPr>
        <w:t xml:space="preserve"> before ending the tutorial</w:t>
      </w:r>
    </w:p>
    <w:p w14:paraId="3D8C2C1A" w14:textId="2146C96C" w:rsidR="00741A88" w:rsidRDefault="00741A88" w:rsidP="009A630C">
      <w:pPr>
        <w:pStyle w:val="ListParagraph"/>
        <w:numPr>
          <w:ilvl w:val="0"/>
          <w:numId w:val="9"/>
        </w:numPr>
        <w:rPr>
          <w:rFonts w:ascii="Times New Roman" w:hAnsi="Times New Roman" w:cs="Times New Roman"/>
          <w:sz w:val="24"/>
          <w:szCs w:val="24"/>
        </w:rPr>
      </w:pPr>
      <w:proofErr w:type="spellStart"/>
      <w:proofErr w:type="gramStart"/>
      <w:r w:rsidRPr="00652C69">
        <w:rPr>
          <w:rFonts w:ascii="Times New Roman" w:hAnsi="Times New Roman" w:cs="Times New Roman"/>
          <w:sz w:val="24"/>
          <w:szCs w:val="24"/>
          <w:highlight w:val="yellow"/>
        </w:rPr>
        <w:t>endTutorial</w:t>
      </w:r>
      <w:proofErr w:type="spellEnd"/>
      <w:r w:rsidRPr="00652C69">
        <w:rPr>
          <w:rFonts w:ascii="Times New Roman" w:hAnsi="Times New Roman" w:cs="Times New Roman"/>
          <w:sz w:val="24"/>
          <w:szCs w:val="24"/>
          <w:highlight w:val="yellow"/>
        </w:rPr>
        <w:t>(</w:t>
      </w:r>
      <w:proofErr w:type="gramEnd"/>
      <w:r w:rsidRPr="00652C69">
        <w:rPr>
          <w:rFonts w:ascii="Times New Roman" w:hAnsi="Times New Roman" w:cs="Times New Roman"/>
          <w:sz w:val="24"/>
          <w:szCs w:val="24"/>
          <w:highlight w:val="yellow"/>
        </w:rPr>
        <w:t>)</w:t>
      </w:r>
      <w:r>
        <w:rPr>
          <w:rFonts w:ascii="Times New Roman" w:hAnsi="Times New Roman" w:cs="Times New Roman"/>
          <w:sz w:val="24"/>
          <w:szCs w:val="24"/>
        </w:rPr>
        <w:t xml:space="preserve"> – enables all non-tutorial elements on the </w:t>
      </w:r>
      <w:proofErr w:type="spellStart"/>
      <w:r>
        <w:rPr>
          <w:rFonts w:ascii="Times New Roman" w:hAnsi="Times New Roman" w:cs="Times New Roman"/>
          <w:sz w:val="24"/>
          <w:szCs w:val="24"/>
        </w:rPr>
        <w:t>MainPage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HelpMe</w:t>
      </w:r>
      <w:proofErr w:type="spellEnd"/>
      <w:r>
        <w:rPr>
          <w:rFonts w:ascii="Times New Roman" w:hAnsi="Times New Roman" w:cs="Times New Roman"/>
          <w:sz w:val="24"/>
          <w:szCs w:val="24"/>
        </w:rPr>
        <w:t xml:space="preserve"> page and disables </w:t>
      </w:r>
      <w:r w:rsidR="001C6778">
        <w:rPr>
          <w:rFonts w:ascii="Times New Roman" w:hAnsi="Times New Roman" w:cs="Times New Roman"/>
          <w:sz w:val="24"/>
          <w:szCs w:val="24"/>
        </w:rPr>
        <w:t xml:space="preserve">the tutorial elements, as well as sets </w:t>
      </w:r>
      <w:proofErr w:type="spellStart"/>
      <w:r w:rsidR="001C6778">
        <w:rPr>
          <w:rFonts w:ascii="Times New Roman" w:hAnsi="Times New Roman" w:cs="Times New Roman"/>
          <w:sz w:val="24"/>
          <w:szCs w:val="24"/>
        </w:rPr>
        <w:t>keepTut</w:t>
      </w:r>
      <w:proofErr w:type="spellEnd"/>
      <w:r w:rsidR="001C6778">
        <w:rPr>
          <w:rFonts w:ascii="Times New Roman" w:hAnsi="Times New Roman" w:cs="Times New Roman"/>
          <w:sz w:val="24"/>
          <w:szCs w:val="24"/>
        </w:rPr>
        <w:t xml:space="preserve"> to false.</w:t>
      </w:r>
    </w:p>
    <w:p w14:paraId="33AA01F0" w14:textId="47D65B8A" w:rsidR="001C6778" w:rsidRDefault="001C6778" w:rsidP="009A630C">
      <w:pPr>
        <w:pStyle w:val="ListParagraph"/>
        <w:numPr>
          <w:ilvl w:val="0"/>
          <w:numId w:val="9"/>
        </w:numPr>
        <w:rPr>
          <w:rFonts w:ascii="Times New Roman" w:hAnsi="Times New Roman" w:cs="Times New Roman"/>
          <w:sz w:val="24"/>
          <w:szCs w:val="24"/>
        </w:rPr>
      </w:pPr>
      <w:proofErr w:type="spellStart"/>
      <w:proofErr w:type="gramStart"/>
      <w:r w:rsidRPr="00652C69">
        <w:rPr>
          <w:rFonts w:ascii="Times New Roman" w:hAnsi="Times New Roman" w:cs="Times New Roman"/>
          <w:sz w:val="24"/>
          <w:szCs w:val="24"/>
          <w:highlight w:val="yellow"/>
        </w:rPr>
        <w:t>noTutorialPrompt</w:t>
      </w:r>
      <w:proofErr w:type="spellEnd"/>
      <w:r w:rsidRPr="00652C69">
        <w:rPr>
          <w:rFonts w:ascii="Times New Roman" w:hAnsi="Times New Roman" w:cs="Times New Roman"/>
          <w:sz w:val="24"/>
          <w:szCs w:val="24"/>
          <w:highlight w:val="yellow"/>
        </w:rPr>
        <w:t>(</w:t>
      </w:r>
      <w:proofErr w:type="gramEnd"/>
      <w:r w:rsidRPr="00652C69">
        <w:rPr>
          <w:rFonts w:ascii="Times New Roman" w:hAnsi="Times New Roman" w:cs="Times New Roman"/>
          <w:sz w:val="24"/>
          <w:szCs w:val="24"/>
          <w:highlight w:val="yellow"/>
        </w:rPr>
        <w:t>)</w:t>
      </w:r>
      <w:r>
        <w:rPr>
          <w:rFonts w:ascii="Times New Roman" w:hAnsi="Times New Roman" w:cs="Times New Roman"/>
          <w:sz w:val="24"/>
          <w:szCs w:val="24"/>
        </w:rPr>
        <w:t xml:space="preserve"> – same as </w:t>
      </w:r>
      <w:proofErr w:type="spellStart"/>
      <w:r>
        <w:rPr>
          <w:rFonts w:ascii="Times New Roman" w:hAnsi="Times New Roman" w:cs="Times New Roman"/>
          <w:sz w:val="24"/>
          <w:szCs w:val="24"/>
        </w:rPr>
        <w:t>endTutorial</w:t>
      </w:r>
      <w:proofErr w:type="spellEnd"/>
      <w:r>
        <w:rPr>
          <w:rFonts w:ascii="Times New Roman" w:hAnsi="Times New Roman" w:cs="Times New Roman"/>
          <w:sz w:val="24"/>
          <w:szCs w:val="24"/>
        </w:rPr>
        <w:t>(), but writes ‘false’ onto tutStart.txt so that when the app opens again, the tutorial doesn’t start.</w:t>
      </w:r>
    </w:p>
    <w:p w14:paraId="058292C8" w14:textId="049FA8A6" w:rsidR="001C6778" w:rsidRDefault="001C6778" w:rsidP="009A630C">
      <w:pPr>
        <w:pStyle w:val="ListParagraph"/>
        <w:numPr>
          <w:ilvl w:val="0"/>
          <w:numId w:val="9"/>
        </w:numPr>
        <w:rPr>
          <w:rFonts w:ascii="Times New Roman" w:hAnsi="Times New Roman" w:cs="Times New Roman"/>
          <w:sz w:val="24"/>
          <w:szCs w:val="24"/>
        </w:rPr>
      </w:pPr>
      <w:proofErr w:type="spellStart"/>
      <w:proofErr w:type="gramStart"/>
      <w:r w:rsidRPr="00652C69">
        <w:rPr>
          <w:rFonts w:ascii="Times New Roman" w:hAnsi="Times New Roman" w:cs="Times New Roman"/>
          <w:sz w:val="24"/>
          <w:szCs w:val="24"/>
          <w:highlight w:val="yellow"/>
        </w:rPr>
        <w:t>resetTut</w:t>
      </w:r>
      <w:proofErr w:type="spellEnd"/>
      <w:r w:rsidRPr="00652C69">
        <w:rPr>
          <w:rFonts w:ascii="Times New Roman" w:hAnsi="Times New Roman" w:cs="Times New Roman"/>
          <w:sz w:val="24"/>
          <w:szCs w:val="24"/>
          <w:highlight w:val="yellow"/>
        </w:rPr>
        <w:t>(</w:t>
      </w:r>
      <w:proofErr w:type="gramEnd"/>
      <w:r w:rsidRPr="00652C69">
        <w:rPr>
          <w:rFonts w:ascii="Times New Roman" w:hAnsi="Times New Roman" w:cs="Times New Roman"/>
          <w:sz w:val="24"/>
          <w:szCs w:val="24"/>
          <w:highlight w:val="yellow"/>
        </w:rPr>
        <w:t>)</w:t>
      </w:r>
      <w:r>
        <w:rPr>
          <w:rFonts w:ascii="Times New Roman" w:hAnsi="Times New Roman" w:cs="Times New Roman"/>
          <w:sz w:val="24"/>
          <w:szCs w:val="24"/>
        </w:rPr>
        <w:t xml:space="preserve"> – writes ‘true’ to tutStart.txt so that the app begins the tutorial when opened. Used on the button over the logo on the </w:t>
      </w:r>
      <w:proofErr w:type="spellStart"/>
      <w:r>
        <w:rPr>
          <w:rFonts w:ascii="Times New Roman" w:hAnsi="Times New Roman" w:cs="Times New Roman"/>
          <w:sz w:val="24"/>
          <w:szCs w:val="24"/>
        </w:rPr>
        <w:t>MainPage</w:t>
      </w:r>
      <w:proofErr w:type="spellEnd"/>
      <w:r>
        <w:rPr>
          <w:rFonts w:ascii="Times New Roman" w:hAnsi="Times New Roman" w:cs="Times New Roman"/>
          <w:sz w:val="24"/>
          <w:szCs w:val="24"/>
        </w:rPr>
        <w:t>.</w:t>
      </w:r>
    </w:p>
    <w:p w14:paraId="7C15A2E5" w14:textId="245665B1" w:rsidR="00A85881" w:rsidRDefault="00A85881" w:rsidP="00A85881">
      <w:pPr>
        <w:rPr>
          <w:rFonts w:ascii="Times New Roman" w:hAnsi="Times New Roman" w:cs="Times New Roman"/>
          <w:sz w:val="24"/>
          <w:szCs w:val="24"/>
        </w:rPr>
      </w:pPr>
      <w:r>
        <w:rPr>
          <w:rFonts w:ascii="Times New Roman" w:hAnsi="Times New Roman" w:cs="Times New Roman"/>
          <w:sz w:val="24"/>
          <w:szCs w:val="24"/>
          <w:u w:val="single"/>
        </w:rPr>
        <w:t xml:space="preserve">New </w:t>
      </w:r>
      <w:proofErr w:type="spellStart"/>
      <w:r>
        <w:rPr>
          <w:rFonts w:ascii="Times New Roman" w:hAnsi="Times New Roman" w:cs="Times New Roman"/>
          <w:sz w:val="24"/>
          <w:szCs w:val="24"/>
          <w:u w:val="single"/>
        </w:rPr>
        <w:t>MainPage.xaml.cs</w:t>
      </w:r>
      <w:proofErr w:type="spellEnd"/>
      <w:r>
        <w:rPr>
          <w:rFonts w:ascii="Times New Roman" w:hAnsi="Times New Roman" w:cs="Times New Roman"/>
          <w:sz w:val="24"/>
          <w:szCs w:val="24"/>
          <w:u w:val="single"/>
        </w:rPr>
        <w:t xml:space="preserve"> and </w:t>
      </w:r>
      <w:proofErr w:type="spellStart"/>
      <w:r>
        <w:rPr>
          <w:rFonts w:ascii="Times New Roman" w:hAnsi="Times New Roman" w:cs="Times New Roman"/>
          <w:sz w:val="24"/>
          <w:szCs w:val="24"/>
          <w:u w:val="single"/>
        </w:rPr>
        <w:t>HelpMe.xaml.cs</w:t>
      </w:r>
      <w:proofErr w:type="spellEnd"/>
      <w:r>
        <w:rPr>
          <w:rFonts w:ascii="Times New Roman" w:hAnsi="Times New Roman" w:cs="Times New Roman"/>
          <w:sz w:val="24"/>
          <w:szCs w:val="24"/>
          <w:u w:val="single"/>
        </w:rPr>
        <w:t xml:space="preserve"> variables and functions</w:t>
      </w:r>
    </w:p>
    <w:p w14:paraId="2CC50E0D" w14:textId="3B1FC138" w:rsidR="00A85881" w:rsidRDefault="00A85881" w:rsidP="00A85881">
      <w:pPr>
        <w:rPr>
          <w:rFonts w:ascii="Times New Roman" w:hAnsi="Times New Roman" w:cs="Times New Roman"/>
          <w:sz w:val="24"/>
          <w:szCs w:val="24"/>
        </w:rPr>
      </w:pPr>
      <w:r>
        <w:rPr>
          <w:rFonts w:ascii="Times New Roman" w:hAnsi="Times New Roman" w:cs="Times New Roman"/>
          <w:sz w:val="24"/>
          <w:szCs w:val="24"/>
        </w:rPr>
        <w:t>While existing functions have changed too, these are entirely new variables and functions.</w:t>
      </w:r>
    </w:p>
    <w:p w14:paraId="7AFB0FC6" w14:textId="504B9684" w:rsidR="00A85881" w:rsidRDefault="00A85881" w:rsidP="00A8588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Tut[number]Text – strings used in the tutorial</w:t>
      </w:r>
    </w:p>
    <w:p w14:paraId="7EDA270F" w14:textId="5FF8BB57" w:rsidR="00A85881" w:rsidRDefault="00A85881" w:rsidP="00A85881">
      <w:pPr>
        <w:rPr>
          <w:rFonts w:ascii="Times New Roman" w:hAnsi="Times New Roman" w:cs="Times New Roman"/>
          <w:sz w:val="24"/>
          <w:szCs w:val="24"/>
        </w:rPr>
      </w:pPr>
    </w:p>
    <w:p w14:paraId="6437EAF2" w14:textId="31B87D72" w:rsidR="00A85881" w:rsidRDefault="00A85881" w:rsidP="00A85881">
      <w:pPr>
        <w:pStyle w:val="ListParagraph"/>
        <w:numPr>
          <w:ilvl w:val="0"/>
          <w:numId w:val="11"/>
        </w:numPr>
        <w:rPr>
          <w:rFonts w:ascii="Times New Roman" w:hAnsi="Times New Roman" w:cs="Times New Roman"/>
          <w:sz w:val="24"/>
          <w:szCs w:val="24"/>
        </w:rPr>
      </w:pPr>
      <w:proofErr w:type="spellStart"/>
      <w:proofErr w:type="gramStart"/>
      <w:r w:rsidRPr="00652C69">
        <w:rPr>
          <w:rFonts w:ascii="Times New Roman" w:hAnsi="Times New Roman" w:cs="Times New Roman"/>
          <w:sz w:val="24"/>
          <w:szCs w:val="24"/>
          <w:highlight w:val="yellow"/>
        </w:rPr>
        <w:lastRenderedPageBreak/>
        <w:t>addWindowElements</w:t>
      </w:r>
      <w:proofErr w:type="spellEnd"/>
      <w:r w:rsidRPr="00652C69">
        <w:rPr>
          <w:rFonts w:ascii="Times New Roman" w:hAnsi="Times New Roman" w:cs="Times New Roman"/>
          <w:sz w:val="24"/>
          <w:szCs w:val="24"/>
          <w:highlight w:val="yellow"/>
        </w:rPr>
        <w:t>(</w:t>
      </w:r>
      <w:proofErr w:type="gramEnd"/>
      <w:r w:rsidRPr="00652C69">
        <w:rPr>
          <w:rFonts w:ascii="Times New Roman" w:hAnsi="Times New Roman" w:cs="Times New Roman"/>
          <w:sz w:val="24"/>
          <w:szCs w:val="24"/>
          <w:highlight w:val="yellow"/>
        </w:rPr>
        <w:t xml:space="preserve">) and </w:t>
      </w:r>
      <w:proofErr w:type="spellStart"/>
      <w:r w:rsidRPr="00652C69">
        <w:rPr>
          <w:rFonts w:ascii="Times New Roman" w:hAnsi="Times New Roman" w:cs="Times New Roman"/>
          <w:sz w:val="24"/>
          <w:szCs w:val="24"/>
          <w:highlight w:val="yellow"/>
        </w:rPr>
        <w:t>removeTutorialChildren</w:t>
      </w:r>
      <w:proofErr w:type="spellEnd"/>
      <w:r w:rsidRPr="00652C69">
        <w:rPr>
          <w:rFonts w:ascii="Times New Roman" w:hAnsi="Times New Roman" w:cs="Times New Roman"/>
          <w:sz w:val="24"/>
          <w:szCs w:val="24"/>
          <w:highlight w:val="yellow"/>
        </w:rPr>
        <w:t>()</w:t>
      </w:r>
      <w:r>
        <w:rPr>
          <w:rFonts w:ascii="Times New Roman" w:hAnsi="Times New Roman" w:cs="Times New Roman"/>
          <w:sz w:val="24"/>
          <w:szCs w:val="24"/>
        </w:rPr>
        <w:t xml:space="preserve"> – adds and removes children to </w:t>
      </w:r>
      <w:proofErr w:type="spellStart"/>
      <w:r>
        <w:rPr>
          <w:rFonts w:ascii="Times New Roman" w:hAnsi="Times New Roman" w:cs="Times New Roman"/>
          <w:sz w:val="24"/>
          <w:szCs w:val="24"/>
        </w:rPr>
        <w:t>Tutorial_Box</w:t>
      </w:r>
      <w:proofErr w:type="spellEnd"/>
      <w:r>
        <w:rPr>
          <w:rFonts w:ascii="Times New Roman" w:hAnsi="Times New Roman" w:cs="Times New Roman"/>
          <w:sz w:val="24"/>
          <w:szCs w:val="24"/>
        </w:rPr>
        <w:t>.</w:t>
      </w:r>
    </w:p>
    <w:p w14:paraId="63FBB0AB" w14:textId="77777777" w:rsidR="00A85881" w:rsidRPr="00A85881" w:rsidRDefault="00A85881" w:rsidP="00A85881">
      <w:pPr>
        <w:pStyle w:val="ListParagraph"/>
        <w:rPr>
          <w:rFonts w:ascii="Times New Roman" w:hAnsi="Times New Roman" w:cs="Times New Roman"/>
          <w:sz w:val="24"/>
          <w:szCs w:val="24"/>
        </w:rPr>
      </w:pPr>
    </w:p>
    <w:p w14:paraId="0DB14048" w14:textId="4A17DF00" w:rsidR="00A85881" w:rsidRDefault="00A85881" w:rsidP="00A85881">
      <w:pPr>
        <w:pStyle w:val="ListParagraph"/>
        <w:numPr>
          <w:ilvl w:val="0"/>
          <w:numId w:val="11"/>
        </w:numPr>
        <w:rPr>
          <w:rFonts w:ascii="Times New Roman" w:hAnsi="Times New Roman" w:cs="Times New Roman"/>
          <w:sz w:val="24"/>
          <w:szCs w:val="24"/>
        </w:rPr>
      </w:pPr>
      <w:proofErr w:type="spellStart"/>
      <w:proofErr w:type="gramStart"/>
      <w:r w:rsidRPr="00652C69">
        <w:rPr>
          <w:rFonts w:ascii="Times New Roman" w:hAnsi="Times New Roman" w:cs="Times New Roman"/>
          <w:sz w:val="24"/>
          <w:szCs w:val="24"/>
          <w:highlight w:val="yellow"/>
        </w:rPr>
        <w:t>setTutorialVisible</w:t>
      </w:r>
      <w:proofErr w:type="spellEnd"/>
      <w:r w:rsidRPr="00652C69">
        <w:rPr>
          <w:rFonts w:ascii="Times New Roman" w:hAnsi="Times New Roman" w:cs="Times New Roman"/>
          <w:sz w:val="24"/>
          <w:szCs w:val="24"/>
          <w:highlight w:val="yellow"/>
        </w:rPr>
        <w:t>(</w:t>
      </w:r>
      <w:proofErr w:type="gramEnd"/>
      <w:r w:rsidRPr="00652C69">
        <w:rPr>
          <w:rFonts w:ascii="Times New Roman" w:hAnsi="Times New Roman" w:cs="Times New Roman"/>
          <w:sz w:val="24"/>
          <w:szCs w:val="24"/>
          <w:highlight w:val="yellow"/>
        </w:rPr>
        <w:t>bool b)</w:t>
      </w:r>
      <w:r>
        <w:rPr>
          <w:rFonts w:ascii="Times New Roman" w:hAnsi="Times New Roman" w:cs="Times New Roman"/>
          <w:sz w:val="24"/>
          <w:szCs w:val="24"/>
        </w:rPr>
        <w:t xml:space="preserve"> – sets whether the tutorial is active or not. If ‘b == true’, then </w:t>
      </w:r>
      <w:proofErr w:type="spellStart"/>
      <w:r>
        <w:rPr>
          <w:rFonts w:ascii="Times New Roman" w:hAnsi="Times New Roman" w:cs="Times New Roman"/>
          <w:sz w:val="24"/>
          <w:szCs w:val="24"/>
        </w:rPr>
        <w:t>keepTut</w:t>
      </w:r>
      <w:proofErr w:type="spellEnd"/>
      <w:r>
        <w:rPr>
          <w:rFonts w:ascii="Times New Roman" w:hAnsi="Times New Roman" w:cs="Times New Roman"/>
          <w:sz w:val="24"/>
          <w:szCs w:val="24"/>
        </w:rPr>
        <w:t xml:space="preserve"> is true, and the tutorial elements are visible and are not input transparent. The elements also have a gray color to them and </w:t>
      </w:r>
      <w:proofErr w:type="spellStart"/>
      <w:r>
        <w:rPr>
          <w:rFonts w:ascii="Times New Roman" w:hAnsi="Times New Roman" w:cs="Times New Roman"/>
          <w:sz w:val="24"/>
          <w:szCs w:val="24"/>
        </w:rPr>
        <w:t>Tutorial_Box</w:t>
      </w:r>
      <w:proofErr w:type="spellEnd"/>
      <w:r>
        <w:rPr>
          <w:rFonts w:ascii="Times New Roman" w:hAnsi="Times New Roman" w:cs="Times New Roman"/>
          <w:sz w:val="24"/>
          <w:szCs w:val="24"/>
        </w:rPr>
        <w:t xml:space="preserve"> is appended to </w:t>
      </w:r>
      <w:proofErr w:type="spellStart"/>
      <w:r>
        <w:rPr>
          <w:rFonts w:ascii="Times New Roman" w:hAnsi="Times New Roman" w:cs="Times New Roman"/>
          <w:sz w:val="24"/>
          <w:szCs w:val="24"/>
        </w:rPr>
        <w:t>Tutorial_Window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Tutorial_Box</w:t>
      </w:r>
      <w:proofErr w:type="spellEnd"/>
      <w:r>
        <w:rPr>
          <w:rFonts w:ascii="Times New Roman" w:hAnsi="Times New Roman" w:cs="Times New Roman"/>
          <w:sz w:val="24"/>
          <w:szCs w:val="24"/>
        </w:rPr>
        <w:t xml:space="preserve"> may be removed during parts of the tutorial. This function resets that). If ‘b == false’, then </w:t>
      </w:r>
      <w:proofErr w:type="spellStart"/>
      <w:r>
        <w:rPr>
          <w:rFonts w:ascii="Times New Roman" w:hAnsi="Times New Roman" w:cs="Times New Roman"/>
          <w:sz w:val="24"/>
          <w:szCs w:val="24"/>
        </w:rPr>
        <w:t>keepTut</w:t>
      </w:r>
      <w:proofErr w:type="spellEnd"/>
      <w:r>
        <w:rPr>
          <w:rFonts w:ascii="Times New Roman" w:hAnsi="Times New Roman" w:cs="Times New Roman"/>
          <w:sz w:val="24"/>
          <w:szCs w:val="24"/>
        </w:rPr>
        <w:t xml:space="preserve"> is false, the tutorial elements are invisible and can’t be interacted with</w:t>
      </w:r>
      <w:r w:rsidR="00C874EB">
        <w:rPr>
          <w:rFonts w:ascii="Times New Roman" w:hAnsi="Times New Roman" w:cs="Times New Roman"/>
          <w:sz w:val="24"/>
          <w:szCs w:val="24"/>
        </w:rPr>
        <w:t>, and the tutorial is effectively deactivated.</w:t>
      </w:r>
    </w:p>
    <w:p w14:paraId="032A2465" w14:textId="77777777" w:rsidR="00C874EB" w:rsidRPr="00C874EB" w:rsidRDefault="00C874EB" w:rsidP="00C874EB">
      <w:pPr>
        <w:pStyle w:val="ListParagraph"/>
        <w:rPr>
          <w:rFonts w:ascii="Times New Roman" w:hAnsi="Times New Roman" w:cs="Times New Roman"/>
          <w:sz w:val="24"/>
          <w:szCs w:val="24"/>
        </w:rPr>
      </w:pPr>
    </w:p>
    <w:p w14:paraId="799E5419" w14:textId="0EC37ADB" w:rsidR="00C874EB" w:rsidRDefault="00C874EB" w:rsidP="00C874EB">
      <w:pPr>
        <w:pStyle w:val="ListParagraph"/>
        <w:numPr>
          <w:ilvl w:val="0"/>
          <w:numId w:val="11"/>
        </w:numPr>
        <w:rPr>
          <w:rFonts w:ascii="Times New Roman" w:hAnsi="Times New Roman" w:cs="Times New Roman"/>
          <w:sz w:val="24"/>
          <w:szCs w:val="24"/>
        </w:rPr>
      </w:pPr>
      <w:proofErr w:type="spellStart"/>
      <w:proofErr w:type="gramStart"/>
      <w:r w:rsidRPr="00652C69">
        <w:rPr>
          <w:rFonts w:ascii="Times New Roman" w:hAnsi="Times New Roman" w:cs="Times New Roman"/>
          <w:sz w:val="24"/>
          <w:szCs w:val="24"/>
          <w:highlight w:val="yellow"/>
        </w:rPr>
        <w:t>addToTutorial</w:t>
      </w:r>
      <w:proofErr w:type="spellEnd"/>
      <w:r w:rsidRPr="00652C69">
        <w:rPr>
          <w:rFonts w:ascii="Times New Roman" w:hAnsi="Times New Roman" w:cs="Times New Roman"/>
          <w:sz w:val="24"/>
          <w:szCs w:val="24"/>
          <w:highlight w:val="yellow"/>
        </w:rPr>
        <w:t>(</w:t>
      </w:r>
      <w:proofErr w:type="gramEnd"/>
      <w:r w:rsidRPr="00652C69">
        <w:rPr>
          <w:rFonts w:ascii="Times New Roman" w:hAnsi="Times New Roman" w:cs="Times New Roman"/>
          <w:sz w:val="24"/>
          <w:szCs w:val="24"/>
          <w:highlight w:val="yellow"/>
        </w:rPr>
        <w:t>)</w:t>
      </w:r>
      <w:r>
        <w:rPr>
          <w:rFonts w:ascii="Times New Roman" w:hAnsi="Times New Roman" w:cs="Times New Roman"/>
          <w:sz w:val="24"/>
          <w:szCs w:val="24"/>
        </w:rPr>
        <w:t xml:space="preserve"> – disables certain non-tutorial elements (keeps </w:t>
      </w:r>
      <w:proofErr w:type="spellStart"/>
      <w:r>
        <w:rPr>
          <w:rFonts w:ascii="Times New Roman" w:hAnsi="Times New Roman" w:cs="Times New Roman"/>
          <w:sz w:val="24"/>
          <w:szCs w:val="24"/>
        </w:rPr>
        <w:t>topFlex</w:t>
      </w:r>
      <w:proofErr w:type="spellEnd"/>
      <w:r>
        <w:rPr>
          <w:rFonts w:ascii="Times New Roman" w:hAnsi="Times New Roman" w:cs="Times New Roman"/>
          <w:sz w:val="24"/>
          <w:szCs w:val="24"/>
        </w:rPr>
        <w:t xml:space="preserve"> enabled as the user will interact with it), makes the tutorial elements input transparent, removes </w:t>
      </w:r>
      <w:proofErr w:type="spellStart"/>
      <w:r>
        <w:rPr>
          <w:rFonts w:ascii="Times New Roman" w:hAnsi="Times New Roman" w:cs="Times New Roman"/>
          <w:sz w:val="24"/>
          <w:szCs w:val="24"/>
        </w:rPr>
        <w:t>Tutorial_Box</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Tutorial_Window</w:t>
      </w:r>
      <w:proofErr w:type="spellEnd"/>
      <w:r>
        <w:rPr>
          <w:rFonts w:ascii="Times New Roman" w:hAnsi="Times New Roman" w:cs="Times New Roman"/>
          <w:sz w:val="24"/>
          <w:szCs w:val="24"/>
        </w:rPr>
        <w:t xml:space="preserve"> and adds in a new label. It also resizes and repositions the tutorial elements. This effectively places labels on the screen with instructions for the user to follow (the instructions are specified by the string that is passed to it).</w:t>
      </w:r>
    </w:p>
    <w:p w14:paraId="2CF60E05" w14:textId="77777777" w:rsidR="00C874EB" w:rsidRPr="00C874EB" w:rsidRDefault="00C874EB" w:rsidP="00C874EB">
      <w:pPr>
        <w:pStyle w:val="ListParagraph"/>
        <w:rPr>
          <w:rFonts w:ascii="Times New Roman" w:hAnsi="Times New Roman" w:cs="Times New Roman"/>
          <w:sz w:val="24"/>
          <w:szCs w:val="24"/>
        </w:rPr>
      </w:pPr>
    </w:p>
    <w:p w14:paraId="7C4CE4E5" w14:textId="3505D662" w:rsidR="00C874EB" w:rsidRDefault="00C874EB" w:rsidP="00C874EB">
      <w:pPr>
        <w:pStyle w:val="ListParagraph"/>
        <w:numPr>
          <w:ilvl w:val="0"/>
          <w:numId w:val="11"/>
        </w:numPr>
        <w:rPr>
          <w:rFonts w:ascii="Times New Roman" w:hAnsi="Times New Roman" w:cs="Times New Roman"/>
          <w:sz w:val="24"/>
          <w:szCs w:val="24"/>
        </w:rPr>
      </w:pPr>
      <w:proofErr w:type="spellStart"/>
      <w:proofErr w:type="gramStart"/>
      <w:r w:rsidRPr="00652C69">
        <w:rPr>
          <w:rFonts w:ascii="Times New Roman" w:hAnsi="Times New Roman" w:cs="Times New Roman"/>
          <w:sz w:val="24"/>
          <w:szCs w:val="24"/>
          <w:highlight w:val="yellow"/>
        </w:rPr>
        <w:t>Disabel</w:t>
      </w:r>
      <w:proofErr w:type="spellEnd"/>
      <w:r w:rsidRPr="00652C69">
        <w:rPr>
          <w:rFonts w:ascii="Times New Roman" w:hAnsi="Times New Roman" w:cs="Times New Roman"/>
          <w:sz w:val="24"/>
          <w:szCs w:val="24"/>
          <w:highlight w:val="yellow"/>
        </w:rPr>
        <w:t>(</w:t>
      </w:r>
      <w:proofErr w:type="gramEnd"/>
      <w:r w:rsidRPr="00652C69">
        <w:rPr>
          <w:rFonts w:ascii="Times New Roman" w:hAnsi="Times New Roman" w:cs="Times New Roman"/>
          <w:sz w:val="24"/>
          <w:szCs w:val="24"/>
          <w:highlight w:val="yellow"/>
        </w:rPr>
        <w:t>)</w:t>
      </w:r>
      <w:r>
        <w:rPr>
          <w:rFonts w:ascii="Times New Roman" w:hAnsi="Times New Roman" w:cs="Times New Roman"/>
          <w:sz w:val="24"/>
          <w:szCs w:val="24"/>
        </w:rPr>
        <w:t xml:space="preserve"> – disables certain elements</w:t>
      </w:r>
    </w:p>
    <w:p w14:paraId="22052E62" w14:textId="77777777" w:rsidR="00C874EB" w:rsidRPr="00C874EB" w:rsidRDefault="00C874EB" w:rsidP="00C874EB">
      <w:pPr>
        <w:pStyle w:val="ListParagraph"/>
        <w:rPr>
          <w:rFonts w:ascii="Times New Roman" w:hAnsi="Times New Roman" w:cs="Times New Roman"/>
          <w:sz w:val="24"/>
          <w:szCs w:val="24"/>
        </w:rPr>
      </w:pPr>
    </w:p>
    <w:p w14:paraId="3BFE335C" w14:textId="57490A47" w:rsidR="00C874EB" w:rsidRDefault="00C874EB" w:rsidP="00C874EB">
      <w:pPr>
        <w:pStyle w:val="ListParagraph"/>
        <w:numPr>
          <w:ilvl w:val="0"/>
          <w:numId w:val="11"/>
        </w:numPr>
        <w:rPr>
          <w:rFonts w:ascii="Times New Roman" w:hAnsi="Times New Roman" w:cs="Times New Roman"/>
          <w:sz w:val="24"/>
          <w:szCs w:val="24"/>
        </w:rPr>
      </w:pPr>
      <w:proofErr w:type="spellStart"/>
      <w:proofErr w:type="gramStart"/>
      <w:r w:rsidRPr="00652C69">
        <w:rPr>
          <w:rFonts w:ascii="Times New Roman" w:hAnsi="Times New Roman" w:cs="Times New Roman"/>
          <w:sz w:val="24"/>
          <w:szCs w:val="24"/>
          <w:highlight w:val="yellow"/>
        </w:rPr>
        <w:t>DisEnable</w:t>
      </w:r>
      <w:proofErr w:type="spellEnd"/>
      <w:r w:rsidRPr="00652C69">
        <w:rPr>
          <w:rFonts w:ascii="Times New Roman" w:hAnsi="Times New Roman" w:cs="Times New Roman"/>
          <w:sz w:val="24"/>
          <w:szCs w:val="24"/>
          <w:highlight w:val="yellow"/>
        </w:rPr>
        <w:t>(</w:t>
      </w:r>
      <w:proofErr w:type="gramEnd"/>
      <w:r w:rsidRPr="00652C69">
        <w:rPr>
          <w:rFonts w:ascii="Times New Roman" w:hAnsi="Times New Roman" w:cs="Times New Roman"/>
          <w:sz w:val="24"/>
          <w:szCs w:val="24"/>
          <w:highlight w:val="yellow"/>
        </w:rPr>
        <w:t>)</w:t>
      </w:r>
      <w:r>
        <w:rPr>
          <w:rFonts w:ascii="Times New Roman" w:hAnsi="Times New Roman" w:cs="Times New Roman"/>
          <w:sz w:val="24"/>
          <w:szCs w:val="24"/>
        </w:rPr>
        <w:t xml:space="preserve"> – disables and enables certain elements. May be depreciated</w:t>
      </w:r>
    </w:p>
    <w:p w14:paraId="598EE02E" w14:textId="77777777" w:rsidR="00C874EB" w:rsidRPr="00C874EB" w:rsidRDefault="00C874EB" w:rsidP="00C874EB">
      <w:pPr>
        <w:pStyle w:val="ListParagraph"/>
        <w:rPr>
          <w:rFonts w:ascii="Times New Roman" w:hAnsi="Times New Roman" w:cs="Times New Roman"/>
          <w:sz w:val="24"/>
          <w:szCs w:val="24"/>
        </w:rPr>
      </w:pPr>
    </w:p>
    <w:p w14:paraId="281C1CF0" w14:textId="2DF2C561" w:rsidR="00C874EB" w:rsidRDefault="00C874EB" w:rsidP="00C874EB">
      <w:pPr>
        <w:pStyle w:val="ListParagraph"/>
        <w:numPr>
          <w:ilvl w:val="0"/>
          <w:numId w:val="11"/>
        </w:numPr>
        <w:rPr>
          <w:rFonts w:ascii="Times New Roman" w:hAnsi="Times New Roman" w:cs="Times New Roman"/>
          <w:sz w:val="24"/>
          <w:szCs w:val="24"/>
        </w:rPr>
      </w:pPr>
      <w:proofErr w:type="spellStart"/>
      <w:proofErr w:type="gramStart"/>
      <w:r w:rsidRPr="00652C69">
        <w:rPr>
          <w:rFonts w:ascii="Times New Roman" w:hAnsi="Times New Roman" w:cs="Times New Roman"/>
          <w:sz w:val="24"/>
          <w:szCs w:val="24"/>
          <w:highlight w:val="yellow"/>
        </w:rPr>
        <w:t>Enabel</w:t>
      </w:r>
      <w:proofErr w:type="spellEnd"/>
      <w:r w:rsidRPr="00652C69">
        <w:rPr>
          <w:rFonts w:ascii="Times New Roman" w:hAnsi="Times New Roman" w:cs="Times New Roman"/>
          <w:sz w:val="24"/>
          <w:szCs w:val="24"/>
          <w:highlight w:val="yellow"/>
        </w:rPr>
        <w:t>(</w:t>
      </w:r>
      <w:proofErr w:type="gramEnd"/>
      <w:r w:rsidRPr="00652C69">
        <w:rPr>
          <w:rFonts w:ascii="Times New Roman" w:hAnsi="Times New Roman" w:cs="Times New Roman"/>
          <w:sz w:val="24"/>
          <w:szCs w:val="24"/>
          <w:highlight w:val="yellow"/>
        </w:rPr>
        <w:t>)</w:t>
      </w:r>
      <w:r>
        <w:rPr>
          <w:rFonts w:ascii="Times New Roman" w:hAnsi="Times New Roman" w:cs="Times New Roman"/>
          <w:sz w:val="24"/>
          <w:szCs w:val="24"/>
        </w:rPr>
        <w:t xml:space="preserve"> – enables all non-tutorial elements</w:t>
      </w:r>
    </w:p>
    <w:p w14:paraId="4E88F786" w14:textId="77777777" w:rsidR="00C874EB" w:rsidRPr="00C874EB" w:rsidRDefault="00C874EB" w:rsidP="00C874EB">
      <w:pPr>
        <w:pStyle w:val="ListParagraph"/>
        <w:rPr>
          <w:rFonts w:ascii="Times New Roman" w:hAnsi="Times New Roman" w:cs="Times New Roman"/>
          <w:sz w:val="24"/>
          <w:szCs w:val="24"/>
        </w:rPr>
      </w:pPr>
    </w:p>
    <w:p w14:paraId="558AF294" w14:textId="25AB920B" w:rsidR="00C874EB" w:rsidRDefault="00C874EB" w:rsidP="00C874E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Getters and setters for </w:t>
      </w:r>
      <w:proofErr w:type="spellStart"/>
      <w:r>
        <w:rPr>
          <w:rFonts w:ascii="Times New Roman" w:hAnsi="Times New Roman" w:cs="Times New Roman"/>
          <w:sz w:val="24"/>
          <w:szCs w:val="24"/>
        </w:rPr>
        <w:t>keepTut</w:t>
      </w:r>
      <w:proofErr w:type="spellEnd"/>
    </w:p>
    <w:p w14:paraId="3DABE363" w14:textId="77777777" w:rsidR="00C874EB" w:rsidRPr="00C874EB" w:rsidRDefault="00C874EB" w:rsidP="00C874EB">
      <w:pPr>
        <w:pStyle w:val="ListParagraph"/>
        <w:rPr>
          <w:rFonts w:ascii="Times New Roman" w:hAnsi="Times New Roman" w:cs="Times New Roman"/>
          <w:sz w:val="24"/>
          <w:szCs w:val="24"/>
        </w:rPr>
      </w:pPr>
    </w:p>
    <w:p w14:paraId="420E67AB" w14:textId="5D938A05" w:rsidR="00C874EB" w:rsidRDefault="00C874EB" w:rsidP="00C874EB">
      <w:pPr>
        <w:pStyle w:val="ListParagraph"/>
        <w:numPr>
          <w:ilvl w:val="0"/>
          <w:numId w:val="11"/>
        </w:numPr>
        <w:rPr>
          <w:rFonts w:ascii="Times New Roman" w:hAnsi="Times New Roman" w:cs="Times New Roman"/>
          <w:sz w:val="24"/>
          <w:szCs w:val="24"/>
        </w:rPr>
      </w:pPr>
      <w:proofErr w:type="spellStart"/>
      <w:r w:rsidRPr="00652C69">
        <w:rPr>
          <w:rFonts w:ascii="Times New Roman" w:hAnsi="Times New Roman" w:cs="Times New Roman"/>
          <w:sz w:val="24"/>
          <w:szCs w:val="24"/>
          <w:highlight w:val="yellow"/>
        </w:rPr>
        <w:t>Handle_Tutorial</w:t>
      </w:r>
      <w:proofErr w:type="spellEnd"/>
      <w:r>
        <w:rPr>
          <w:rFonts w:ascii="Times New Roman" w:hAnsi="Times New Roman" w:cs="Times New Roman"/>
          <w:sz w:val="24"/>
          <w:szCs w:val="24"/>
        </w:rPr>
        <w:t xml:space="preserve"> – the function called when the logo on the </w:t>
      </w:r>
      <w:proofErr w:type="spellStart"/>
      <w:r>
        <w:rPr>
          <w:rFonts w:ascii="Times New Roman" w:hAnsi="Times New Roman" w:cs="Times New Roman"/>
          <w:sz w:val="24"/>
          <w:szCs w:val="24"/>
        </w:rPr>
        <w:t>MainPage</w:t>
      </w:r>
      <w:proofErr w:type="spellEnd"/>
      <w:r>
        <w:rPr>
          <w:rFonts w:ascii="Times New Roman" w:hAnsi="Times New Roman" w:cs="Times New Roman"/>
          <w:sz w:val="24"/>
          <w:szCs w:val="24"/>
        </w:rPr>
        <w:t xml:space="preserve"> is tapped. It calls </w:t>
      </w:r>
      <w:proofErr w:type="spellStart"/>
      <w:proofErr w:type="gramStart"/>
      <w:r>
        <w:rPr>
          <w:rFonts w:ascii="Times New Roman" w:hAnsi="Times New Roman" w:cs="Times New Roman"/>
          <w:sz w:val="24"/>
          <w:szCs w:val="24"/>
        </w:rPr>
        <w:t>resetTut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and resets the</w:t>
      </w:r>
      <w:bookmarkStart w:id="0" w:name="_GoBack"/>
      <w:bookmarkEnd w:id="0"/>
      <w:r>
        <w:rPr>
          <w:rFonts w:ascii="Times New Roman" w:hAnsi="Times New Roman" w:cs="Times New Roman"/>
          <w:sz w:val="24"/>
          <w:szCs w:val="24"/>
        </w:rPr>
        <w:t xml:space="preserve"> tutorial. If users permanently disabled tutorials, they can re-</w:t>
      </w:r>
      <w:proofErr w:type="gramStart"/>
      <w:r>
        <w:rPr>
          <w:rFonts w:ascii="Times New Roman" w:hAnsi="Times New Roman" w:cs="Times New Roman"/>
          <w:sz w:val="24"/>
          <w:szCs w:val="24"/>
        </w:rPr>
        <w:t>enabled</w:t>
      </w:r>
      <w:proofErr w:type="gramEnd"/>
      <w:r>
        <w:rPr>
          <w:rFonts w:ascii="Times New Roman" w:hAnsi="Times New Roman" w:cs="Times New Roman"/>
          <w:sz w:val="24"/>
          <w:szCs w:val="24"/>
        </w:rPr>
        <w:t xml:space="preserve"> it with this.</w:t>
      </w:r>
    </w:p>
    <w:p w14:paraId="4ED97576" w14:textId="77777777" w:rsidR="00C874EB" w:rsidRPr="00C874EB" w:rsidRDefault="00C874EB" w:rsidP="00C874EB">
      <w:pPr>
        <w:pStyle w:val="ListParagraph"/>
        <w:rPr>
          <w:rFonts w:ascii="Times New Roman" w:hAnsi="Times New Roman" w:cs="Times New Roman"/>
          <w:sz w:val="24"/>
          <w:szCs w:val="24"/>
        </w:rPr>
      </w:pPr>
    </w:p>
    <w:p w14:paraId="0022B72A" w14:textId="5924DA9E" w:rsidR="00C874EB" w:rsidRDefault="00C874EB" w:rsidP="00C874EB">
      <w:pPr>
        <w:rPr>
          <w:rFonts w:ascii="Times New Roman" w:hAnsi="Times New Roman" w:cs="Times New Roman"/>
          <w:sz w:val="24"/>
          <w:szCs w:val="24"/>
        </w:rPr>
      </w:pPr>
      <w:proofErr w:type="spellStart"/>
      <w:r>
        <w:rPr>
          <w:rFonts w:ascii="Times New Roman" w:hAnsi="Times New Roman" w:cs="Times New Roman"/>
          <w:sz w:val="24"/>
          <w:szCs w:val="24"/>
          <w:u w:val="single"/>
        </w:rPr>
        <w:t>MainActvity.cs</w:t>
      </w:r>
      <w:proofErr w:type="spellEnd"/>
      <w:r>
        <w:rPr>
          <w:rFonts w:ascii="Times New Roman" w:hAnsi="Times New Roman" w:cs="Times New Roman"/>
          <w:sz w:val="24"/>
          <w:szCs w:val="24"/>
          <w:u w:val="single"/>
        </w:rPr>
        <w:t xml:space="preserve"> changes</w:t>
      </w:r>
    </w:p>
    <w:p w14:paraId="75E3CA3F" w14:textId="4CF69471" w:rsidR="00C874EB" w:rsidRPr="00C874EB" w:rsidRDefault="00C874EB" w:rsidP="00C874EB">
      <w:pPr>
        <w:rPr>
          <w:rFonts w:ascii="Times New Roman" w:hAnsi="Times New Roman" w:cs="Times New Roman"/>
          <w:sz w:val="24"/>
          <w:szCs w:val="24"/>
        </w:rPr>
      </w:pPr>
      <w:r>
        <w:rPr>
          <w:rFonts w:ascii="Times New Roman" w:hAnsi="Times New Roman" w:cs="Times New Roman"/>
          <w:sz w:val="24"/>
          <w:szCs w:val="24"/>
        </w:rPr>
        <w:t xml:space="preserve">The override function that handles device back button pushes has been updates. It reads </w:t>
      </w:r>
      <w:proofErr w:type="spellStart"/>
      <w:r>
        <w:rPr>
          <w:rFonts w:ascii="Times New Roman" w:hAnsi="Times New Roman" w:cs="Times New Roman"/>
          <w:sz w:val="24"/>
          <w:szCs w:val="24"/>
        </w:rPr>
        <w:t>keepTut</w:t>
      </w:r>
      <w:proofErr w:type="spellEnd"/>
      <w:r>
        <w:rPr>
          <w:rFonts w:ascii="Times New Roman" w:hAnsi="Times New Roman" w:cs="Times New Roman"/>
          <w:sz w:val="24"/>
          <w:szCs w:val="24"/>
        </w:rPr>
        <w:t xml:space="preserve"> and, if the tutorial is active, the user can’t press the back button on their device.</w:t>
      </w:r>
    </w:p>
    <w:sectPr w:rsidR="00C874EB" w:rsidRPr="00C874E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8242A" w14:textId="77777777" w:rsidR="00992FA2" w:rsidRDefault="00992FA2" w:rsidP="00194D06">
      <w:pPr>
        <w:spacing w:after="0" w:line="240" w:lineRule="auto"/>
      </w:pPr>
      <w:r>
        <w:separator/>
      </w:r>
    </w:p>
  </w:endnote>
  <w:endnote w:type="continuationSeparator" w:id="0">
    <w:p w14:paraId="47C886FE" w14:textId="77777777" w:rsidR="00992FA2" w:rsidRDefault="00992FA2" w:rsidP="00194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296462"/>
      <w:docPartObj>
        <w:docPartGallery w:val="Page Numbers (Bottom of Page)"/>
        <w:docPartUnique/>
      </w:docPartObj>
    </w:sdtPr>
    <w:sdtEndPr>
      <w:rPr>
        <w:noProof/>
      </w:rPr>
    </w:sdtEndPr>
    <w:sdtContent>
      <w:p w14:paraId="3348703E" w14:textId="08085CBD" w:rsidR="008E14DE" w:rsidRDefault="008E14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FB9F34" w14:textId="77777777" w:rsidR="008E14DE" w:rsidRDefault="008E1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70B5D" w14:textId="77777777" w:rsidR="00992FA2" w:rsidRDefault="00992FA2" w:rsidP="00194D06">
      <w:pPr>
        <w:spacing w:after="0" w:line="240" w:lineRule="auto"/>
      </w:pPr>
      <w:r>
        <w:separator/>
      </w:r>
    </w:p>
  </w:footnote>
  <w:footnote w:type="continuationSeparator" w:id="0">
    <w:p w14:paraId="73E45CDD" w14:textId="77777777" w:rsidR="00992FA2" w:rsidRDefault="00992FA2" w:rsidP="00194D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607177"/>
      <w:docPartObj>
        <w:docPartGallery w:val="Page Numbers (Top of Page)"/>
        <w:docPartUnique/>
      </w:docPartObj>
    </w:sdtPr>
    <w:sdtEndPr>
      <w:rPr>
        <w:color w:val="7F7F7F" w:themeColor="background1" w:themeShade="7F"/>
        <w:spacing w:val="60"/>
      </w:rPr>
    </w:sdtEndPr>
    <w:sdtContent>
      <w:p w14:paraId="4FE64903" w14:textId="1D71DB1D" w:rsidR="008E14DE" w:rsidRDefault="008E14D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6421563" w14:textId="77777777" w:rsidR="008E14DE" w:rsidRDefault="008E14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B2131"/>
    <w:multiLevelType w:val="hybridMultilevel"/>
    <w:tmpl w:val="17E4D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52B7F"/>
    <w:multiLevelType w:val="hybridMultilevel"/>
    <w:tmpl w:val="AFD06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9776B"/>
    <w:multiLevelType w:val="hybridMultilevel"/>
    <w:tmpl w:val="296E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95E91"/>
    <w:multiLevelType w:val="hybridMultilevel"/>
    <w:tmpl w:val="7B8E6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87F2B"/>
    <w:multiLevelType w:val="hybridMultilevel"/>
    <w:tmpl w:val="F7562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95FC6"/>
    <w:multiLevelType w:val="hybridMultilevel"/>
    <w:tmpl w:val="1584B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32712A"/>
    <w:multiLevelType w:val="hybridMultilevel"/>
    <w:tmpl w:val="504E5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D06A6F"/>
    <w:multiLevelType w:val="hybridMultilevel"/>
    <w:tmpl w:val="ECC84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4376C8"/>
    <w:multiLevelType w:val="hybridMultilevel"/>
    <w:tmpl w:val="A078A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C5F91"/>
    <w:multiLevelType w:val="hybridMultilevel"/>
    <w:tmpl w:val="5F0CD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24044B"/>
    <w:multiLevelType w:val="hybridMultilevel"/>
    <w:tmpl w:val="BC4C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0"/>
  </w:num>
  <w:num w:numId="4">
    <w:abstractNumId w:val="2"/>
  </w:num>
  <w:num w:numId="5">
    <w:abstractNumId w:val="6"/>
  </w:num>
  <w:num w:numId="6">
    <w:abstractNumId w:val="0"/>
  </w:num>
  <w:num w:numId="7">
    <w:abstractNumId w:val="4"/>
  </w:num>
  <w:num w:numId="8">
    <w:abstractNumId w:val="7"/>
  </w:num>
  <w:num w:numId="9">
    <w:abstractNumId w:val="9"/>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06"/>
    <w:rsid w:val="00013C6A"/>
    <w:rsid w:val="00031062"/>
    <w:rsid w:val="00052891"/>
    <w:rsid w:val="0005442C"/>
    <w:rsid w:val="000704C4"/>
    <w:rsid w:val="000A06E7"/>
    <w:rsid w:val="000B0D2A"/>
    <w:rsid w:val="000B6E78"/>
    <w:rsid w:val="000D5686"/>
    <w:rsid w:val="000F2E57"/>
    <w:rsid w:val="000F448B"/>
    <w:rsid w:val="00170989"/>
    <w:rsid w:val="001820DF"/>
    <w:rsid w:val="00193875"/>
    <w:rsid w:val="00194D06"/>
    <w:rsid w:val="001A7A67"/>
    <w:rsid w:val="001C6778"/>
    <w:rsid w:val="001F3140"/>
    <w:rsid w:val="00204C9A"/>
    <w:rsid w:val="00276406"/>
    <w:rsid w:val="00282400"/>
    <w:rsid w:val="002B538F"/>
    <w:rsid w:val="002C0A85"/>
    <w:rsid w:val="002E73F7"/>
    <w:rsid w:val="00303B6D"/>
    <w:rsid w:val="00335E1B"/>
    <w:rsid w:val="00342AF9"/>
    <w:rsid w:val="0034481C"/>
    <w:rsid w:val="003513AC"/>
    <w:rsid w:val="0036586B"/>
    <w:rsid w:val="00397D91"/>
    <w:rsid w:val="003A5214"/>
    <w:rsid w:val="003D29FE"/>
    <w:rsid w:val="003F653A"/>
    <w:rsid w:val="00402F65"/>
    <w:rsid w:val="004066B3"/>
    <w:rsid w:val="00430EEB"/>
    <w:rsid w:val="00431DA6"/>
    <w:rsid w:val="004463C1"/>
    <w:rsid w:val="0046176A"/>
    <w:rsid w:val="004768C5"/>
    <w:rsid w:val="0049649B"/>
    <w:rsid w:val="004B7B3C"/>
    <w:rsid w:val="004C7D75"/>
    <w:rsid w:val="004E1AF6"/>
    <w:rsid w:val="004F129E"/>
    <w:rsid w:val="005254E1"/>
    <w:rsid w:val="00562663"/>
    <w:rsid w:val="005751D6"/>
    <w:rsid w:val="005A6555"/>
    <w:rsid w:val="005E129E"/>
    <w:rsid w:val="005E2D99"/>
    <w:rsid w:val="005E609B"/>
    <w:rsid w:val="005F1216"/>
    <w:rsid w:val="005F1711"/>
    <w:rsid w:val="005F298E"/>
    <w:rsid w:val="0062132E"/>
    <w:rsid w:val="00652C69"/>
    <w:rsid w:val="00654707"/>
    <w:rsid w:val="00657A2A"/>
    <w:rsid w:val="006808A1"/>
    <w:rsid w:val="006855E1"/>
    <w:rsid w:val="006948BC"/>
    <w:rsid w:val="006A4AF1"/>
    <w:rsid w:val="006B77D9"/>
    <w:rsid w:val="0072000A"/>
    <w:rsid w:val="00741A88"/>
    <w:rsid w:val="00754216"/>
    <w:rsid w:val="00786CC8"/>
    <w:rsid w:val="00794033"/>
    <w:rsid w:val="007B069A"/>
    <w:rsid w:val="007E5182"/>
    <w:rsid w:val="0080070E"/>
    <w:rsid w:val="008139CA"/>
    <w:rsid w:val="00824483"/>
    <w:rsid w:val="00845005"/>
    <w:rsid w:val="008519F1"/>
    <w:rsid w:val="00854104"/>
    <w:rsid w:val="00880598"/>
    <w:rsid w:val="00894966"/>
    <w:rsid w:val="008964ED"/>
    <w:rsid w:val="008C1687"/>
    <w:rsid w:val="008C1826"/>
    <w:rsid w:val="008E14DE"/>
    <w:rsid w:val="008E1715"/>
    <w:rsid w:val="00900875"/>
    <w:rsid w:val="009119C5"/>
    <w:rsid w:val="009216BD"/>
    <w:rsid w:val="00934693"/>
    <w:rsid w:val="009419E8"/>
    <w:rsid w:val="00956904"/>
    <w:rsid w:val="009616D0"/>
    <w:rsid w:val="00965949"/>
    <w:rsid w:val="009869D5"/>
    <w:rsid w:val="00992FA2"/>
    <w:rsid w:val="00993389"/>
    <w:rsid w:val="00994CF4"/>
    <w:rsid w:val="009A2ABF"/>
    <w:rsid w:val="009A630C"/>
    <w:rsid w:val="009D192A"/>
    <w:rsid w:val="009D2703"/>
    <w:rsid w:val="009E6304"/>
    <w:rsid w:val="009E78A9"/>
    <w:rsid w:val="009F40C2"/>
    <w:rsid w:val="00A37F1D"/>
    <w:rsid w:val="00A478C0"/>
    <w:rsid w:val="00A60922"/>
    <w:rsid w:val="00A72927"/>
    <w:rsid w:val="00A85881"/>
    <w:rsid w:val="00AA549A"/>
    <w:rsid w:val="00AB2997"/>
    <w:rsid w:val="00AD1AC1"/>
    <w:rsid w:val="00B04CD7"/>
    <w:rsid w:val="00B07C02"/>
    <w:rsid w:val="00B127D5"/>
    <w:rsid w:val="00B43CA9"/>
    <w:rsid w:val="00B53561"/>
    <w:rsid w:val="00B6476E"/>
    <w:rsid w:val="00B96EED"/>
    <w:rsid w:val="00BB22B1"/>
    <w:rsid w:val="00C21653"/>
    <w:rsid w:val="00C54809"/>
    <w:rsid w:val="00C874EB"/>
    <w:rsid w:val="00C90DFE"/>
    <w:rsid w:val="00CD7ED5"/>
    <w:rsid w:val="00D16653"/>
    <w:rsid w:val="00D54F71"/>
    <w:rsid w:val="00DD5ED4"/>
    <w:rsid w:val="00DF2498"/>
    <w:rsid w:val="00DF5CD7"/>
    <w:rsid w:val="00E355D1"/>
    <w:rsid w:val="00E36F2F"/>
    <w:rsid w:val="00E54316"/>
    <w:rsid w:val="00E566A8"/>
    <w:rsid w:val="00E65394"/>
    <w:rsid w:val="00EA2F5F"/>
    <w:rsid w:val="00EA462D"/>
    <w:rsid w:val="00EC0284"/>
    <w:rsid w:val="00EC57D7"/>
    <w:rsid w:val="00EC73C5"/>
    <w:rsid w:val="00F21DFA"/>
    <w:rsid w:val="00F23D4A"/>
    <w:rsid w:val="00F30EF4"/>
    <w:rsid w:val="00F5458C"/>
    <w:rsid w:val="00F55561"/>
    <w:rsid w:val="00FA4F41"/>
    <w:rsid w:val="00FA6E6A"/>
    <w:rsid w:val="00FB1A91"/>
    <w:rsid w:val="00FB25C4"/>
    <w:rsid w:val="00FC725F"/>
    <w:rsid w:val="00FF2066"/>
    <w:rsid w:val="00FF517E"/>
    <w:rsid w:val="00FF5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7919"/>
  <w15:chartTrackingRefBased/>
  <w15:docId w15:val="{5BD46261-7ABA-47BB-8F06-35E60E20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D06"/>
    <w:pPr>
      <w:ind w:left="720"/>
      <w:contextualSpacing/>
    </w:pPr>
  </w:style>
  <w:style w:type="paragraph" w:styleId="Header">
    <w:name w:val="header"/>
    <w:basedOn w:val="Normal"/>
    <w:link w:val="HeaderChar"/>
    <w:uiPriority w:val="99"/>
    <w:unhideWhenUsed/>
    <w:rsid w:val="00194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D06"/>
  </w:style>
  <w:style w:type="paragraph" w:styleId="Footer">
    <w:name w:val="footer"/>
    <w:basedOn w:val="Normal"/>
    <w:link w:val="FooterChar"/>
    <w:uiPriority w:val="99"/>
    <w:unhideWhenUsed/>
    <w:rsid w:val="00194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D06"/>
  </w:style>
  <w:style w:type="character" w:styleId="Hyperlink">
    <w:name w:val="Hyperlink"/>
    <w:basedOn w:val="DefaultParagraphFont"/>
    <w:uiPriority w:val="99"/>
    <w:unhideWhenUsed/>
    <w:rsid w:val="00900875"/>
    <w:rPr>
      <w:color w:val="0563C1" w:themeColor="hyperlink"/>
      <w:u w:val="single"/>
    </w:rPr>
  </w:style>
  <w:style w:type="character" w:styleId="UnresolvedMention">
    <w:name w:val="Unresolved Mention"/>
    <w:basedOn w:val="DefaultParagraphFont"/>
    <w:uiPriority w:val="99"/>
    <w:semiHidden/>
    <w:unhideWhenUsed/>
    <w:rsid w:val="009008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xamar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F2051-FE6A-40F0-AE2A-7365D0F84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19</Pages>
  <Words>6566</Words>
  <Characters>37432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Lopez</dc:creator>
  <cp:keywords/>
  <dc:description/>
  <cp:lastModifiedBy>Andrew Lopez</cp:lastModifiedBy>
  <cp:revision>107</cp:revision>
  <dcterms:created xsi:type="dcterms:W3CDTF">2019-05-09T23:21:00Z</dcterms:created>
  <dcterms:modified xsi:type="dcterms:W3CDTF">2019-05-24T06:59:00Z</dcterms:modified>
</cp:coreProperties>
</file>